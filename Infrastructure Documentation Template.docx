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51462762"/>
        <w:docPartObj>
          <w:docPartGallery w:val="Cover Pages"/>
          <w:docPartUnique/>
        </w:docPartObj>
      </w:sdtPr>
      <w:sdtEndPr/>
      <w:sdtContent>
        <w:p w14:paraId="55CCAFA0" w14:textId="77777777" w:rsidR="00C1331C" w:rsidRDefault="00C1331C">
          <w:r>
            <w:rPr>
              <w:noProof/>
            </w:rPr>
            <mc:AlternateContent>
              <mc:Choice Requires="wps">
                <w:drawing>
                  <wp:anchor distT="0" distB="0" distL="114300" distR="114300" simplePos="0" relativeHeight="251657216" behindDoc="0" locked="0" layoutInCell="1" allowOverlap="1" wp14:anchorId="4390B319" wp14:editId="2133AE7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DEB57DD" w14:textId="02F6A381" w:rsidR="003E6571" w:rsidRDefault="003E6571">
                                    <w:pPr>
                                      <w:pStyle w:val="Title"/>
                                      <w:jc w:val="right"/>
                                      <w:rPr>
                                        <w:caps/>
                                        <w:color w:val="FFFFFF" w:themeColor="background1"/>
                                        <w:sz w:val="80"/>
                                        <w:szCs w:val="80"/>
                                      </w:rPr>
                                    </w:pPr>
                                    <w:r>
                                      <w:rPr>
                                        <w:caps/>
                                        <w:color w:val="FFFFFF" w:themeColor="background1"/>
                                        <w:sz w:val="80"/>
                                        <w:szCs w:val="80"/>
                                      </w:rPr>
                                      <w:t>Information Systems Documentation</w:t>
                                    </w:r>
                                  </w:p>
                                </w:sdtContent>
                              </w:sdt>
                              <w:sdt>
                                <w:sdtPr>
                                  <w:rPr>
                                    <w:color w:val="FFFFFF" w:themeColor="background1"/>
                                  </w:rPr>
                                  <w:alias w:val="Publish Date"/>
                                  <w:tag w:val=""/>
                                  <w:id w:val="-1490400779"/>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EndPr/>
                                <w:sdtContent>
                                  <w:p w14:paraId="4896C10E" w14:textId="4CE4E6FC" w:rsidR="003E6571" w:rsidRDefault="003E6571">
                                    <w:pPr>
                                      <w:spacing w:before="240"/>
                                      <w:ind w:left="720"/>
                                      <w:jc w:val="right"/>
                                      <w:rPr>
                                        <w:color w:val="FFFFFF" w:themeColor="background1"/>
                                      </w:rPr>
                                    </w:pPr>
                                    <w:r w:rsidRPr="0088172E">
                                      <w:rPr>
                                        <w:rStyle w:val="PlaceholderText"/>
                                      </w:rPr>
                                      <w:t>[Publish Date]</w:t>
                                    </w:r>
                                  </w:p>
                                </w:sdtContent>
                              </w:sdt>
                              <w:p w14:paraId="5A791505" w14:textId="79DFD731" w:rsidR="003E6571" w:rsidRDefault="003E6571">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390B319" id="Rectangle 16" o:spid="_x0000_s1026" style="position:absolute;margin-left:0;margin-top:0;width:422.3pt;height:760.1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5b9bd5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DEB57DD" w14:textId="02F6A381" w:rsidR="003E6571" w:rsidRDefault="003E6571">
                              <w:pPr>
                                <w:pStyle w:val="Title"/>
                                <w:jc w:val="right"/>
                                <w:rPr>
                                  <w:caps/>
                                  <w:color w:val="FFFFFF" w:themeColor="background1"/>
                                  <w:sz w:val="80"/>
                                  <w:szCs w:val="80"/>
                                </w:rPr>
                              </w:pPr>
                              <w:r>
                                <w:rPr>
                                  <w:caps/>
                                  <w:color w:val="FFFFFF" w:themeColor="background1"/>
                                  <w:sz w:val="80"/>
                                  <w:szCs w:val="80"/>
                                </w:rPr>
                                <w:t>Information Systems Documentation</w:t>
                              </w:r>
                            </w:p>
                          </w:sdtContent>
                        </w:sdt>
                        <w:sdt>
                          <w:sdtPr>
                            <w:rPr>
                              <w:color w:val="FFFFFF" w:themeColor="background1"/>
                            </w:rPr>
                            <w:alias w:val="Publish Date"/>
                            <w:tag w:val=""/>
                            <w:id w:val="-1490400779"/>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EndPr/>
                          <w:sdtContent>
                            <w:p w14:paraId="4896C10E" w14:textId="4CE4E6FC" w:rsidR="003E6571" w:rsidRDefault="003E6571">
                              <w:pPr>
                                <w:spacing w:before="240"/>
                                <w:ind w:left="720"/>
                                <w:jc w:val="right"/>
                                <w:rPr>
                                  <w:color w:val="FFFFFF" w:themeColor="background1"/>
                                </w:rPr>
                              </w:pPr>
                              <w:r w:rsidRPr="0088172E">
                                <w:rPr>
                                  <w:rStyle w:val="PlaceholderText"/>
                                </w:rPr>
                                <w:t>[Publish Date]</w:t>
                              </w:r>
                            </w:p>
                          </w:sdtContent>
                        </w:sdt>
                        <w:p w14:paraId="5A791505" w14:textId="79DFD731" w:rsidR="003E6571" w:rsidRDefault="003E6571">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56B89951" wp14:editId="02DE97F7">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Company"/>
                                  <w:tag w:val=""/>
                                  <w:id w:val="1956987966"/>
                                  <w:showingPlcHdr/>
                                  <w:dataBinding w:prefixMappings="xmlns:ns0='http://schemas.openxmlformats.org/officeDocument/2006/extended-properties' " w:xpath="/ns0:Properties[1]/ns0:Company[1]" w:storeItemID="{6668398D-A668-4E3E-A5EB-62B293D839F1}"/>
                                  <w:text/>
                                </w:sdtPr>
                                <w:sdtEndPr/>
                                <w:sdtContent>
                                  <w:p w14:paraId="6941904A" w14:textId="640B45F2" w:rsidR="003E6571" w:rsidRDefault="003E6571">
                                    <w:pPr>
                                      <w:pStyle w:val="Subtitle"/>
                                      <w:rPr>
                                        <w:color w:val="FFFFFF" w:themeColor="background1"/>
                                      </w:rPr>
                                    </w:pPr>
                                    <w:r w:rsidRPr="0088172E">
                                      <w:rPr>
                                        <w:rStyle w:val="PlaceholderText"/>
                                      </w:rPr>
                                      <w:t>[Company]</w:t>
                                    </w:r>
                                  </w:p>
                                </w:sdtContent>
                              </w:sdt>
                              <w:sdt>
                                <w:sdtPr>
                                  <w:alias w:val="Company Address"/>
                                  <w:tag w:val=""/>
                                  <w:id w:val="-102879634"/>
                                  <w:showingPlcHdr/>
                                  <w:dataBinding w:prefixMappings="xmlns:ns0='http://schemas.microsoft.com/office/2006/coverPageProps' " w:xpath="/ns0:CoverPageProperties[1]/ns0:CompanyAddress[1]" w:storeItemID="{55AF091B-3C7A-41E3-B477-F2FDAA23CFDA}"/>
                                  <w:text/>
                                </w:sdtPr>
                                <w:sdtEndPr/>
                                <w:sdtContent>
                                  <w:p w14:paraId="3A1CA002" w14:textId="39ED96D5" w:rsidR="003E6571" w:rsidRDefault="003E6571" w:rsidP="00762A74">
                                    <w:r w:rsidRPr="0088172E">
                                      <w:rPr>
                                        <w:rStyle w:val="PlaceholderText"/>
                                      </w:rPr>
                                      <w:t>[Company Address]</w:t>
                                    </w:r>
                                  </w:p>
                                </w:sdtContent>
                              </w:sdt>
                              <w:sdt>
                                <w:sdtPr>
                                  <w:alias w:val="Company Phone"/>
                                  <w:tag w:val=""/>
                                  <w:id w:val="1665512817"/>
                                  <w:showingPlcHdr/>
                                  <w:dataBinding w:prefixMappings="xmlns:ns0='http://schemas.microsoft.com/office/2006/coverPageProps' " w:xpath="/ns0:CoverPageProperties[1]/ns0:CompanyPhone[1]" w:storeItemID="{55AF091B-3C7A-41E3-B477-F2FDAA23CFDA}"/>
                                  <w:text/>
                                </w:sdtPr>
                                <w:sdtEndPr/>
                                <w:sdtContent>
                                  <w:p w14:paraId="6AC043AA" w14:textId="14B21072" w:rsidR="003E6571" w:rsidRDefault="003E6571" w:rsidP="00762A74">
                                    <w:r w:rsidRPr="000360EE">
                                      <w:rPr>
                                        <w:rStyle w:val="PlaceholderText"/>
                                      </w:rPr>
                                      <w:t>[Company Phone]</w:t>
                                    </w:r>
                                  </w:p>
                                </w:sdtContent>
                              </w:sdt>
                              <w:sdt>
                                <w:sdtPr>
                                  <w:alias w:val="Company Fax"/>
                                  <w:tag w:val=""/>
                                  <w:id w:val="2059819953"/>
                                  <w:showingPlcHdr/>
                                  <w:dataBinding w:prefixMappings="xmlns:ns0='http://schemas.microsoft.com/office/2006/coverPageProps' " w:xpath="/ns0:CoverPageProperties[1]/ns0:CompanyFax[1]" w:storeItemID="{55AF091B-3C7A-41E3-B477-F2FDAA23CFDA}"/>
                                  <w:text/>
                                </w:sdtPr>
                                <w:sdtEndPr/>
                                <w:sdtContent>
                                  <w:p w14:paraId="058C78DA" w14:textId="65D9BFA2" w:rsidR="003E6571" w:rsidRDefault="003E6571" w:rsidP="00762A74">
                                    <w:r w:rsidRPr="000360EE">
                                      <w:rPr>
                                        <w:rStyle w:val="PlaceholderText"/>
                                      </w:rPr>
                                      <w:t>[Company Fax]</w:t>
                                    </w:r>
                                  </w:p>
                                </w:sdtContent>
                              </w:sdt>
                              <w:sdt>
                                <w:sdtPr>
                                  <w:alias w:val="Company E-mail"/>
                                  <w:tag w:val=""/>
                                  <w:id w:val="963930440"/>
                                  <w:showingPlcHdr/>
                                  <w:dataBinding w:prefixMappings="xmlns:ns0='http://schemas.microsoft.com/office/2006/coverPageProps' " w:xpath="/ns0:CoverPageProperties[1]/ns0:CompanyEmail[1]" w:storeItemID="{55AF091B-3C7A-41E3-B477-F2FDAA23CFDA}"/>
                                  <w:text/>
                                </w:sdtPr>
                                <w:sdtEndPr/>
                                <w:sdtContent>
                                  <w:p w14:paraId="595E05F9" w14:textId="5655FDFF" w:rsidR="003E6571" w:rsidRDefault="003E6571" w:rsidP="00762A74">
                                    <w:r w:rsidRPr="000360EE">
                                      <w:rPr>
                                        <w:rStyle w:val="PlaceholderText"/>
                                      </w:rPr>
                                      <w:t>[Company E-mail]</w:t>
                                    </w:r>
                                  </w:p>
                                </w:sdtContent>
                              </w:sdt>
                              <w:p w14:paraId="3EE7FA95" w14:textId="77777777" w:rsidR="003E6571" w:rsidRPr="00762A74" w:rsidRDefault="003E6571" w:rsidP="00762A74"/>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6B89951" id="Rectangle 472" o:spid="_x0000_s1027" style="position:absolute;margin-left:0;margin-top:0;width:148.1pt;height:760.3pt;z-index:25166336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Company"/>
                            <w:tag w:val=""/>
                            <w:id w:val="1956987966"/>
                            <w:showingPlcHdr/>
                            <w:dataBinding w:prefixMappings="xmlns:ns0='http://schemas.openxmlformats.org/officeDocument/2006/extended-properties' " w:xpath="/ns0:Properties[1]/ns0:Company[1]" w:storeItemID="{6668398D-A668-4E3E-A5EB-62B293D839F1}"/>
                            <w:text/>
                          </w:sdtPr>
                          <w:sdtEndPr/>
                          <w:sdtContent>
                            <w:p w14:paraId="6941904A" w14:textId="640B45F2" w:rsidR="003E6571" w:rsidRDefault="003E6571">
                              <w:pPr>
                                <w:pStyle w:val="Subtitle"/>
                                <w:rPr>
                                  <w:color w:val="FFFFFF" w:themeColor="background1"/>
                                </w:rPr>
                              </w:pPr>
                              <w:r w:rsidRPr="0088172E">
                                <w:rPr>
                                  <w:rStyle w:val="PlaceholderText"/>
                                </w:rPr>
                                <w:t>[Company]</w:t>
                              </w:r>
                            </w:p>
                          </w:sdtContent>
                        </w:sdt>
                        <w:sdt>
                          <w:sdtPr>
                            <w:alias w:val="Company Address"/>
                            <w:tag w:val=""/>
                            <w:id w:val="-102879634"/>
                            <w:showingPlcHdr/>
                            <w:dataBinding w:prefixMappings="xmlns:ns0='http://schemas.microsoft.com/office/2006/coverPageProps' " w:xpath="/ns0:CoverPageProperties[1]/ns0:CompanyAddress[1]" w:storeItemID="{55AF091B-3C7A-41E3-B477-F2FDAA23CFDA}"/>
                            <w:text/>
                          </w:sdtPr>
                          <w:sdtEndPr/>
                          <w:sdtContent>
                            <w:p w14:paraId="3A1CA002" w14:textId="39ED96D5" w:rsidR="003E6571" w:rsidRDefault="003E6571" w:rsidP="00762A74">
                              <w:r w:rsidRPr="0088172E">
                                <w:rPr>
                                  <w:rStyle w:val="PlaceholderText"/>
                                </w:rPr>
                                <w:t>[Company Address]</w:t>
                              </w:r>
                            </w:p>
                          </w:sdtContent>
                        </w:sdt>
                        <w:sdt>
                          <w:sdtPr>
                            <w:alias w:val="Company Phone"/>
                            <w:tag w:val=""/>
                            <w:id w:val="1665512817"/>
                            <w:showingPlcHdr/>
                            <w:dataBinding w:prefixMappings="xmlns:ns0='http://schemas.microsoft.com/office/2006/coverPageProps' " w:xpath="/ns0:CoverPageProperties[1]/ns0:CompanyPhone[1]" w:storeItemID="{55AF091B-3C7A-41E3-B477-F2FDAA23CFDA}"/>
                            <w:text/>
                          </w:sdtPr>
                          <w:sdtEndPr/>
                          <w:sdtContent>
                            <w:p w14:paraId="6AC043AA" w14:textId="14B21072" w:rsidR="003E6571" w:rsidRDefault="003E6571" w:rsidP="00762A74">
                              <w:r w:rsidRPr="000360EE">
                                <w:rPr>
                                  <w:rStyle w:val="PlaceholderText"/>
                                </w:rPr>
                                <w:t>[Company Phone]</w:t>
                              </w:r>
                            </w:p>
                          </w:sdtContent>
                        </w:sdt>
                        <w:sdt>
                          <w:sdtPr>
                            <w:alias w:val="Company Fax"/>
                            <w:tag w:val=""/>
                            <w:id w:val="2059819953"/>
                            <w:showingPlcHdr/>
                            <w:dataBinding w:prefixMappings="xmlns:ns0='http://schemas.microsoft.com/office/2006/coverPageProps' " w:xpath="/ns0:CoverPageProperties[1]/ns0:CompanyFax[1]" w:storeItemID="{55AF091B-3C7A-41E3-B477-F2FDAA23CFDA}"/>
                            <w:text/>
                          </w:sdtPr>
                          <w:sdtEndPr/>
                          <w:sdtContent>
                            <w:p w14:paraId="058C78DA" w14:textId="65D9BFA2" w:rsidR="003E6571" w:rsidRDefault="003E6571" w:rsidP="00762A74">
                              <w:r w:rsidRPr="000360EE">
                                <w:rPr>
                                  <w:rStyle w:val="PlaceholderText"/>
                                </w:rPr>
                                <w:t>[Company Fax]</w:t>
                              </w:r>
                            </w:p>
                          </w:sdtContent>
                        </w:sdt>
                        <w:sdt>
                          <w:sdtPr>
                            <w:alias w:val="Company E-mail"/>
                            <w:tag w:val=""/>
                            <w:id w:val="963930440"/>
                            <w:showingPlcHdr/>
                            <w:dataBinding w:prefixMappings="xmlns:ns0='http://schemas.microsoft.com/office/2006/coverPageProps' " w:xpath="/ns0:CoverPageProperties[1]/ns0:CompanyEmail[1]" w:storeItemID="{55AF091B-3C7A-41E3-B477-F2FDAA23CFDA}"/>
                            <w:text/>
                          </w:sdtPr>
                          <w:sdtEndPr/>
                          <w:sdtContent>
                            <w:p w14:paraId="595E05F9" w14:textId="5655FDFF" w:rsidR="003E6571" w:rsidRDefault="003E6571" w:rsidP="00762A74">
                              <w:r w:rsidRPr="000360EE">
                                <w:rPr>
                                  <w:rStyle w:val="PlaceholderText"/>
                                </w:rPr>
                                <w:t>[Company E-mail]</w:t>
                              </w:r>
                            </w:p>
                          </w:sdtContent>
                        </w:sdt>
                        <w:p w14:paraId="3EE7FA95" w14:textId="77777777" w:rsidR="003E6571" w:rsidRPr="00762A74" w:rsidRDefault="003E6571" w:rsidP="00762A74"/>
                      </w:txbxContent>
                    </v:textbox>
                    <w10:wrap anchorx="page" anchory="page"/>
                  </v:rect>
                </w:pict>
              </mc:Fallback>
            </mc:AlternateContent>
          </w:r>
        </w:p>
        <w:p w14:paraId="287A6731" w14:textId="77777777" w:rsidR="00C1331C" w:rsidRDefault="00C1331C"/>
        <w:p w14:paraId="7AD58303" w14:textId="77777777" w:rsidR="00C1331C" w:rsidRDefault="00C1331C">
          <w:r>
            <w:br w:type="page"/>
          </w:r>
        </w:p>
      </w:sdtContent>
    </w:sdt>
    <w:sdt>
      <w:sdtPr>
        <w:rPr>
          <w:rFonts w:asciiTheme="minorHAnsi" w:eastAsiaTheme="minorEastAsia" w:hAnsiTheme="minorHAnsi" w:cstheme="minorBidi"/>
          <w:b w:val="0"/>
          <w:bCs w:val="0"/>
          <w:smallCaps w:val="0"/>
          <w:color w:val="auto"/>
          <w:sz w:val="22"/>
          <w:szCs w:val="22"/>
        </w:rPr>
        <w:id w:val="495842580"/>
        <w:docPartObj>
          <w:docPartGallery w:val="Table of Contents"/>
          <w:docPartUnique/>
        </w:docPartObj>
      </w:sdtPr>
      <w:sdtEndPr>
        <w:rPr>
          <w:noProof/>
        </w:rPr>
      </w:sdtEndPr>
      <w:sdtContent>
        <w:p w14:paraId="7C0E3DFF" w14:textId="3AD4BF97" w:rsidR="000108F7" w:rsidRDefault="000108F7">
          <w:pPr>
            <w:pStyle w:val="TOCHeading"/>
          </w:pPr>
          <w:r>
            <w:t>Table of Contents</w:t>
          </w:r>
        </w:p>
        <w:p w14:paraId="5619AC76" w14:textId="2390BDA8" w:rsidR="00EE70E1" w:rsidRDefault="000108F7">
          <w:pPr>
            <w:pStyle w:val="TOC1"/>
            <w:tabs>
              <w:tab w:val="left" w:pos="440"/>
              <w:tab w:val="right" w:leader="dot" w:pos="9350"/>
            </w:tabs>
            <w:rPr>
              <w:noProof/>
            </w:rPr>
          </w:pPr>
          <w:r>
            <w:fldChar w:fldCharType="begin"/>
          </w:r>
          <w:r>
            <w:instrText xml:space="preserve"> TOC \o "1-3" \h \z \u </w:instrText>
          </w:r>
          <w:r>
            <w:fldChar w:fldCharType="separate"/>
          </w:r>
          <w:hyperlink w:anchor="_Toc438211425" w:history="1">
            <w:r w:rsidR="00EE70E1" w:rsidRPr="00DA5639">
              <w:rPr>
                <w:rStyle w:val="Hyperlink"/>
                <w:noProof/>
              </w:rPr>
              <w:t>2</w:t>
            </w:r>
            <w:r w:rsidR="00EE70E1">
              <w:rPr>
                <w:noProof/>
              </w:rPr>
              <w:tab/>
            </w:r>
            <w:r w:rsidR="00EE70E1" w:rsidRPr="00DA5639">
              <w:rPr>
                <w:rStyle w:val="Hyperlink"/>
                <w:noProof/>
              </w:rPr>
              <w:t>Document Revision Log</w:t>
            </w:r>
            <w:r w:rsidR="00EE70E1">
              <w:rPr>
                <w:noProof/>
                <w:webHidden/>
              </w:rPr>
              <w:tab/>
            </w:r>
            <w:r w:rsidR="00EE70E1">
              <w:rPr>
                <w:noProof/>
                <w:webHidden/>
              </w:rPr>
              <w:fldChar w:fldCharType="begin"/>
            </w:r>
            <w:r w:rsidR="00EE70E1">
              <w:rPr>
                <w:noProof/>
                <w:webHidden/>
              </w:rPr>
              <w:instrText xml:space="preserve"> PAGEREF _Toc438211425 \h </w:instrText>
            </w:r>
            <w:r w:rsidR="00EE70E1">
              <w:rPr>
                <w:noProof/>
                <w:webHidden/>
              </w:rPr>
            </w:r>
            <w:r w:rsidR="00EE70E1">
              <w:rPr>
                <w:noProof/>
                <w:webHidden/>
              </w:rPr>
              <w:fldChar w:fldCharType="separate"/>
            </w:r>
            <w:r w:rsidR="00EE70E1">
              <w:rPr>
                <w:noProof/>
                <w:webHidden/>
              </w:rPr>
              <w:t>3</w:t>
            </w:r>
            <w:r w:rsidR="00EE70E1">
              <w:rPr>
                <w:noProof/>
                <w:webHidden/>
              </w:rPr>
              <w:fldChar w:fldCharType="end"/>
            </w:r>
          </w:hyperlink>
        </w:p>
        <w:p w14:paraId="31FA1232" w14:textId="5E98F32A" w:rsidR="00EE70E1" w:rsidRDefault="006211CC">
          <w:pPr>
            <w:pStyle w:val="TOC1"/>
            <w:tabs>
              <w:tab w:val="left" w:pos="440"/>
              <w:tab w:val="right" w:leader="dot" w:pos="9350"/>
            </w:tabs>
            <w:rPr>
              <w:noProof/>
            </w:rPr>
          </w:pPr>
          <w:hyperlink w:anchor="_Toc438211426" w:history="1">
            <w:r w:rsidR="00EE70E1" w:rsidRPr="00DA5639">
              <w:rPr>
                <w:rStyle w:val="Hyperlink"/>
                <w:noProof/>
              </w:rPr>
              <w:t>3</w:t>
            </w:r>
            <w:r w:rsidR="00EE70E1">
              <w:rPr>
                <w:noProof/>
              </w:rPr>
              <w:tab/>
            </w:r>
            <w:r w:rsidR="00EE70E1" w:rsidRPr="00DA5639">
              <w:rPr>
                <w:rStyle w:val="Hyperlink"/>
                <w:noProof/>
              </w:rPr>
              <w:t>Introduction</w:t>
            </w:r>
            <w:r w:rsidR="00EE70E1">
              <w:rPr>
                <w:noProof/>
                <w:webHidden/>
              </w:rPr>
              <w:tab/>
            </w:r>
            <w:r w:rsidR="00EE70E1">
              <w:rPr>
                <w:noProof/>
                <w:webHidden/>
              </w:rPr>
              <w:fldChar w:fldCharType="begin"/>
            </w:r>
            <w:r w:rsidR="00EE70E1">
              <w:rPr>
                <w:noProof/>
                <w:webHidden/>
              </w:rPr>
              <w:instrText xml:space="preserve"> PAGEREF _Toc438211426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6198CE25" w14:textId="1B06E4A4" w:rsidR="00EE70E1" w:rsidRDefault="006211CC">
          <w:pPr>
            <w:pStyle w:val="TOC2"/>
            <w:tabs>
              <w:tab w:val="left" w:pos="880"/>
              <w:tab w:val="right" w:leader="dot" w:pos="9350"/>
            </w:tabs>
            <w:rPr>
              <w:noProof/>
            </w:rPr>
          </w:pPr>
          <w:hyperlink w:anchor="_Toc438211427" w:history="1">
            <w:r w:rsidR="00EE70E1" w:rsidRPr="00DA5639">
              <w:rPr>
                <w:rStyle w:val="Hyperlink"/>
                <w:noProof/>
              </w:rPr>
              <w:t>3.1</w:t>
            </w:r>
            <w:r w:rsidR="00EE70E1">
              <w:rPr>
                <w:noProof/>
              </w:rPr>
              <w:tab/>
            </w:r>
            <w:r w:rsidR="00EE70E1" w:rsidRPr="00DA5639">
              <w:rPr>
                <w:rStyle w:val="Hyperlink"/>
                <w:noProof/>
              </w:rPr>
              <w:t>Overview</w:t>
            </w:r>
            <w:r w:rsidR="00EE70E1">
              <w:rPr>
                <w:noProof/>
                <w:webHidden/>
              </w:rPr>
              <w:tab/>
            </w:r>
            <w:r w:rsidR="00EE70E1">
              <w:rPr>
                <w:noProof/>
                <w:webHidden/>
              </w:rPr>
              <w:fldChar w:fldCharType="begin"/>
            </w:r>
            <w:r w:rsidR="00EE70E1">
              <w:rPr>
                <w:noProof/>
                <w:webHidden/>
              </w:rPr>
              <w:instrText xml:space="preserve"> PAGEREF _Toc438211427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3E29544F" w14:textId="5E04544D" w:rsidR="00EE70E1" w:rsidRDefault="006211CC">
          <w:pPr>
            <w:pStyle w:val="TOC2"/>
            <w:tabs>
              <w:tab w:val="left" w:pos="880"/>
              <w:tab w:val="right" w:leader="dot" w:pos="9350"/>
            </w:tabs>
            <w:rPr>
              <w:noProof/>
            </w:rPr>
          </w:pPr>
          <w:hyperlink w:anchor="_Toc438211428" w:history="1">
            <w:r w:rsidR="00EE70E1" w:rsidRPr="00DA5639">
              <w:rPr>
                <w:rStyle w:val="Hyperlink"/>
                <w:noProof/>
              </w:rPr>
              <w:t>3.2</w:t>
            </w:r>
            <w:r w:rsidR="00EE70E1">
              <w:rPr>
                <w:noProof/>
              </w:rPr>
              <w:tab/>
            </w:r>
            <w:r w:rsidR="00EE70E1" w:rsidRPr="00DA5639">
              <w:rPr>
                <w:rStyle w:val="Hyperlink"/>
                <w:noProof/>
              </w:rPr>
              <w:t>Current Status and Issues</w:t>
            </w:r>
            <w:r w:rsidR="00EE70E1">
              <w:rPr>
                <w:noProof/>
                <w:webHidden/>
              </w:rPr>
              <w:tab/>
            </w:r>
            <w:r w:rsidR="00EE70E1">
              <w:rPr>
                <w:noProof/>
                <w:webHidden/>
              </w:rPr>
              <w:fldChar w:fldCharType="begin"/>
            </w:r>
            <w:r w:rsidR="00EE70E1">
              <w:rPr>
                <w:noProof/>
                <w:webHidden/>
              </w:rPr>
              <w:instrText xml:space="preserve"> PAGEREF _Toc438211428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52941FA2" w14:textId="2DCA79D4" w:rsidR="00EE70E1" w:rsidRDefault="006211CC">
          <w:pPr>
            <w:pStyle w:val="TOC2"/>
            <w:tabs>
              <w:tab w:val="left" w:pos="880"/>
              <w:tab w:val="right" w:leader="dot" w:pos="9350"/>
            </w:tabs>
            <w:rPr>
              <w:noProof/>
            </w:rPr>
          </w:pPr>
          <w:hyperlink w:anchor="_Toc438211429" w:history="1">
            <w:r w:rsidR="00EE70E1" w:rsidRPr="00DA5639">
              <w:rPr>
                <w:rStyle w:val="Hyperlink"/>
                <w:noProof/>
              </w:rPr>
              <w:t>3.3</w:t>
            </w:r>
            <w:r w:rsidR="00EE70E1">
              <w:rPr>
                <w:noProof/>
              </w:rPr>
              <w:tab/>
            </w:r>
            <w:r w:rsidR="00EE70E1" w:rsidRPr="00DA5639">
              <w:rPr>
                <w:rStyle w:val="Hyperlink"/>
                <w:noProof/>
              </w:rPr>
              <w:t>Global Location Assignment List</w:t>
            </w:r>
            <w:r w:rsidR="00EE70E1">
              <w:rPr>
                <w:noProof/>
                <w:webHidden/>
              </w:rPr>
              <w:tab/>
            </w:r>
            <w:r w:rsidR="00EE70E1">
              <w:rPr>
                <w:noProof/>
                <w:webHidden/>
              </w:rPr>
              <w:fldChar w:fldCharType="begin"/>
            </w:r>
            <w:r w:rsidR="00EE70E1">
              <w:rPr>
                <w:noProof/>
                <w:webHidden/>
              </w:rPr>
              <w:instrText xml:space="preserve"> PAGEREF _Toc438211429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178E67E4" w14:textId="6243C249" w:rsidR="00EE70E1" w:rsidRDefault="006211CC">
          <w:pPr>
            <w:pStyle w:val="TOC2"/>
            <w:tabs>
              <w:tab w:val="left" w:pos="880"/>
              <w:tab w:val="right" w:leader="dot" w:pos="9350"/>
            </w:tabs>
            <w:rPr>
              <w:noProof/>
            </w:rPr>
          </w:pPr>
          <w:hyperlink w:anchor="_Toc438211430" w:history="1">
            <w:r w:rsidR="00EE70E1" w:rsidRPr="00DA5639">
              <w:rPr>
                <w:rStyle w:val="Hyperlink"/>
                <w:noProof/>
              </w:rPr>
              <w:t>3.4</w:t>
            </w:r>
            <w:r w:rsidR="00EE70E1">
              <w:rPr>
                <w:noProof/>
              </w:rPr>
              <w:tab/>
            </w:r>
            <w:r w:rsidR="00EE70E1" w:rsidRPr="00DA5639">
              <w:rPr>
                <w:rStyle w:val="Hyperlink"/>
                <w:noProof/>
              </w:rPr>
              <w:t>Notes</w:t>
            </w:r>
            <w:r w:rsidR="00EE70E1">
              <w:rPr>
                <w:noProof/>
                <w:webHidden/>
              </w:rPr>
              <w:tab/>
            </w:r>
            <w:r w:rsidR="00EE70E1">
              <w:rPr>
                <w:noProof/>
                <w:webHidden/>
              </w:rPr>
              <w:fldChar w:fldCharType="begin"/>
            </w:r>
            <w:r w:rsidR="00EE70E1">
              <w:rPr>
                <w:noProof/>
                <w:webHidden/>
              </w:rPr>
              <w:instrText xml:space="preserve"> PAGEREF _Toc438211430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4D3447BB" w14:textId="27B71F0E" w:rsidR="00EE70E1" w:rsidRDefault="006211CC">
          <w:pPr>
            <w:pStyle w:val="TOC1"/>
            <w:tabs>
              <w:tab w:val="left" w:pos="440"/>
              <w:tab w:val="right" w:leader="dot" w:pos="9350"/>
            </w:tabs>
            <w:rPr>
              <w:noProof/>
            </w:rPr>
          </w:pPr>
          <w:hyperlink w:anchor="_Toc438211431" w:history="1">
            <w:r w:rsidR="00EE70E1" w:rsidRPr="00DA5639">
              <w:rPr>
                <w:rStyle w:val="Hyperlink"/>
                <w:noProof/>
              </w:rPr>
              <w:t>4</w:t>
            </w:r>
            <w:r w:rsidR="00EE70E1">
              <w:rPr>
                <w:noProof/>
              </w:rPr>
              <w:tab/>
            </w:r>
            <w:r w:rsidR="00EE70E1" w:rsidRPr="00DA5639">
              <w:rPr>
                <w:rStyle w:val="Hyperlink"/>
                <w:noProof/>
              </w:rPr>
              <w:t>Location, Building and Contact Information</w:t>
            </w:r>
            <w:r w:rsidR="00EE70E1">
              <w:rPr>
                <w:noProof/>
                <w:webHidden/>
              </w:rPr>
              <w:tab/>
            </w:r>
            <w:r w:rsidR="00EE70E1">
              <w:rPr>
                <w:noProof/>
                <w:webHidden/>
              </w:rPr>
              <w:fldChar w:fldCharType="begin"/>
            </w:r>
            <w:r w:rsidR="00EE70E1">
              <w:rPr>
                <w:noProof/>
                <w:webHidden/>
              </w:rPr>
              <w:instrText xml:space="preserve"> PAGEREF _Toc438211431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69B0A9B9" w14:textId="138C1C63" w:rsidR="00EE70E1" w:rsidRDefault="006211CC">
          <w:pPr>
            <w:pStyle w:val="TOC2"/>
            <w:tabs>
              <w:tab w:val="left" w:pos="880"/>
              <w:tab w:val="right" w:leader="dot" w:pos="9350"/>
            </w:tabs>
            <w:rPr>
              <w:noProof/>
            </w:rPr>
          </w:pPr>
          <w:hyperlink w:anchor="_Toc438211432" w:history="1">
            <w:r w:rsidR="00EE70E1" w:rsidRPr="00DA5639">
              <w:rPr>
                <w:rStyle w:val="Hyperlink"/>
                <w:noProof/>
              </w:rPr>
              <w:t>4.1</w:t>
            </w:r>
            <w:r w:rsidR="00EE70E1">
              <w:rPr>
                <w:noProof/>
              </w:rPr>
              <w:tab/>
            </w:r>
            <w:r w:rsidR="00EE70E1" w:rsidRPr="00DA5639">
              <w:rPr>
                <w:rStyle w:val="Hyperlink"/>
                <w:noProof/>
              </w:rPr>
              <w:t>Locations</w:t>
            </w:r>
            <w:r w:rsidR="00EE70E1">
              <w:rPr>
                <w:noProof/>
                <w:webHidden/>
              </w:rPr>
              <w:tab/>
            </w:r>
            <w:r w:rsidR="00EE70E1">
              <w:rPr>
                <w:noProof/>
                <w:webHidden/>
              </w:rPr>
              <w:fldChar w:fldCharType="begin"/>
            </w:r>
            <w:r w:rsidR="00EE70E1">
              <w:rPr>
                <w:noProof/>
                <w:webHidden/>
              </w:rPr>
              <w:instrText xml:space="preserve"> PAGEREF _Toc438211432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396C016A" w14:textId="7C9111A0" w:rsidR="00EE70E1" w:rsidRDefault="006211CC">
          <w:pPr>
            <w:pStyle w:val="TOC3"/>
            <w:tabs>
              <w:tab w:val="left" w:pos="1320"/>
              <w:tab w:val="right" w:leader="dot" w:pos="9350"/>
            </w:tabs>
            <w:rPr>
              <w:noProof/>
            </w:rPr>
          </w:pPr>
          <w:hyperlink w:anchor="_Toc438211433" w:history="1">
            <w:r w:rsidR="00EE70E1" w:rsidRPr="00DA5639">
              <w:rPr>
                <w:rStyle w:val="Hyperlink"/>
                <w:noProof/>
              </w:rPr>
              <w:t>4.1.1</w:t>
            </w:r>
            <w:r w:rsidR="00EE70E1">
              <w:rPr>
                <w:noProof/>
              </w:rPr>
              <w:tab/>
            </w:r>
            <w:r w:rsidR="00EE70E1" w:rsidRPr="00DA5639">
              <w:rPr>
                <w:rStyle w:val="Hyperlink"/>
                <w:noProof/>
              </w:rPr>
              <w:t>Location Maps</w:t>
            </w:r>
            <w:r w:rsidR="00EE70E1">
              <w:rPr>
                <w:noProof/>
                <w:webHidden/>
              </w:rPr>
              <w:tab/>
            </w:r>
            <w:r w:rsidR="00EE70E1">
              <w:rPr>
                <w:noProof/>
                <w:webHidden/>
              </w:rPr>
              <w:fldChar w:fldCharType="begin"/>
            </w:r>
            <w:r w:rsidR="00EE70E1">
              <w:rPr>
                <w:noProof/>
                <w:webHidden/>
              </w:rPr>
              <w:instrText xml:space="preserve"> PAGEREF _Toc438211433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7F7F05DD" w14:textId="7B51A663" w:rsidR="00EE70E1" w:rsidRDefault="006211CC">
          <w:pPr>
            <w:pStyle w:val="TOC2"/>
            <w:tabs>
              <w:tab w:val="left" w:pos="880"/>
              <w:tab w:val="right" w:leader="dot" w:pos="9350"/>
            </w:tabs>
            <w:rPr>
              <w:noProof/>
            </w:rPr>
          </w:pPr>
          <w:hyperlink w:anchor="_Toc438211434" w:history="1">
            <w:r w:rsidR="00EE70E1" w:rsidRPr="00DA5639">
              <w:rPr>
                <w:rStyle w:val="Hyperlink"/>
                <w:noProof/>
              </w:rPr>
              <w:t>4.2</w:t>
            </w:r>
            <w:r w:rsidR="00EE70E1">
              <w:rPr>
                <w:noProof/>
              </w:rPr>
              <w:tab/>
            </w:r>
            <w:r w:rsidR="00EE70E1" w:rsidRPr="00DA5639">
              <w:rPr>
                <w:rStyle w:val="Hyperlink"/>
                <w:noProof/>
              </w:rPr>
              <w:t>Buildings</w:t>
            </w:r>
            <w:r w:rsidR="00EE70E1">
              <w:rPr>
                <w:noProof/>
                <w:webHidden/>
              </w:rPr>
              <w:tab/>
            </w:r>
            <w:r w:rsidR="00EE70E1">
              <w:rPr>
                <w:noProof/>
                <w:webHidden/>
              </w:rPr>
              <w:fldChar w:fldCharType="begin"/>
            </w:r>
            <w:r w:rsidR="00EE70E1">
              <w:rPr>
                <w:noProof/>
                <w:webHidden/>
              </w:rPr>
              <w:instrText xml:space="preserve"> PAGEREF _Toc438211434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4710DEA1" w14:textId="4C35366E" w:rsidR="00EE70E1" w:rsidRDefault="006211CC">
          <w:pPr>
            <w:pStyle w:val="TOC3"/>
            <w:tabs>
              <w:tab w:val="left" w:pos="1320"/>
              <w:tab w:val="right" w:leader="dot" w:pos="9350"/>
            </w:tabs>
            <w:rPr>
              <w:noProof/>
            </w:rPr>
          </w:pPr>
          <w:hyperlink w:anchor="_Toc438211435" w:history="1">
            <w:r w:rsidR="00EE70E1" w:rsidRPr="00DA5639">
              <w:rPr>
                <w:rStyle w:val="Hyperlink"/>
                <w:noProof/>
              </w:rPr>
              <w:t>4.2.1</w:t>
            </w:r>
            <w:r w:rsidR="00EE70E1">
              <w:rPr>
                <w:noProof/>
              </w:rPr>
              <w:tab/>
            </w:r>
            <w:r w:rsidR="00EE70E1" w:rsidRPr="00DA5639">
              <w:rPr>
                <w:rStyle w:val="Hyperlink"/>
                <w:noProof/>
              </w:rPr>
              <w:t>Building Floor Plans</w:t>
            </w:r>
            <w:r w:rsidR="00EE70E1">
              <w:rPr>
                <w:noProof/>
                <w:webHidden/>
              </w:rPr>
              <w:tab/>
            </w:r>
            <w:r w:rsidR="00EE70E1">
              <w:rPr>
                <w:noProof/>
                <w:webHidden/>
              </w:rPr>
              <w:fldChar w:fldCharType="begin"/>
            </w:r>
            <w:r w:rsidR="00EE70E1">
              <w:rPr>
                <w:noProof/>
                <w:webHidden/>
              </w:rPr>
              <w:instrText xml:space="preserve"> PAGEREF _Toc438211435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6D399D54" w14:textId="08D1191D" w:rsidR="00EE70E1" w:rsidRDefault="006211CC">
          <w:pPr>
            <w:pStyle w:val="TOC1"/>
            <w:tabs>
              <w:tab w:val="left" w:pos="440"/>
              <w:tab w:val="right" w:leader="dot" w:pos="9350"/>
            </w:tabs>
            <w:rPr>
              <w:noProof/>
            </w:rPr>
          </w:pPr>
          <w:hyperlink w:anchor="_Toc438211436" w:history="1">
            <w:r w:rsidR="00EE70E1" w:rsidRPr="00DA5639">
              <w:rPr>
                <w:rStyle w:val="Hyperlink"/>
                <w:noProof/>
              </w:rPr>
              <w:t>5</w:t>
            </w:r>
            <w:r w:rsidR="00EE70E1">
              <w:rPr>
                <w:noProof/>
              </w:rPr>
              <w:tab/>
            </w:r>
            <w:r w:rsidR="00EE70E1" w:rsidRPr="00DA5639">
              <w:rPr>
                <w:rStyle w:val="Hyperlink"/>
                <w:noProof/>
              </w:rPr>
              <w:t>Infrastructure</w:t>
            </w:r>
            <w:r w:rsidR="00EE70E1">
              <w:rPr>
                <w:noProof/>
                <w:webHidden/>
              </w:rPr>
              <w:tab/>
            </w:r>
            <w:r w:rsidR="00EE70E1">
              <w:rPr>
                <w:noProof/>
                <w:webHidden/>
              </w:rPr>
              <w:fldChar w:fldCharType="begin"/>
            </w:r>
            <w:r w:rsidR="00EE70E1">
              <w:rPr>
                <w:noProof/>
                <w:webHidden/>
              </w:rPr>
              <w:instrText xml:space="preserve"> PAGEREF _Toc438211436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56558D5C" w14:textId="3A28B3F9" w:rsidR="00EE70E1" w:rsidRDefault="006211CC">
          <w:pPr>
            <w:pStyle w:val="TOC2"/>
            <w:tabs>
              <w:tab w:val="left" w:pos="880"/>
              <w:tab w:val="right" w:leader="dot" w:pos="9350"/>
            </w:tabs>
            <w:rPr>
              <w:noProof/>
            </w:rPr>
          </w:pPr>
          <w:hyperlink w:anchor="_Toc438211437" w:history="1">
            <w:r w:rsidR="00EE70E1" w:rsidRPr="00DA5639">
              <w:rPr>
                <w:rStyle w:val="Hyperlink"/>
                <w:noProof/>
              </w:rPr>
              <w:t>5.1</w:t>
            </w:r>
            <w:r w:rsidR="00EE70E1">
              <w:rPr>
                <w:noProof/>
              </w:rPr>
              <w:tab/>
            </w:r>
            <w:r w:rsidR="00EE70E1" w:rsidRPr="00DA5639">
              <w:rPr>
                <w:rStyle w:val="Hyperlink"/>
                <w:noProof/>
              </w:rPr>
              <w:t>Cabling</w:t>
            </w:r>
            <w:r w:rsidR="00EE70E1">
              <w:rPr>
                <w:noProof/>
                <w:webHidden/>
              </w:rPr>
              <w:tab/>
            </w:r>
            <w:r w:rsidR="00EE70E1">
              <w:rPr>
                <w:noProof/>
                <w:webHidden/>
              </w:rPr>
              <w:fldChar w:fldCharType="begin"/>
            </w:r>
            <w:r w:rsidR="00EE70E1">
              <w:rPr>
                <w:noProof/>
                <w:webHidden/>
              </w:rPr>
              <w:instrText xml:space="preserve"> PAGEREF _Toc438211437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2B1CE75A" w14:textId="071CDF75" w:rsidR="00EE70E1" w:rsidRDefault="006211CC">
          <w:pPr>
            <w:pStyle w:val="TOC3"/>
            <w:tabs>
              <w:tab w:val="left" w:pos="1320"/>
              <w:tab w:val="right" w:leader="dot" w:pos="9350"/>
            </w:tabs>
            <w:rPr>
              <w:noProof/>
            </w:rPr>
          </w:pPr>
          <w:hyperlink w:anchor="_Toc438211438" w:history="1">
            <w:r w:rsidR="00EE70E1" w:rsidRPr="00DA5639">
              <w:rPr>
                <w:rStyle w:val="Hyperlink"/>
                <w:noProof/>
              </w:rPr>
              <w:t>5.1.1</w:t>
            </w:r>
            <w:r w:rsidR="00EE70E1">
              <w:rPr>
                <w:noProof/>
              </w:rPr>
              <w:tab/>
            </w:r>
            <w:r w:rsidR="00EE70E1" w:rsidRPr="00DA5639">
              <w:rPr>
                <w:rStyle w:val="Hyperlink"/>
                <w:noProof/>
              </w:rPr>
              <w:t>Copper</w:t>
            </w:r>
            <w:r w:rsidR="00EE70E1">
              <w:rPr>
                <w:noProof/>
                <w:webHidden/>
              </w:rPr>
              <w:tab/>
            </w:r>
            <w:r w:rsidR="00EE70E1">
              <w:rPr>
                <w:noProof/>
                <w:webHidden/>
              </w:rPr>
              <w:fldChar w:fldCharType="begin"/>
            </w:r>
            <w:r w:rsidR="00EE70E1">
              <w:rPr>
                <w:noProof/>
                <w:webHidden/>
              </w:rPr>
              <w:instrText xml:space="preserve"> PAGEREF _Toc438211438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0EE434E0" w14:textId="3DF88DD8" w:rsidR="00EE70E1" w:rsidRDefault="006211CC">
          <w:pPr>
            <w:pStyle w:val="TOC3"/>
            <w:tabs>
              <w:tab w:val="left" w:pos="1320"/>
              <w:tab w:val="right" w:leader="dot" w:pos="9350"/>
            </w:tabs>
            <w:rPr>
              <w:noProof/>
            </w:rPr>
          </w:pPr>
          <w:hyperlink w:anchor="_Toc438211439" w:history="1">
            <w:r w:rsidR="00EE70E1" w:rsidRPr="00DA5639">
              <w:rPr>
                <w:rStyle w:val="Hyperlink"/>
                <w:noProof/>
              </w:rPr>
              <w:t>5.1.2</w:t>
            </w:r>
            <w:r w:rsidR="00EE70E1">
              <w:rPr>
                <w:noProof/>
              </w:rPr>
              <w:tab/>
            </w:r>
            <w:r w:rsidR="00EE70E1" w:rsidRPr="00DA5639">
              <w:rPr>
                <w:rStyle w:val="Hyperlink"/>
                <w:noProof/>
              </w:rPr>
              <w:t>Fiber</w:t>
            </w:r>
            <w:r w:rsidR="00EE70E1">
              <w:rPr>
                <w:noProof/>
                <w:webHidden/>
              </w:rPr>
              <w:tab/>
            </w:r>
            <w:r w:rsidR="00EE70E1">
              <w:rPr>
                <w:noProof/>
                <w:webHidden/>
              </w:rPr>
              <w:fldChar w:fldCharType="begin"/>
            </w:r>
            <w:r w:rsidR="00EE70E1">
              <w:rPr>
                <w:noProof/>
                <w:webHidden/>
              </w:rPr>
              <w:instrText xml:space="preserve"> PAGEREF _Toc438211439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63CD2C4C" w14:textId="7FFF7BC9" w:rsidR="00EE70E1" w:rsidRDefault="006211CC">
          <w:pPr>
            <w:pStyle w:val="TOC2"/>
            <w:tabs>
              <w:tab w:val="left" w:pos="880"/>
              <w:tab w:val="right" w:leader="dot" w:pos="9350"/>
            </w:tabs>
            <w:rPr>
              <w:noProof/>
            </w:rPr>
          </w:pPr>
          <w:hyperlink w:anchor="_Toc438211440" w:history="1">
            <w:r w:rsidR="00EE70E1" w:rsidRPr="00DA5639">
              <w:rPr>
                <w:rStyle w:val="Hyperlink"/>
                <w:noProof/>
              </w:rPr>
              <w:t>5.2</w:t>
            </w:r>
            <w:r w:rsidR="00EE70E1">
              <w:rPr>
                <w:noProof/>
              </w:rPr>
              <w:tab/>
            </w:r>
            <w:r w:rsidR="00EE70E1" w:rsidRPr="00DA5639">
              <w:rPr>
                <w:rStyle w:val="Hyperlink"/>
                <w:noProof/>
              </w:rPr>
              <w:t>Wireless</w:t>
            </w:r>
            <w:r w:rsidR="00EE70E1">
              <w:rPr>
                <w:noProof/>
                <w:webHidden/>
              </w:rPr>
              <w:tab/>
            </w:r>
            <w:r w:rsidR="00EE70E1">
              <w:rPr>
                <w:noProof/>
                <w:webHidden/>
              </w:rPr>
              <w:fldChar w:fldCharType="begin"/>
            </w:r>
            <w:r w:rsidR="00EE70E1">
              <w:rPr>
                <w:noProof/>
                <w:webHidden/>
              </w:rPr>
              <w:instrText xml:space="preserve"> PAGEREF _Toc438211440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51293EEB" w14:textId="4D012FFA" w:rsidR="00EE70E1" w:rsidRDefault="006211CC">
          <w:pPr>
            <w:pStyle w:val="TOC2"/>
            <w:tabs>
              <w:tab w:val="left" w:pos="880"/>
              <w:tab w:val="right" w:leader="dot" w:pos="9350"/>
            </w:tabs>
            <w:rPr>
              <w:noProof/>
            </w:rPr>
          </w:pPr>
          <w:hyperlink w:anchor="_Toc438211441" w:history="1">
            <w:r w:rsidR="00EE70E1" w:rsidRPr="00DA5639">
              <w:rPr>
                <w:rStyle w:val="Hyperlink"/>
                <w:noProof/>
              </w:rPr>
              <w:t>5.3</w:t>
            </w:r>
            <w:r w:rsidR="00EE70E1">
              <w:rPr>
                <w:noProof/>
              </w:rPr>
              <w:tab/>
            </w:r>
            <w:r w:rsidR="00EE70E1" w:rsidRPr="00DA5639">
              <w:rPr>
                <w:rStyle w:val="Hyperlink"/>
                <w:noProof/>
              </w:rPr>
              <w:t>Patch Panels</w:t>
            </w:r>
            <w:r w:rsidR="00EE70E1">
              <w:rPr>
                <w:noProof/>
                <w:webHidden/>
              </w:rPr>
              <w:tab/>
            </w:r>
            <w:r w:rsidR="00EE70E1">
              <w:rPr>
                <w:noProof/>
                <w:webHidden/>
              </w:rPr>
              <w:fldChar w:fldCharType="begin"/>
            </w:r>
            <w:r w:rsidR="00EE70E1">
              <w:rPr>
                <w:noProof/>
                <w:webHidden/>
              </w:rPr>
              <w:instrText xml:space="preserve"> PAGEREF _Toc438211441 \h </w:instrText>
            </w:r>
            <w:r w:rsidR="00EE70E1">
              <w:rPr>
                <w:noProof/>
                <w:webHidden/>
              </w:rPr>
            </w:r>
            <w:r w:rsidR="00EE70E1">
              <w:rPr>
                <w:noProof/>
                <w:webHidden/>
              </w:rPr>
              <w:fldChar w:fldCharType="separate"/>
            </w:r>
            <w:r w:rsidR="00EE70E1">
              <w:rPr>
                <w:noProof/>
                <w:webHidden/>
              </w:rPr>
              <w:t>7</w:t>
            </w:r>
            <w:r w:rsidR="00EE70E1">
              <w:rPr>
                <w:noProof/>
                <w:webHidden/>
              </w:rPr>
              <w:fldChar w:fldCharType="end"/>
            </w:r>
          </w:hyperlink>
        </w:p>
        <w:p w14:paraId="365F9902" w14:textId="29210468" w:rsidR="00EE70E1" w:rsidRDefault="006211CC">
          <w:pPr>
            <w:pStyle w:val="TOC3"/>
            <w:tabs>
              <w:tab w:val="left" w:pos="1320"/>
              <w:tab w:val="right" w:leader="dot" w:pos="9350"/>
            </w:tabs>
            <w:rPr>
              <w:noProof/>
            </w:rPr>
          </w:pPr>
          <w:hyperlink w:anchor="_Toc438211442" w:history="1">
            <w:r w:rsidR="00EE70E1" w:rsidRPr="00DA5639">
              <w:rPr>
                <w:rStyle w:val="Hyperlink"/>
                <w:smallCaps/>
                <w:noProof/>
              </w:rPr>
              <w:t>5.3.1</w:t>
            </w:r>
            <w:r w:rsidR="00EE70E1">
              <w:rPr>
                <w:noProof/>
              </w:rPr>
              <w:tab/>
            </w:r>
            <w:r w:rsidR="00EE70E1" w:rsidRPr="00DA5639">
              <w:rPr>
                <w:rStyle w:val="Hyperlink"/>
                <w:noProof/>
              </w:rPr>
              <w:t>Patch Panel Diagrams</w:t>
            </w:r>
            <w:r w:rsidR="00EE70E1">
              <w:rPr>
                <w:noProof/>
                <w:webHidden/>
              </w:rPr>
              <w:tab/>
            </w:r>
            <w:r w:rsidR="00EE70E1">
              <w:rPr>
                <w:noProof/>
                <w:webHidden/>
              </w:rPr>
              <w:fldChar w:fldCharType="begin"/>
            </w:r>
            <w:r w:rsidR="00EE70E1">
              <w:rPr>
                <w:noProof/>
                <w:webHidden/>
              </w:rPr>
              <w:instrText xml:space="preserve"> PAGEREF _Toc438211442 \h </w:instrText>
            </w:r>
            <w:r w:rsidR="00EE70E1">
              <w:rPr>
                <w:noProof/>
                <w:webHidden/>
              </w:rPr>
            </w:r>
            <w:r w:rsidR="00EE70E1">
              <w:rPr>
                <w:noProof/>
                <w:webHidden/>
              </w:rPr>
              <w:fldChar w:fldCharType="separate"/>
            </w:r>
            <w:r w:rsidR="00EE70E1">
              <w:rPr>
                <w:noProof/>
                <w:webHidden/>
              </w:rPr>
              <w:t>8</w:t>
            </w:r>
            <w:r w:rsidR="00EE70E1">
              <w:rPr>
                <w:noProof/>
                <w:webHidden/>
              </w:rPr>
              <w:fldChar w:fldCharType="end"/>
            </w:r>
          </w:hyperlink>
        </w:p>
        <w:p w14:paraId="0C7DC130" w14:textId="03CD7120" w:rsidR="00EE70E1" w:rsidRDefault="006211CC">
          <w:pPr>
            <w:pStyle w:val="TOC2"/>
            <w:tabs>
              <w:tab w:val="left" w:pos="880"/>
              <w:tab w:val="right" w:leader="dot" w:pos="9350"/>
            </w:tabs>
            <w:rPr>
              <w:noProof/>
            </w:rPr>
          </w:pPr>
          <w:hyperlink w:anchor="_Toc438211443" w:history="1">
            <w:r w:rsidR="00EE70E1" w:rsidRPr="00DA5639">
              <w:rPr>
                <w:rStyle w:val="Hyperlink"/>
                <w:noProof/>
              </w:rPr>
              <w:t>5.4</w:t>
            </w:r>
            <w:r w:rsidR="00EE70E1">
              <w:rPr>
                <w:noProof/>
              </w:rPr>
              <w:tab/>
            </w:r>
            <w:r w:rsidR="00EE70E1" w:rsidRPr="00DA5639">
              <w:rPr>
                <w:rStyle w:val="Hyperlink"/>
                <w:noProof/>
              </w:rPr>
              <w:t>Racks</w:t>
            </w:r>
            <w:r w:rsidR="00EE70E1">
              <w:rPr>
                <w:noProof/>
                <w:webHidden/>
              </w:rPr>
              <w:tab/>
            </w:r>
            <w:r w:rsidR="00EE70E1">
              <w:rPr>
                <w:noProof/>
                <w:webHidden/>
              </w:rPr>
              <w:fldChar w:fldCharType="begin"/>
            </w:r>
            <w:r w:rsidR="00EE70E1">
              <w:rPr>
                <w:noProof/>
                <w:webHidden/>
              </w:rPr>
              <w:instrText xml:space="preserve"> PAGEREF _Toc438211443 \h </w:instrText>
            </w:r>
            <w:r w:rsidR="00EE70E1">
              <w:rPr>
                <w:noProof/>
                <w:webHidden/>
              </w:rPr>
            </w:r>
            <w:r w:rsidR="00EE70E1">
              <w:rPr>
                <w:noProof/>
                <w:webHidden/>
              </w:rPr>
              <w:fldChar w:fldCharType="separate"/>
            </w:r>
            <w:r w:rsidR="00EE70E1">
              <w:rPr>
                <w:noProof/>
                <w:webHidden/>
              </w:rPr>
              <w:t>9</w:t>
            </w:r>
            <w:r w:rsidR="00EE70E1">
              <w:rPr>
                <w:noProof/>
                <w:webHidden/>
              </w:rPr>
              <w:fldChar w:fldCharType="end"/>
            </w:r>
          </w:hyperlink>
        </w:p>
        <w:p w14:paraId="4F6911A6" w14:textId="72DA7EE6" w:rsidR="00EE70E1" w:rsidRDefault="006211CC">
          <w:pPr>
            <w:pStyle w:val="TOC3"/>
            <w:tabs>
              <w:tab w:val="left" w:pos="1320"/>
              <w:tab w:val="right" w:leader="dot" w:pos="9350"/>
            </w:tabs>
            <w:rPr>
              <w:noProof/>
            </w:rPr>
          </w:pPr>
          <w:hyperlink w:anchor="_Toc438211444" w:history="1">
            <w:r w:rsidR="00EE70E1" w:rsidRPr="00DA5639">
              <w:rPr>
                <w:rStyle w:val="Hyperlink"/>
                <w:noProof/>
              </w:rPr>
              <w:t>5.4.1</w:t>
            </w:r>
            <w:r w:rsidR="00EE70E1">
              <w:rPr>
                <w:noProof/>
              </w:rPr>
              <w:tab/>
            </w:r>
            <w:r w:rsidR="00EE70E1" w:rsidRPr="00DA5639">
              <w:rPr>
                <w:rStyle w:val="Hyperlink"/>
                <w:noProof/>
              </w:rPr>
              <w:t>Rack Diagrams</w:t>
            </w:r>
            <w:r w:rsidR="00EE70E1">
              <w:rPr>
                <w:noProof/>
                <w:webHidden/>
              </w:rPr>
              <w:tab/>
            </w:r>
            <w:r w:rsidR="00EE70E1">
              <w:rPr>
                <w:noProof/>
                <w:webHidden/>
              </w:rPr>
              <w:fldChar w:fldCharType="begin"/>
            </w:r>
            <w:r w:rsidR="00EE70E1">
              <w:rPr>
                <w:noProof/>
                <w:webHidden/>
              </w:rPr>
              <w:instrText xml:space="preserve"> PAGEREF _Toc438211444 \h </w:instrText>
            </w:r>
            <w:r w:rsidR="00EE70E1">
              <w:rPr>
                <w:noProof/>
                <w:webHidden/>
              </w:rPr>
            </w:r>
            <w:r w:rsidR="00EE70E1">
              <w:rPr>
                <w:noProof/>
                <w:webHidden/>
              </w:rPr>
              <w:fldChar w:fldCharType="separate"/>
            </w:r>
            <w:r w:rsidR="00EE70E1">
              <w:rPr>
                <w:noProof/>
                <w:webHidden/>
              </w:rPr>
              <w:t>9</w:t>
            </w:r>
            <w:r w:rsidR="00EE70E1">
              <w:rPr>
                <w:noProof/>
                <w:webHidden/>
              </w:rPr>
              <w:fldChar w:fldCharType="end"/>
            </w:r>
          </w:hyperlink>
        </w:p>
        <w:p w14:paraId="0CD6E486" w14:textId="42E62E7B" w:rsidR="00EE70E1" w:rsidRDefault="006211CC">
          <w:pPr>
            <w:pStyle w:val="TOC2"/>
            <w:tabs>
              <w:tab w:val="left" w:pos="880"/>
              <w:tab w:val="right" w:leader="dot" w:pos="9350"/>
            </w:tabs>
            <w:rPr>
              <w:noProof/>
            </w:rPr>
          </w:pPr>
          <w:hyperlink w:anchor="_Toc438211445" w:history="1">
            <w:r w:rsidR="00EE70E1" w:rsidRPr="00DA5639">
              <w:rPr>
                <w:rStyle w:val="Hyperlink"/>
                <w:noProof/>
              </w:rPr>
              <w:t>5.5</w:t>
            </w:r>
            <w:r w:rsidR="00EE70E1">
              <w:rPr>
                <w:noProof/>
              </w:rPr>
              <w:tab/>
            </w:r>
            <w:r w:rsidR="00EE70E1" w:rsidRPr="00DA5639">
              <w:rPr>
                <w:rStyle w:val="Hyperlink"/>
                <w:noProof/>
              </w:rPr>
              <w:t>Uninterruptible Power Supplies (UPS)</w:t>
            </w:r>
            <w:r w:rsidR="00EE70E1">
              <w:rPr>
                <w:noProof/>
                <w:webHidden/>
              </w:rPr>
              <w:tab/>
            </w:r>
            <w:r w:rsidR="00EE70E1">
              <w:rPr>
                <w:noProof/>
                <w:webHidden/>
              </w:rPr>
              <w:fldChar w:fldCharType="begin"/>
            </w:r>
            <w:r w:rsidR="00EE70E1">
              <w:rPr>
                <w:noProof/>
                <w:webHidden/>
              </w:rPr>
              <w:instrText xml:space="preserve"> PAGEREF _Toc438211445 \h </w:instrText>
            </w:r>
            <w:r w:rsidR="00EE70E1">
              <w:rPr>
                <w:noProof/>
                <w:webHidden/>
              </w:rPr>
            </w:r>
            <w:r w:rsidR="00EE70E1">
              <w:rPr>
                <w:noProof/>
                <w:webHidden/>
              </w:rPr>
              <w:fldChar w:fldCharType="separate"/>
            </w:r>
            <w:r w:rsidR="00EE70E1">
              <w:rPr>
                <w:noProof/>
                <w:webHidden/>
              </w:rPr>
              <w:t>10</w:t>
            </w:r>
            <w:r w:rsidR="00EE70E1">
              <w:rPr>
                <w:noProof/>
                <w:webHidden/>
              </w:rPr>
              <w:fldChar w:fldCharType="end"/>
            </w:r>
          </w:hyperlink>
        </w:p>
        <w:p w14:paraId="2B09ACA4" w14:textId="5F8A6E1B" w:rsidR="00EE70E1" w:rsidRDefault="006211CC">
          <w:pPr>
            <w:pStyle w:val="TOC2"/>
            <w:tabs>
              <w:tab w:val="left" w:pos="880"/>
              <w:tab w:val="right" w:leader="dot" w:pos="9350"/>
            </w:tabs>
            <w:rPr>
              <w:noProof/>
            </w:rPr>
          </w:pPr>
          <w:hyperlink w:anchor="_Toc438211446" w:history="1">
            <w:r w:rsidR="00EE70E1" w:rsidRPr="00DA5639">
              <w:rPr>
                <w:rStyle w:val="Hyperlink"/>
                <w:noProof/>
              </w:rPr>
              <w:t>5.6</w:t>
            </w:r>
            <w:r w:rsidR="00EE70E1">
              <w:rPr>
                <w:noProof/>
              </w:rPr>
              <w:tab/>
            </w:r>
            <w:r w:rsidR="00EE70E1" w:rsidRPr="00DA5639">
              <w:rPr>
                <w:rStyle w:val="Hyperlink"/>
                <w:noProof/>
              </w:rPr>
              <w:t>Power Distribution Units</w:t>
            </w:r>
            <w:r w:rsidR="00EE70E1">
              <w:rPr>
                <w:noProof/>
                <w:webHidden/>
              </w:rPr>
              <w:tab/>
            </w:r>
            <w:r w:rsidR="00EE70E1">
              <w:rPr>
                <w:noProof/>
                <w:webHidden/>
              </w:rPr>
              <w:fldChar w:fldCharType="begin"/>
            </w:r>
            <w:r w:rsidR="00EE70E1">
              <w:rPr>
                <w:noProof/>
                <w:webHidden/>
              </w:rPr>
              <w:instrText xml:space="preserve"> PAGEREF _Toc438211446 \h </w:instrText>
            </w:r>
            <w:r w:rsidR="00EE70E1">
              <w:rPr>
                <w:noProof/>
                <w:webHidden/>
              </w:rPr>
            </w:r>
            <w:r w:rsidR="00EE70E1">
              <w:rPr>
                <w:noProof/>
                <w:webHidden/>
              </w:rPr>
              <w:fldChar w:fldCharType="separate"/>
            </w:r>
            <w:r w:rsidR="00EE70E1">
              <w:rPr>
                <w:noProof/>
                <w:webHidden/>
              </w:rPr>
              <w:t>10</w:t>
            </w:r>
            <w:r w:rsidR="00EE70E1">
              <w:rPr>
                <w:noProof/>
                <w:webHidden/>
              </w:rPr>
              <w:fldChar w:fldCharType="end"/>
            </w:r>
          </w:hyperlink>
        </w:p>
        <w:p w14:paraId="2D30DFC1" w14:textId="17DCBDB8" w:rsidR="00EE70E1" w:rsidRDefault="006211CC">
          <w:pPr>
            <w:pStyle w:val="TOC2"/>
            <w:tabs>
              <w:tab w:val="left" w:pos="880"/>
              <w:tab w:val="right" w:leader="dot" w:pos="9350"/>
            </w:tabs>
            <w:rPr>
              <w:noProof/>
            </w:rPr>
          </w:pPr>
          <w:hyperlink w:anchor="_Toc438211447" w:history="1">
            <w:r w:rsidR="00EE70E1" w:rsidRPr="00DA5639">
              <w:rPr>
                <w:rStyle w:val="Hyperlink"/>
                <w:noProof/>
              </w:rPr>
              <w:t>5.7</w:t>
            </w:r>
            <w:r w:rsidR="00EE70E1">
              <w:rPr>
                <w:noProof/>
              </w:rPr>
              <w:tab/>
            </w:r>
            <w:r w:rsidR="00EE70E1" w:rsidRPr="00DA5639">
              <w:rPr>
                <w:rStyle w:val="Hyperlink"/>
                <w:noProof/>
              </w:rPr>
              <w:t>Audio / Visual Conferencing</w:t>
            </w:r>
            <w:r w:rsidR="00EE70E1">
              <w:rPr>
                <w:noProof/>
                <w:webHidden/>
              </w:rPr>
              <w:tab/>
            </w:r>
            <w:r w:rsidR="00EE70E1">
              <w:rPr>
                <w:noProof/>
                <w:webHidden/>
              </w:rPr>
              <w:fldChar w:fldCharType="begin"/>
            </w:r>
            <w:r w:rsidR="00EE70E1">
              <w:rPr>
                <w:noProof/>
                <w:webHidden/>
              </w:rPr>
              <w:instrText xml:space="preserve"> PAGEREF _Toc438211447 \h </w:instrText>
            </w:r>
            <w:r w:rsidR="00EE70E1">
              <w:rPr>
                <w:noProof/>
                <w:webHidden/>
              </w:rPr>
            </w:r>
            <w:r w:rsidR="00EE70E1">
              <w:rPr>
                <w:noProof/>
                <w:webHidden/>
              </w:rPr>
              <w:fldChar w:fldCharType="separate"/>
            </w:r>
            <w:r w:rsidR="00EE70E1">
              <w:rPr>
                <w:noProof/>
                <w:webHidden/>
              </w:rPr>
              <w:t>10</w:t>
            </w:r>
            <w:r w:rsidR="00EE70E1">
              <w:rPr>
                <w:noProof/>
                <w:webHidden/>
              </w:rPr>
              <w:fldChar w:fldCharType="end"/>
            </w:r>
          </w:hyperlink>
        </w:p>
        <w:p w14:paraId="4704B03A" w14:textId="3C492589" w:rsidR="00EE70E1" w:rsidRDefault="006211CC">
          <w:pPr>
            <w:pStyle w:val="TOC2"/>
            <w:tabs>
              <w:tab w:val="left" w:pos="880"/>
              <w:tab w:val="right" w:leader="dot" w:pos="9350"/>
            </w:tabs>
            <w:rPr>
              <w:noProof/>
            </w:rPr>
          </w:pPr>
          <w:hyperlink w:anchor="_Toc438211448" w:history="1">
            <w:r w:rsidR="00EE70E1" w:rsidRPr="00DA5639">
              <w:rPr>
                <w:rStyle w:val="Hyperlink"/>
                <w:noProof/>
              </w:rPr>
              <w:t>5.8</w:t>
            </w:r>
            <w:r w:rsidR="00EE70E1">
              <w:rPr>
                <w:noProof/>
              </w:rPr>
              <w:tab/>
            </w:r>
            <w:r w:rsidR="00EE70E1" w:rsidRPr="00DA5639">
              <w:rPr>
                <w:rStyle w:val="Hyperlink"/>
                <w:noProof/>
              </w:rPr>
              <w:t>Environmental Monitoring</w:t>
            </w:r>
            <w:r w:rsidR="00EE70E1">
              <w:rPr>
                <w:noProof/>
                <w:webHidden/>
              </w:rPr>
              <w:tab/>
            </w:r>
            <w:r w:rsidR="00EE70E1">
              <w:rPr>
                <w:noProof/>
                <w:webHidden/>
              </w:rPr>
              <w:fldChar w:fldCharType="begin"/>
            </w:r>
            <w:r w:rsidR="00EE70E1">
              <w:rPr>
                <w:noProof/>
                <w:webHidden/>
              </w:rPr>
              <w:instrText xml:space="preserve"> PAGEREF _Toc438211448 \h </w:instrText>
            </w:r>
            <w:r w:rsidR="00EE70E1">
              <w:rPr>
                <w:noProof/>
                <w:webHidden/>
              </w:rPr>
            </w:r>
            <w:r w:rsidR="00EE70E1">
              <w:rPr>
                <w:noProof/>
                <w:webHidden/>
              </w:rPr>
              <w:fldChar w:fldCharType="separate"/>
            </w:r>
            <w:r w:rsidR="00EE70E1">
              <w:rPr>
                <w:noProof/>
                <w:webHidden/>
              </w:rPr>
              <w:t>10</w:t>
            </w:r>
            <w:r w:rsidR="00EE70E1">
              <w:rPr>
                <w:noProof/>
                <w:webHidden/>
              </w:rPr>
              <w:fldChar w:fldCharType="end"/>
            </w:r>
          </w:hyperlink>
        </w:p>
        <w:p w14:paraId="19E974FE" w14:textId="6B35DE25" w:rsidR="00EE70E1" w:rsidRDefault="006211CC">
          <w:pPr>
            <w:pStyle w:val="TOC2"/>
            <w:tabs>
              <w:tab w:val="left" w:pos="880"/>
              <w:tab w:val="right" w:leader="dot" w:pos="9350"/>
            </w:tabs>
            <w:rPr>
              <w:noProof/>
            </w:rPr>
          </w:pPr>
          <w:hyperlink w:anchor="_Toc438211449" w:history="1">
            <w:r w:rsidR="00EE70E1" w:rsidRPr="00DA5639">
              <w:rPr>
                <w:rStyle w:val="Hyperlink"/>
                <w:noProof/>
              </w:rPr>
              <w:t>5.9</w:t>
            </w:r>
            <w:r w:rsidR="00EE70E1">
              <w:rPr>
                <w:noProof/>
              </w:rPr>
              <w:tab/>
            </w:r>
            <w:r w:rsidR="00EE70E1" w:rsidRPr="00DA5639">
              <w:rPr>
                <w:rStyle w:val="Hyperlink"/>
                <w:noProof/>
              </w:rPr>
              <w:t>Distribution Facilities</w:t>
            </w:r>
            <w:r w:rsidR="00EE70E1">
              <w:rPr>
                <w:noProof/>
                <w:webHidden/>
              </w:rPr>
              <w:tab/>
            </w:r>
            <w:r w:rsidR="00EE70E1">
              <w:rPr>
                <w:noProof/>
                <w:webHidden/>
              </w:rPr>
              <w:fldChar w:fldCharType="begin"/>
            </w:r>
            <w:r w:rsidR="00EE70E1">
              <w:rPr>
                <w:noProof/>
                <w:webHidden/>
              </w:rPr>
              <w:instrText xml:space="preserve"> PAGEREF _Toc438211449 \h </w:instrText>
            </w:r>
            <w:r w:rsidR="00EE70E1">
              <w:rPr>
                <w:noProof/>
                <w:webHidden/>
              </w:rPr>
            </w:r>
            <w:r w:rsidR="00EE70E1">
              <w:rPr>
                <w:noProof/>
                <w:webHidden/>
              </w:rPr>
              <w:fldChar w:fldCharType="separate"/>
            </w:r>
            <w:r w:rsidR="00EE70E1">
              <w:rPr>
                <w:noProof/>
                <w:webHidden/>
              </w:rPr>
              <w:t>10</w:t>
            </w:r>
            <w:r w:rsidR="00EE70E1">
              <w:rPr>
                <w:noProof/>
                <w:webHidden/>
              </w:rPr>
              <w:fldChar w:fldCharType="end"/>
            </w:r>
          </w:hyperlink>
        </w:p>
        <w:p w14:paraId="2C39F889" w14:textId="1A845BAF" w:rsidR="00EE70E1" w:rsidRDefault="006211CC">
          <w:pPr>
            <w:pStyle w:val="TOC3"/>
            <w:tabs>
              <w:tab w:val="left" w:pos="1320"/>
              <w:tab w:val="right" w:leader="dot" w:pos="9350"/>
            </w:tabs>
            <w:rPr>
              <w:noProof/>
            </w:rPr>
          </w:pPr>
          <w:hyperlink w:anchor="_Toc438211450" w:history="1">
            <w:r w:rsidR="00EE70E1" w:rsidRPr="00DA5639">
              <w:rPr>
                <w:rStyle w:val="Hyperlink"/>
                <w:noProof/>
              </w:rPr>
              <w:t>5.9.1</w:t>
            </w:r>
            <w:r w:rsidR="00EE70E1">
              <w:rPr>
                <w:noProof/>
              </w:rPr>
              <w:tab/>
            </w:r>
            <w:r w:rsidR="00EE70E1" w:rsidRPr="00DA5639">
              <w:rPr>
                <w:rStyle w:val="Hyperlink"/>
                <w:noProof/>
              </w:rPr>
              <w:t>Distribution Facility Diagrams</w:t>
            </w:r>
            <w:r w:rsidR="00EE70E1">
              <w:rPr>
                <w:noProof/>
                <w:webHidden/>
              </w:rPr>
              <w:tab/>
            </w:r>
            <w:r w:rsidR="00EE70E1">
              <w:rPr>
                <w:noProof/>
                <w:webHidden/>
              </w:rPr>
              <w:fldChar w:fldCharType="begin"/>
            </w:r>
            <w:r w:rsidR="00EE70E1">
              <w:rPr>
                <w:noProof/>
                <w:webHidden/>
              </w:rPr>
              <w:instrText xml:space="preserve"> PAGEREF _Toc438211450 \h </w:instrText>
            </w:r>
            <w:r w:rsidR="00EE70E1">
              <w:rPr>
                <w:noProof/>
                <w:webHidden/>
              </w:rPr>
            </w:r>
            <w:r w:rsidR="00EE70E1">
              <w:rPr>
                <w:noProof/>
                <w:webHidden/>
              </w:rPr>
              <w:fldChar w:fldCharType="separate"/>
            </w:r>
            <w:r w:rsidR="00EE70E1">
              <w:rPr>
                <w:noProof/>
                <w:webHidden/>
              </w:rPr>
              <w:t>11</w:t>
            </w:r>
            <w:r w:rsidR="00EE70E1">
              <w:rPr>
                <w:noProof/>
                <w:webHidden/>
              </w:rPr>
              <w:fldChar w:fldCharType="end"/>
            </w:r>
          </w:hyperlink>
        </w:p>
        <w:p w14:paraId="47006574" w14:textId="3F459659" w:rsidR="00EE70E1" w:rsidRDefault="006211CC">
          <w:pPr>
            <w:pStyle w:val="TOC1"/>
            <w:tabs>
              <w:tab w:val="left" w:pos="440"/>
              <w:tab w:val="right" w:leader="dot" w:pos="9350"/>
            </w:tabs>
            <w:rPr>
              <w:noProof/>
            </w:rPr>
          </w:pPr>
          <w:hyperlink w:anchor="_Toc438211451" w:history="1">
            <w:r w:rsidR="00EE70E1" w:rsidRPr="00DA5639">
              <w:rPr>
                <w:rStyle w:val="Hyperlink"/>
                <w:noProof/>
              </w:rPr>
              <w:t>6</w:t>
            </w:r>
            <w:r w:rsidR="00EE70E1">
              <w:rPr>
                <w:noProof/>
              </w:rPr>
              <w:tab/>
            </w:r>
            <w:r w:rsidR="00EE70E1" w:rsidRPr="00DA5639">
              <w:rPr>
                <w:rStyle w:val="Hyperlink"/>
                <w:noProof/>
              </w:rPr>
              <w:t>Security Equipment</w:t>
            </w:r>
            <w:r w:rsidR="00EE70E1">
              <w:rPr>
                <w:noProof/>
                <w:webHidden/>
              </w:rPr>
              <w:tab/>
            </w:r>
            <w:r w:rsidR="00EE70E1">
              <w:rPr>
                <w:noProof/>
                <w:webHidden/>
              </w:rPr>
              <w:fldChar w:fldCharType="begin"/>
            </w:r>
            <w:r w:rsidR="00EE70E1">
              <w:rPr>
                <w:noProof/>
                <w:webHidden/>
              </w:rPr>
              <w:instrText xml:space="preserve"> PAGEREF _Toc438211451 \h </w:instrText>
            </w:r>
            <w:r w:rsidR="00EE70E1">
              <w:rPr>
                <w:noProof/>
                <w:webHidden/>
              </w:rPr>
            </w:r>
            <w:r w:rsidR="00EE70E1">
              <w:rPr>
                <w:noProof/>
                <w:webHidden/>
              </w:rPr>
              <w:fldChar w:fldCharType="separate"/>
            </w:r>
            <w:r w:rsidR="00EE70E1">
              <w:rPr>
                <w:noProof/>
                <w:webHidden/>
              </w:rPr>
              <w:t>12</w:t>
            </w:r>
            <w:r w:rsidR="00EE70E1">
              <w:rPr>
                <w:noProof/>
                <w:webHidden/>
              </w:rPr>
              <w:fldChar w:fldCharType="end"/>
            </w:r>
          </w:hyperlink>
        </w:p>
        <w:p w14:paraId="7540EA21" w14:textId="119E6CEB" w:rsidR="00EE70E1" w:rsidRDefault="006211CC">
          <w:pPr>
            <w:pStyle w:val="TOC2"/>
            <w:tabs>
              <w:tab w:val="left" w:pos="880"/>
              <w:tab w:val="right" w:leader="dot" w:pos="9350"/>
            </w:tabs>
            <w:rPr>
              <w:noProof/>
            </w:rPr>
          </w:pPr>
          <w:hyperlink w:anchor="_Toc438211452" w:history="1">
            <w:r w:rsidR="00EE70E1" w:rsidRPr="00DA5639">
              <w:rPr>
                <w:rStyle w:val="Hyperlink"/>
                <w:noProof/>
              </w:rPr>
              <w:t>6.1</w:t>
            </w:r>
            <w:r w:rsidR="00EE70E1">
              <w:rPr>
                <w:noProof/>
              </w:rPr>
              <w:tab/>
            </w:r>
            <w:r w:rsidR="00EE70E1" w:rsidRPr="00DA5639">
              <w:rPr>
                <w:rStyle w:val="Hyperlink"/>
                <w:noProof/>
              </w:rPr>
              <w:t>Cameras</w:t>
            </w:r>
            <w:r w:rsidR="00EE70E1">
              <w:rPr>
                <w:noProof/>
                <w:webHidden/>
              </w:rPr>
              <w:tab/>
            </w:r>
            <w:r w:rsidR="00EE70E1">
              <w:rPr>
                <w:noProof/>
                <w:webHidden/>
              </w:rPr>
              <w:fldChar w:fldCharType="begin"/>
            </w:r>
            <w:r w:rsidR="00EE70E1">
              <w:rPr>
                <w:noProof/>
                <w:webHidden/>
              </w:rPr>
              <w:instrText xml:space="preserve"> PAGEREF _Toc438211452 \h </w:instrText>
            </w:r>
            <w:r w:rsidR="00EE70E1">
              <w:rPr>
                <w:noProof/>
                <w:webHidden/>
              </w:rPr>
            </w:r>
            <w:r w:rsidR="00EE70E1">
              <w:rPr>
                <w:noProof/>
                <w:webHidden/>
              </w:rPr>
              <w:fldChar w:fldCharType="separate"/>
            </w:r>
            <w:r w:rsidR="00EE70E1">
              <w:rPr>
                <w:noProof/>
                <w:webHidden/>
              </w:rPr>
              <w:t>12</w:t>
            </w:r>
            <w:r w:rsidR="00EE70E1">
              <w:rPr>
                <w:noProof/>
                <w:webHidden/>
              </w:rPr>
              <w:fldChar w:fldCharType="end"/>
            </w:r>
          </w:hyperlink>
        </w:p>
        <w:p w14:paraId="5662EFC5" w14:textId="7B810BD1" w:rsidR="00EE70E1" w:rsidRDefault="006211CC">
          <w:pPr>
            <w:pStyle w:val="TOC2"/>
            <w:tabs>
              <w:tab w:val="left" w:pos="880"/>
              <w:tab w:val="right" w:leader="dot" w:pos="9350"/>
            </w:tabs>
            <w:rPr>
              <w:noProof/>
            </w:rPr>
          </w:pPr>
          <w:hyperlink w:anchor="_Toc438211453" w:history="1">
            <w:r w:rsidR="00EE70E1" w:rsidRPr="00DA5639">
              <w:rPr>
                <w:rStyle w:val="Hyperlink"/>
                <w:noProof/>
              </w:rPr>
              <w:t>6.2</w:t>
            </w:r>
            <w:r w:rsidR="00EE70E1">
              <w:rPr>
                <w:noProof/>
              </w:rPr>
              <w:tab/>
            </w:r>
            <w:r w:rsidR="00EE70E1" w:rsidRPr="00DA5639">
              <w:rPr>
                <w:rStyle w:val="Hyperlink"/>
                <w:noProof/>
              </w:rPr>
              <w:t>Door/Gate Access Control</w:t>
            </w:r>
            <w:r w:rsidR="00EE70E1">
              <w:rPr>
                <w:noProof/>
                <w:webHidden/>
              </w:rPr>
              <w:tab/>
            </w:r>
            <w:r w:rsidR="00EE70E1">
              <w:rPr>
                <w:noProof/>
                <w:webHidden/>
              </w:rPr>
              <w:fldChar w:fldCharType="begin"/>
            </w:r>
            <w:r w:rsidR="00EE70E1">
              <w:rPr>
                <w:noProof/>
                <w:webHidden/>
              </w:rPr>
              <w:instrText xml:space="preserve"> PAGEREF _Toc438211453 \h </w:instrText>
            </w:r>
            <w:r w:rsidR="00EE70E1">
              <w:rPr>
                <w:noProof/>
                <w:webHidden/>
              </w:rPr>
            </w:r>
            <w:r w:rsidR="00EE70E1">
              <w:rPr>
                <w:noProof/>
                <w:webHidden/>
              </w:rPr>
              <w:fldChar w:fldCharType="separate"/>
            </w:r>
            <w:r w:rsidR="00EE70E1">
              <w:rPr>
                <w:noProof/>
                <w:webHidden/>
              </w:rPr>
              <w:t>12</w:t>
            </w:r>
            <w:r w:rsidR="00EE70E1">
              <w:rPr>
                <w:noProof/>
                <w:webHidden/>
              </w:rPr>
              <w:fldChar w:fldCharType="end"/>
            </w:r>
          </w:hyperlink>
        </w:p>
        <w:p w14:paraId="2C95351B" w14:textId="6A38EF2E" w:rsidR="00EE70E1" w:rsidRDefault="006211CC">
          <w:pPr>
            <w:pStyle w:val="TOC2"/>
            <w:tabs>
              <w:tab w:val="left" w:pos="880"/>
              <w:tab w:val="right" w:leader="dot" w:pos="9350"/>
            </w:tabs>
            <w:rPr>
              <w:noProof/>
            </w:rPr>
          </w:pPr>
          <w:hyperlink w:anchor="_Toc438211454" w:history="1">
            <w:r w:rsidR="00EE70E1" w:rsidRPr="00DA5639">
              <w:rPr>
                <w:rStyle w:val="Hyperlink"/>
                <w:noProof/>
              </w:rPr>
              <w:t>6.3</w:t>
            </w:r>
            <w:r w:rsidR="00EE70E1">
              <w:rPr>
                <w:noProof/>
              </w:rPr>
              <w:tab/>
            </w:r>
            <w:r w:rsidR="00EE70E1" w:rsidRPr="00DA5639">
              <w:rPr>
                <w:rStyle w:val="Hyperlink"/>
                <w:noProof/>
              </w:rPr>
              <w:t>Other/Miscellaneous Equipment</w:t>
            </w:r>
            <w:r w:rsidR="00EE70E1">
              <w:rPr>
                <w:noProof/>
                <w:webHidden/>
              </w:rPr>
              <w:tab/>
            </w:r>
            <w:r w:rsidR="00EE70E1">
              <w:rPr>
                <w:noProof/>
                <w:webHidden/>
              </w:rPr>
              <w:fldChar w:fldCharType="begin"/>
            </w:r>
            <w:r w:rsidR="00EE70E1">
              <w:rPr>
                <w:noProof/>
                <w:webHidden/>
              </w:rPr>
              <w:instrText xml:space="preserve"> PAGEREF _Toc438211454 \h </w:instrText>
            </w:r>
            <w:r w:rsidR="00EE70E1">
              <w:rPr>
                <w:noProof/>
                <w:webHidden/>
              </w:rPr>
            </w:r>
            <w:r w:rsidR="00EE70E1">
              <w:rPr>
                <w:noProof/>
                <w:webHidden/>
              </w:rPr>
              <w:fldChar w:fldCharType="separate"/>
            </w:r>
            <w:r w:rsidR="00EE70E1">
              <w:rPr>
                <w:noProof/>
                <w:webHidden/>
              </w:rPr>
              <w:t>12</w:t>
            </w:r>
            <w:r w:rsidR="00EE70E1">
              <w:rPr>
                <w:noProof/>
                <w:webHidden/>
              </w:rPr>
              <w:fldChar w:fldCharType="end"/>
            </w:r>
          </w:hyperlink>
        </w:p>
        <w:p w14:paraId="73230CCB" w14:textId="2D4AF2B6" w:rsidR="00EE70E1" w:rsidRDefault="006211CC">
          <w:pPr>
            <w:pStyle w:val="TOC1"/>
            <w:tabs>
              <w:tab w:val="left" w:pos="440"/>
              <w:tab w:val="right" w:leader="dot" w:pos="9350"/>
            </w:tabs>
            <w:rPr>
              <w:noProof/>
            </w:rPr>
          </w:pPr>
          <w:hyperlink w:anchor="_Toc438211455" w:history="1">
            <w:r w:rsidR="00EE70E1" w:rsidRPr="00DA5639">
              <w:rPr>
                <w:rStyle w:val="Hyperlink"/>
                <w:noProof/>
              </w:rPr>
              <w:t>7</w:t>
            </w:r>
            <w:r w:rsidR="00EE70E1">
              <w:rPr>
                <w:noProof/>
              </w:rPr>
              <w:tab/>
            </w:r>
            <w:r w:rsidR="00EE70E1" w:rsidRPr="00DA5639">
              <w:rPr>
                <w:rStyle w:val="Hyperlink"/>
                <w:noProof/>
              </w:rPr>
              <w:t>Telephone System(s)</w:t>
            </w:r>
            <w:r w:rsidR="00EE70E1">
              <w:rPr>
                <w:noProof/>
                <w:webHidden/>
              </w:rPr>
              <w:tab/>
            </w:r>
            <w:r w:rsidR="00EE70E1">
              <w:rPr>
                <w:noProof/>
                <w:webHidden/>
              </w:rPr>
              <w:fldChar w:fldCharType="begin"/>
            </w:r>
            <w:r w:rsidR="00EE70E1">
              <w:rPr>
                <w:noProof/>
                <w:webHidden/>
              </w:rPr>
              <w:instrText xml:space="preserve"> PAGEREF _Toc438211455 \h </w:instrText>
            </w:r>
            <w:r w:rsidR="00EE70E1">
              <w:rPr>
                <w:noProof/>
                <w:webHidden/>
              </w:rPr>
            </w:r>
            <w:r w:rsidR="00EE70E1">
              <w:rPr>
                <w:noProof/>
                <w:webHidden/>
              </w:rPr>
              <w:fldChar w:fldCharType="separate"/>
            </w:r>
            <w:r w:rsidR="00EE70E1">
              <w:rPr>
                <w:noProof/>
                <w:webHidden/>
              </w:rPr>
              <w:t>14</w:t>
            </w:r>
            <w:r w:rsidR="00EE70E1">
              <w:rPr>
                <w:noProof/>
                <w:webHidden/>
              </w:rPr>
              <w:fldChar w:fldCharType="end"/>
            </w:r>
          </w:hyperlink>
        </w:p>
        <w:p w14:paraId="22AECC99" w14:textId="575A6FE7" w:rsidR="00EE70E1" w:rsidRDefault="006211CC">
          <w:pPr>
            <w:pStyle w:val="TOC1"/>
            <w:tabs>
              <w:tab w:val="left" w:pos="440"/>
              <w:tab w:val="right" w:leader="dot" w:pos="9350"/>
            </w:tabs>
            <w:rPr>
              <w:noProof/>
            </w:rPr>
          </w:pPr>
          <w:hyperlink w:anchor="_Toc438211456" w:history="1">
            <w:r w:rsidR="00EE70E1" w:rsidRPr="00DA5639">
              <w:rPr>
                <w:rStyle w:val="Hyperlink"/>
                <w:noProof/>
              </w:rPr>
              <w:t>8</w:t>
            </w:r>
            <w:r w:rsidR="00EE70E1">
              <w:rPr>
                <w:noProof/>
              </w:rPr>
              <w:tab/>
            </w:r>
            <w:r w:rsidR="00EE70E1" w:rsidRPr="00DA5639">
              <w:rPr>
                <w:rStyle w:val="Hyperlink"/>
                <w:noProof/>
              </w:rPr>
              <w:t>Network</w:t>
            </w:r>
            <w:r w:rsidR="00EE70E1">
              <w:rPr>
                <w:noProof/>
                <w:webHidden/>
              </w:rPr>
              <w:tab/>
            </w:r>
            <w:r w:rsidR="00EE70E1">
              <w:rPr>
                <w:noProof/>
                <w:webHidden/>
              </w:rPr>
              <w:fldChar w:fldCharType="begin"/>
            </w:r>
            <w:r w:rsidR="00EE70E1">
              <w:rPr>
                <w:noProof/>
                <w:webHidden/>
              </w:rPr>
              <w:instrText xml:space="preserve"> PAGEREF _Toc438211456 \h </w:instrText>
            </w:r>
            <w:r w:rsidR="00EE70E1">
              <w:rPr>
                <w:noProof/>
                <w:webHidden/>
              </w:rPr>
            </w:r>
            <w:r w:rsidR="00EE70E1">
              <w:rPr>
                <w:noProof/>
                <w:webHidden/>
              </w:rPr>
              <w:fldChar w:fldCharType="separate"/>
            </w:r>
            <w:r w:rsidR="00EE70E1">
              <w:rPr>
                <w:noProof/>
                <w:webHidden/>
              </w:rPr>
              <w:t>15</w:t>
            </w:r>
            <w:r w:rsidR="00EE70E1">
              <w:rPr>
                <w:noProof/>
                <w:webHidden/>
              </w:rPr>
              <w:fldChar w:fldCharType="end"/>
            </w:r>
          </w:hyperlink>
        </w:p>
        <w:p w14:paraId="26EBBF02" w14:textId="2680D520" w:rsidR="00EE70E1" w:rsidRDefault="006211CC">
          <w:pPr>
            <w:pStyle w:val="TOC2"/>
            <w:tabs>
              <w:tab w:val="left" w:pos="880"/>
              <w:tab w:val="right" w:leader="dot" w:pos="9350"/>
            </w:tabs>
            <w:rPr>
              <w:noProof/>
            </w:rPr>
          </w:pPr>
          <w:hyperlink w:anchor="_Toc438211457" w:history="1">
            <w:r w:rsidR="00EE70E1" w:rsidRPr="00DA5639">
              <w:rPr>
                <w:rStyle w:val="Hyperlink"/>
                <w:noProof/>
              </w:rPr>
              <w:t>8.1</w:t>
            </w:r>
            <w:r w:rsidR="00EE70E1">
              <w:rPr>
                <w:noProof/>
              </w:rPr>
              <w:tab/>
            </w:r>
            <w:r w:rsidR="00EE70E1" w:rsidRPr="00DA5639">
              <w:rPr>
                <w:rStyle w:val="Hyperlink"/>
                <w:noProof/>
              </w:rPr>
              <w:t>Network Schema</w:t>
            </w:r>
            <w:r w:rsidR="00EE70E1">
              <w:rPr>
                <w:noProof/>
                <w:webHidden/>
              </w:rPr>
              <w:tab/>
            </w:r>
            <w:r w:rsidR="00EE70E1">
              <w:rPr>
                <w:noProof/>
                <w:webHidden/>
              </w:rPr>
              <w:fldChar w:fldCharType="begin"/>
            </w:r>
            <w:r w:rsidR="00EE70E1">
              <w:rPr>
                <w:noProof/>
                <w:webHidden/>
              </w:rPr>
              <w:instrText xml:space="preserve"> PAGEREF _Toc438211457 \h </w:instrText>
            </w:r>
            <w:r w:rsidR="00EE70E1">
              <w:rPr>
                <w:noProof/>
                <w:webHidden/>
              </w:rPr>
            </w:r>
            <w:r w:rsidR="00EE70E1">
              <w:rPr>
                <w:noProof/>
                <w:webHidden/>
              </w:rPr>
              <w:fldChar w:fldCharType="separate"/>
            </w:r>
            <w:r w:rsidR="00EE70E1">
              <w:rPr>
                <w:noProof/>
                <w:webHidden/>
              </w:rPr>
              <w:t>15</w:t>
            </w:r>
            <w:r w:rsidR="00EE70E1">
              <w:rPr>
                <w:noProof/>
                <w:webHidden/>
              </w:rPr>
              <w:fldChar w:fldCharType="end"/>
            </w:r>
          </w:hyperlink>
        </w:p>
        <w:p w14:paraId="3D0B76C2" w14:textId="04F2398A" w:rsidR="00EE70E1" w:rsidRDefault="006211CC">
          <w:pPr>
            <w:pStyle w:val="TOC3"/>
            <w:tabs>
              <w:tab w:val="left" w:pos="1320"/>
              <w:tab w:val="right" w:leader="dot" w:pos="9350"/>
            </w:tabs>
            <w:rPr>
              <w:noProof/>
            </w:rPr>
          </w:pPr>
          <w:hyperlink w:anchor="_Toc438211458" w:history="1">
            <w:r w:rsidR="00EE70E1" w:rsidRPr="00DA5639">
              <w:rPr>
                <w:rStyle w:val="Hyperlink"/>
                <w:noProof/>
              </w:rPr>
              <w:t>8.1.1</w:t>
            </w:r>
            <w:r w:rsidR="00EE70E1">
              <w:rPr>
                <w:noProof/>
              </w:rPr>
              <w:tab/>
            </w:r>
            <w:r w:rsidR="00EE70E1" w:rsidRPr="00DA5639">
              <w:rPr>
                <w:rStyle w:val="Hyperlink"/>
                <w:noProof/>
              </w:rPr>
              <w:t>Public Network</w:t>
            </w:r>
            <w:r w:rsidR="00EE70E1">
              <w:rPr>
                <w:noProof/>
                <w:webHidden/>
              </w:rPr>
              <w:tab/>
            </w:r>
            <w:r w:rsidR="00EE70E1">
              <w:rPr>
                <w:noProof/>
                <w:webHidden/>
              </w:rPr>
              <w:fldChar w:fldCharType="begin"/>
            </w:r>
            <w:r w:rsidR="00EE70E1">
              <w:rPr>
                <w:noProof/>
                <w:webHidden/>
              </w:rPr>
              <w:instrText xml:space="preserve"> PAGEREF _Toc438211458 \h </w:instrText>
            </w:r>
            <w:r w:rsidR="00EE70E1">
              <w:rPr>
                <w:noProof/>
                <w:webHidden/>
              </w:rPr>
            </w:r>
            <w:r w:rsidR="00EE70E1">
              <w:rPr>
                <w:noProof/>
                <w:webHidden/>
              </w:rPr>
              <w:fldChar w:fldCharType="separate"/>
            </w:r>
            <w:r w:rsidR="00EE70E1">
              <w:rPr>
                <w:noProof/>
                <w:webHidden/>
              </w:rPr>
              <w:t>15</w:t>
            </w:r>
            <w:r w:rsidR="00EE70E1">
              <w:rPr>
                <w:noProof/>
                <w:webHidden/>
              </w:rPr>
              <w:fldChar w:fldCharType="end"/>
            </w:r>
          </w:hyperlink>
        </w:p>
        <w:p w14:paraId="7BD7D1CE" w14:textId="1A84DC93" w:rsidR="00EE70E1" w:rsidRDefault="006211CC">
          <w:pPr>
            <w:pStyle w:val="TOC3"/>
            <w:tabs>
              <w:tab w:val="left" w:pos="1320"/>
              <w:tab w:val="right" w:leader="dot" w:pos="9350"/>
            </w:tabs>
            <w:rPr>
              <w:noProof/>
            </w:rPr>
          </w:pPr>
          <w:hyperlink w:anchor="_Toc438211459" w:history="1">
            <w:r w:rsidR="00EE70E1" w:rsidRPr="00DA5639">
              <w:rPr>
                <w:rStyle w:val="Hyperlink"/>
                <w:noProof/>
              </w:rPr>
              <w:t>8.1.2</w:t>
            </w:r>
            <w:r w:rsidR="00EE70E1">
              <w:rPr>
                <w:noProof/>
              </w:rPr>
              <w:tab/>
            </w:r>
            <w:r w:rsidR="00EE70E1" w:rsidRPr="00DA5639">
              <w:rPr>
                <w:rStyle w:val="Hyperlink"/>
                <w:noProof/>
              </w:rPr>
              <w:t>Private Network</w:t>
            </w:r>
            <w:r w:rsidR="00EE70E1">
              <w:rPr>
                <w:noProof/>
                <w:webHidden/>
              </w:rPr>
              <w:tab/>
            </w:r>
            <w:r w:rsidR="00EE70E1">
              <w:rPr>
                <w:noProof/>
                <w:webHidden/>
              </w:rPr>
              <w:fldChar w:fldCharType="begin"/>
            </w:r>
            <w:r w:rsidR="00EE70E1">
              <w:rPr>
                <w:noProof/>
                <w:webHidden/>
              </w:rPr>
              <w:instrText xml:space="preserve"> PAGEREF _Toc438211459 \h </w:instrText>
            </w:r>
            <w:r w:rsidR="00EE70E1">
              <w:rPr>
                <w:noProof/>
                <w:webHidden/>
              </w:rPr>
            </w:r>
            <w:r w:rsidR="00EE70E1">
              <w:rPr>
                <w:noProof/>
                <w:webHidden/>
              </w:rPr>
              <w:fldChar w:fldCharType="separate"/>
            </w:r>
            <w:r w:rsidR="00EE70E1">
              <w:rPr>
                <w:noProof/>
                <w:webHidden/>
              </w:rPr>
              <w:t>15</w:t>
            </w:r>
            <w:r w:rsidR="00EE70E1">
              <w:rPr>
                <w:noProof/>
                <w:webHidden/>
              </w:rPr>
              <w:fldChar w:fldCharType="end"/>
            </w:r>
          </w:hyperlink>
        </w:p>
        <w:p w14:paraId="2198CA2B" w14:textId="12A95D14" w:rsidR="00EE70E1" w:rsidRDefault="006211CC">
          <w:pPr>
            <w:pStyle w:val="TOC3"/>
            <w:tabs>
              <w:tab w:val="left" w:pos="1320"/>
              <w:tab w:val="right" w:leader="dot" w:pos="9350"/>
            </w:tabs>
            <w:rPr>
              <w:noProof/>
            </w:rPr>
          </w:pPr>
          <w:hyperlink w:anchor="_Toc438211460" w:history="1">
            <w:r w:rsidR="00EE70E1" w:rsidRPr="00DA5639">
              <w:rPr>
                <w:rStyle w:val="Hyperlink"/>
                <w:noProof/>
              </w:rPr>
              <w:t>8.1.3</w:t>
            </w:r>
            <w:r w:rsidR="00EE70E1">
              <w:rPr>
                <w:noProof/>
              </w:rPr>
              <w:tab/>
            </w:r>
            <w:r w:rsidR="00EE70E1" w:rsidRPr="00DA5639">
              <w:rPr>
                <w:rStyle w:val="Hyperlink"/>
                <w:noProof/>
              </w:rPr>
              <w:t>Internet Service Provisioning</w:t>
            </w:r>
            <w:r w:rsidR="00EE70E1">
              <w:rPr>
                <w:noProof/>
                <w:webHidden/>
              </w:rPr>
              <w:tab/>
            </w:r>
            <w:r w:rsidR="00EE70E1">
              <w:rPr>
                <w:noProof/>
                <w:webHidden/>
              </w:rPr>
              <w:fldChar w:fldCharType="begin"/>
            </w:r>
            <w:r w:rsidR="00EE70E1">
              <w:rPr>
                <w:noProof/>
                <w:webHidden/>
              </w:rPr>
              <w:instrText xml:space="preserve"> PAGEREF _Toc438211460 \h </w:instrText>
            </w:r>
            <w:r w:rsidR="00EE70E1">
              <w:rPr>
                <w:noProof/>
                <w:webHidden/>
              </w:rPr>
            </w:r>
            <w:r w:rsidR="00EE70E1">
              <w:rPr>
                <w:noProof/>
                <w:webHidden/>
              </w:rPr>
              <w:fldChar w:fldCharType="separate"/>
            </w:r>
            <w:r w:rsidR="00EE70E1">
              <w:rPr>
                <w:noProof/>
                <w:webHidden/>
              </w:rPr>
              <w:t>15</w:t>
            </w:r>
            <w:r w:rsidR="00EE70E1">
              <w:rPr>
                <w:noProof/>
                <w:webHidden/>
              </w:rPr>
              <w:fldChar w:fldCharType="end"/>
            </w:r>
          </w:hyperlink>
        </w:p>
        <w:p w14:paraId="7D9090AF" w14:textId="47A289FE" w:rsidR="00EE70E1" w:rsidRDefault="006211CC">
          <w:pPr>
            <w:pStyle w:val="TOC2"/>
            <w:tabs>
              <w:tab w:val="left" w:pos="880"/>
              <w:tab w:val="right" w:leader="dot" w:pos="9350"/>
            </w:tabs>
            <w:rPr>
              <w:noProof/>
            </w:rPr>
          </w:pPr>
          <w:hyperlink w:anchor="_Toc438211461" w:history="1">
            <w:r w:rsidR="00EE70E1" w:rsidRPr="00DA5639">
              <w:rPr>
                <w:rStyle w:val="Hyperlink"/>
                <w:noProof/>
              </w:rPr>
              <w:t>8.2</w:t>
            </w:r>
            <w:r w:rsidR="00EE70E1">
              <w:rPr>
                <w:noProof/>
              </w:rPr>
              <w:tab/>
            </w:r>
            <w:r w:rsidR="00EE70E1" w:rsidRPr="00DA5639">
              <w:rPr>
                <w:rStyle w:val="Hyperlink"/>
                <w:noProof/>
              </w:rPr>
              <w:t>Network Topology Diagram</w:t>
            </w:r>
            <w:r w:rsidR="00EE70E1">
              <w:rPr>
                <w:noProof/>
                <w:webHidden/>
              </w:rPr>
              <w:tab/>
            </w:r>
            <w:r w:rsidR="00EE70E1">
              <w:rPr>
                <w:noProof/>
                <w:webHidden/>
              </w:rPr>
              <w:fldChar w:fldCharType="begin"/>
            </w:r>
            <w:r w:rsidR="00EE70E1">
              <w:rPr>
                <w:noProof/>
                <w:webHidden/>
              </w:rPr>
              <w:instrText xml:space="preserve"> PAGEREF _Toc438211461 \h </w:instrText>
            </w:r>
            <w:r w:rsidR="00EE70E1">
              <w:rPr>
                <w:noProof/>
                <w:webHidden/>
              </w:rPr>
            </w:r>
            <w:r w:rsidR="00EE70E1">
              <w:rPr>
                <w:noProof/>
                <w:webHidden/>
              </w:rPr>
              <w:fldChar w:fldCharType="separate"/>
            </w:r>
            <w:r w:rsidR="00EE70E1">
              <w:rPr>
                <w:noProof/>
                <w:webHidden/>
              </w:rPr>
              <w:t>16</w:t>
            </w:r>
            <w:r w:rsidR="00EE70E1">
              <w:rPr>
                <w:noProof/>
                <w:webHidden/>
              </w:rPr>
              <w:fldChar w:fldCharType="end"/>
            </w:r>
          </w:hyperlink>
        </w:p>
        <w:p w14:paraId="2E0B8B34" w14:textId="03A9CC03" w:rsidR="00EE70E1" w:rsidRDefault="006211CC">
          <w:pPr>
            <w:pStyle w:val="TOC2"/>
            <w:tabs>
              <w:tab w:val="left" w:pos="880"/>
              <w:tab w:val="right" w:leader="dot" w:pos="9350"/>
            </w:tabs>
            <w:rPr>
              <w:noProof/>
            </w:rPr>
          </w:pPr>
          <w:hyperlink w:anchor="_Toc438211462" w:history="1">
            <w:r w:rsidR="00EE70E1" w:rsidRPr="00DA5639">
              <w:rPr>
                <w:rStyle w:val="Hyperlink"/>
                <w:noProof/>
              </w:rPr>
              <w:t>8.3</w:t>
            </w:r>
            <w:r w:rsidR="00EE70E1">
              <w:rPr>
                <w:noProof/>
              </w:rPr>
              <w:tab/>
            </w:r>
            <w:r w:rsidR="00EE70E1" w:rsidRPr="00DA5639">
              <w:rPr>
                <w:rStyle w:val="Hyperlink"/>
                <w:noProof/>
              </w:rPr>
              <w:t>Network Equipment Information</w:t>
            </w:r>
            <w:r w:rsidR="00EE70E1">
              <w:rPr>
                <w:noProof/>
                <w:webHidden/>
              </w:rPr>
              <w:tab/>
            </w:r>
            <w:r w:rsidR="00EE70E1">
              <w:rPr>
                <w:noProof/>
                <w:webHidden/>
              </w:rPr>
              <w:fldChar w:fldCharType="begin"/>
            </w:r>
            <w:r w:rsidR="00EE70E1">
              <w:rPr>
                <w:noProof/>
                <w:webHidden/>
              </w:rPr>
              <w:instrText xml:space="preserve"> PAGEREF _Toc438211462 \h </w:instrText>
            </w:r>
            <w:r w:rsidR="00EE70E1">
              <w:rPr>
                <w:noProof/>
                <w:webHidden/>
              </w:rPr>
            </w:r>
            <w:r w:rsidR="00EE70E1">
              <w:rPr>
                <w:noProof/>
                <w:webHidden/>
              </w:rPr>
              <w:fldChar w:fldCharType="separate"/>
            </w:r>
            <w:r w:rsidR="00EE70E1">
              <w:rPr>
                <w:noProof/>
                <w:webHidden/>
              </w:rPr>
              <w:t>17</w:t>
            </w:r>
            <w:r w:rsidR="00EE70E1">
              <w:rPr>
                <w:noProof/>
                <w:webHidden/>
              </w:rPr>
              <w:fldChar w:fldCharType="end"/>
            </w:r>
          </w:hyperlink>
        </w:p>
        <w:p w14:paraId="0BE806A9" w14:textId="1DFDA913" w:rsidR="00EE70E1" w:rsidRDefault="006211CC">
          <w:pPr>
            <w:pStyle w:val="TOC1"/>
            <w:tabs>
              <w:tab w:val="left" w:pos="440"/>
              <w:tab w:val="right" w:leader="dot" w:pos="9350"/>
            </w:tabs>
            <w:rPr>
              <w:noProof/>
            </w:rPr>
          </w:pPr>
          <w:hyperlink w:anchor="_Toc438211463" w:history="1">
            <w:r w:rsidR="00EE70E1" w:rsidRPr="00DA5639">
              <w:rPr>
                <w:rStyle w:val="Hyperlink"/>
                <w:noProof/>
              </w:rPr>
              <w:t>9</w:t>
            </w:r>
            <w:r w:rsidR="00EE70E1">
              <w:rPr>
                <w:noProof/>
              </w:rPr>
              <w:tab/>
            </w:r>
            <w:r w:rsidR="00EE70E1" w:rsidRPr="00DA5639">
              <w:rPr>
                <w:rStyle w:val="Hyperlink"/>
                <w:noProof/>
              </w:rPr>
              <w:t>Servers</w:t>
            </w:r>
            <w:r w:rsidR="00EE70E1">
              <w:rPr>
                <w:noProof/>
                <w:webHidden/>
              </w:rPr>
              <w:tab/>
            </w:r>
            <w:r w:rsidR="00EE70E1">
              <w:rPr>
                <w:noProof/>
                <w:webHidden/>
              </w:rPr>
              <w:fldChar w:fldCharType="begin"/>
            </w:r>
            <w:r w:rsidR="00EE70E1">
              <w:rPr>
                <w:noProof/>
                <w:webHidden/>
              </w:rPr>
              <w:instrText xml:space="preserve"> PAGEREF _Toc438211463 \h </w:instrText>
            </w:r>
            <w:r w:rsidR="00EE70E1">
              <w:rPr>
                <w:noProof/>
                <w:webHidden/>
              </w:rPr>
            </w:r>
            <w:r w:rsidR="00EE70E1">
              <w:rPr>
                <w:noProof/>
                <w:webHidden/>
              </w:rPr>
              <w:fldChar w:fldCharType="separate"/>
            </w:r>
            <w:r w:rsidR="00EE70E1">
              <w:rPr>
                <w:noProof/>
                <w:webHidden/>
              </w:rPr>
              <w:t>0</w:t>
            </w:r>
            <w:r w:rsidR="00EE70E1">
              <w:rPr>
                <w:noProof/>
                <w:webHidden/>
              </w:rPr>
              <w:fldChar w:fldCharType="end"/>
            </w:r>
          </w:hyperlink>
        </w:p>
        <w:p w14:paraId="5F5440C8" w14:textId="21D3056A" w:rsidR="00EE70E1" w:rsidRDefault="006211CC">
          <w:pPr>
            <w:pStyle w:val="TOC2"/>
            <w:tabs>
              <w:tab w:val="left" w:pos="880"/>
              <w:tab w:val="right" w:leader="dot" w:pos="9350"/>
            </w:tabs>
            <w:rPr>
              <w:noProof/>
            </w:rPr>
          </w:pPr>
          <w:hyperlink w:anchor="_Toc438211464" w:history="1">
            <w:r w:rsidR="00EE70E1" w:rsidRPr="00DA5639">
              <w:rPr>
                <w:rStyle w:val="Hyperlink"/>
                <w:noProof/>
              </w:rPr>
              <w:t>9.1</w:t>
            </w:r>
            <w:r w:rsidR="00EE70E1">
              <w:rPr>
                <w:noProof/>
              </w:rPr>
              <w:tab/>
            </w:r>
            <w:r w:rsidR="00EE70E1" w:rsidRPr="00DA5639">
              <w:rPr>
                <w:rStyle w:val="Hyperlink"/>
                <w:noProof/>
              </w:rPr>
              <w:t>Server List</w:t>
            </w:r>
            <w:r w:rsidR="00EE70E1">
              <w:rPr>
                <w:noProof/>
                <w:webHidden/>
              </w:rPr>
              <w:tab/>
            </w:r>
            <w:r w:rsidR="00EE70E1">
              <w:rPr>
                <w:noProof/>
                <w:webHidden/>
              </w:rPr>
              <w:fldChar w:fldCharType="begin"/>
            </w:r>
            <w:r w:rsidR="00EE70E1">
              <w:rPr>
                <w:noProof/>
                <w:webHidden/>
              </w:rPr>
              <w:instrText xml:space="preserve"> PAGEREF _Toc438211464 \h </w:instrText>
            </w:r>
            <w:r w:rsidR="00EE70E1">
              <w:rPr>
                <w:noProof/>
                <w:webHidden/>
              </w:rPr>
            </w:r>
            <w:r w:rsidR="00EE70E1">
              <w:rPr>
                <w:noProof/>
                <w:webHidden/>
              </w:rPr>
              <w:fldChar w:fldCharType="separate"/>
            </w:r>
            <w:r w:rsidR="00EE70E1">
              <w:rPr>
                <w:noProof/>
                <w:webHidden/>
              </w:rPr>
              <w:t>0</w:t>
            </w:r>
            <w:r w:rsidR="00EE70E1">
              <w:rPr>
                <w:noProof/>
                <w:webHidden/>
              </w:rPr>
              <w:fldChar w:fldCharType="end"/>
            </w:r>
          </w:hyperlink>
        </w:p>
        <w:p w14:paraId="3E462C1F" w14:textId="5CAE0BF9" w:rsidR="00EE70E1" w:rsidRDefault="006211CC">
          <w:pPr>
            <w:pStyle w:val="TOC2"/>
            <w:tabs>
              <w:tab w:val="left" w:pos="880"/>
              <w:tab w:val="right" w:leader="dot" w:pos="9350"/>
            </w:tabs>
            <w:rPr>
              <w:noProof/>
            </w:rPr>
          </w:pPr>
          <w:hyperlink w:anchor="_Toc438211465" w:history="1">
            <w:r w:rsidR="00EE70E1" w:rsidRPr="00DA5639">
              <w:rPr>
                <w:rStyle w:val="Hyperlink"/>
                <w:noProof/>
              </w:rPr>
              <w:t>9.2</w:t>
            </w:r>
            <w:r w:rsidR="00EE70E1">
              <w:rPr>
                <w:noProof/>
              </w:rPr>
              <w:tab/>
            </w:r>
            <w:r w:rsidR="00EE70E1" w:rsidRPr="00DA5639">
              <w:rPr>
                <w:rStyle w:val="Hyperlink"/>
                <w:noProof/>
              </w:rPr>
              <w:t>Server Topology Diagram</w:t>
            </w:r>
            <w:r w:rsidR="00EE70E1">
              <w:rPr>
                <w:noProof/>
                <w:webHidden/>
              </w:rPr>
              <w:tab/>
            </w:r>
            <w:r w:rsidR="00EE70E1">
              <w:rPr>
                <w:noProof/>
                <w:webHidden/>
              </w:rPr>
              <w:fldChar w:fldCharType="begin"/>
            </w:r>
            <w:r w:rsidR="00EE70E1">
              <w:rPr>
                <w:noProof/>
                <w:webHidden/>
              </w:rPr>
              <w:instrText xml:space="preserve"> PAGEREF _Toc438211465 \h </w:instrText>
            </w:r>
            <w:r w:rsidR="00EE70E1">
              <w:rPr>
                <w:noProof/>
                <w:webHidden/>
              </w:rPr>
            </w:r>
            <w:r w:rsidR="00EE70E1">
              <w:rPr>
                <w:noProof/>
                <w:webHidden/>
              </w:rPr>
              <w:fldChar w:fldCharType="separate"/>
            </w:r>
            <w:r w:rsidR="00EE70E1">
              <w:rPr>
                <w:noProof/>
                <w:webHidden/>
              </w:rPr>
              <w:t>0</w:t>
            </w:r>
            <w:r w:rsidR="00EE70E1">
              <w:rPr>
                <w:noProof/>
                <w:webHidden/>
              </w:rPr>
              <w:fldChar w:fldCharType="end"/>
            </w:r>
          </w:hyperlink>
        </w:p>
        <w:p w14:paraId="25177795" w14:textId="1B917DD3" w:rsidR="00EE70E1" w:rsidRDefault="006211CC">
          <w:pPr>
            <w:pStyle w:val="TOC2"/>
            <w:tabs>
              <w:tab w:val="left" w:pos="880"/>
              <w:tab w:val="right" w:leader="dot" w:pos="9350"/>
            </w:tabs>
            <w:rPr>
              <w:noProof/>
            </w:rPr>
          </w:pPr>
          <w:hyperlink w:anchor="_Toc438211466" w:history="1">
            <w:r w:rsidR="00EE70E1" w:rsidRPr="00DA5639">
              <w:rPr>
                <w:rStyle w:val="Hyperlink"/>
                <w:noProof/>
              </w:rPr>
              <w:t>9.3</w:t>
            </w:r>
            <w:r w:rsidR="00EE70E1">
              <w:rPr>
                <w:noProof/>
              </w:rPr>
              <w:tab/>
            </w:r>
            <w:r w:rsidR="00EE70E1" w:rsidRPr="00DA5639">
              <w:rPr>
                <w:rStyle w:val="Hyperlink"/>
                <w:noProof/>
              </w:rPr>
              <w:t>Server Information</w:t>
            </w:r>
            <w:r w:rsidR="00EE70E1">
              <w:rPr>
                <w:noProof/>
                <w:webHidden/>
              </w:rPr>
              <w:tab/>
            </w:r>
            <w:r w:rsidR="00EE70E1">
              <w:rPr>
                <w:noProof/>
                <w:webHidden/>
              </w:rPr>
              <w:fldChar w:fldCharType="begin"/>
            </w:r>
            <w:r w:rsidR="00EE70E1">
              <w:rPr>
                <w:noProof/>
                <w:webHidden/>
              </w:rPr>
              <w:instrText xml:space="preserve"> PAGEREF _Toc438211466 \h </w:instrText>
            </w:r>
            <w:r w:rsidR="00EE70E1">
              <w:rPr>
                <w:noProof/>
                <w:webHidden/>
              </w:rPr>
            </w:r>
            <w:r w:rsidR="00EE70E1">
              <w:rPr>
                <w:noProof/>
                <w:webHidden/>
              </w:rPr>
              <w:fldChar w:fldCharType="separate"/>
            </w:r>
            <w:r w:rsidR="00EE70E1">
              <w:rPr>
                <w:noProof/>
                <w:webHidden/>
              </w:rPr>
              <w:t>0</w:t>
            </w:r>
            <w:r w:rsidR="00EE70E1">
              <w:rPr>
                <w:noProof/>
                <w:webHidden/>
              </w:rPr>
              <w:fldChar w:fldCharType="end"/>
            </w:r>
          </w:hyperlink>
        </w:p>
        <w:p w14:paraId="10534C33" w14:textId="1602DA05" w:rsidR="00EE70E1" w:rsidRDefault="006211CC">
          <w:pPr>
            <w:pStyle w:val="TOC1"/>
            <w:tabs>
              <w:tab w:val="left" w:pos="660"/>
              <w:tab w:val="right" w:leader="dot" w:pos="9350"/>
            </w:tabs>
            <w:rPr>
              <w:noProof/>
            </w:rPr>
          </w:pPr>
          <w:hyperlink w:anchor="_Toc438211467" w:history="1">
            <w:r w:rsidR="00EE70E1" w:rsidRPr="00DA5639">
              <w:rPr>
                <w:rStyle w:val="Hyperlink"/>
                <w:noProof/>
              </w:rPr>
              <w:t>10</w:t>
            </w:r>
            <w:r w:rsidR="00EE70E1">
              <w:rPr>
                <w:noProof/>
              </w:rPr>
              <w:tab/>
            </w:r>
            <w:r w:rsidR="00EE70E1" w:rsidRPr="00DA5639">
              <w:rPr>
                <w:rStyle w:val="Hyperlink"/>
                <w:noProof/>
              </w:rPr>
              <w:t>Email Server(s)</w:t>
            </w:r>
            <w:r w:rsidR="00EE70E1">
              <w:rPr>
                <w:noProof/>
                <w:webHidden/>
              </w:rPr>
              <w:tab/>
            </w:r>
            <w:r w:rsidR="00EE70E1">
              <w:rPr>
                <w:noProof/>
                <w:webHidden/>
              </w:rPr>
              <w:fldChar w:fldCharType="begin"/>
            </w:r>
            <w:r w:rsidR="00EE70E1">
              <w:rPr>
                <w:noProof/>
                <w:webHidden/>
              </w:rPr>
              <w:instrText xml:space="preserve"> PAGEREF _Toc438211467 \h </w:instrText>
            </w:r>
            <w:r w:rsidR="00EE70E1">
              <w:rPr>
                <w:noProof/>
                <w:webHidden/>
              </w:rPr>
            </w:r>
            <w:r w:rsidR="00EE70E1">
              <w:rPr>
                <w:noProof/>
                <w:webHidden/>
              </w:rPr>
              <w:fldChar w:fldCharType="separate"/>
            </w:r>
            <w:r w:rsidR="00EE70E1">
              <w:rPr>
                <w:noProof/>
                <w:webHidden/>
              </w:rPr>
              <w:t>1</w:t>
            </w:r>
            <w:r w:rsidR="00EE70E1">
              <w:rPr>
                <w:noProof/>
                <w:webHidden/>
              </w:rPr>
              <w:fldChar w:fldCharType="end"/>
            </w:r>
          </w:hyperlink>
        </w:p>
        <w:p w14:paraId="669EF56D" w14:textId="6E4F5D3B" w:rsidR="00EE70E1" w:rsidRDefault="006211CC">
          <w:pPr>
            <w:pStyle w:val="TOC1"/>
            <w:tabs>
              <w:tab w:val="left" w:pos="660"/>
              <w:tab w:val="right" w:leader="dot" w:pos="9350"/>
            </w:tabs>
            <w:rPr>
              <w:noProof/>
            </w:rPr>
          </w:pPr>
          <w:hyperlink w:anchor="_Toc438211468" w:history="1">
            <w:r w:rsidR="00EE70E1" w:rsidRPr="00DA5639">
              <w:rPr>
                <w:rStyle w:val="Hyperlink"/>
                <w:noProof/>
              </w:rPr>
              <w:t>11</w:t>
            </w:r>
            <w:r w:rsidR="00EE70E1">
              <w:rPr>
                <w:noProof/>
              </w:rPr>
              <w:tab/>
            </w:r>
            <w:r w:rsidR="00EE70E1" w:rsidRPr="00DA5639">
              <w:rPr>
                <w:rStyle w:val="Hyperlink"/>
                <w:noProof/>
              </w:rPr>
              <w:t>Printers</w:t>
            </w:r>
            <w:r w:rsidR="00EE70E1">
              <w:rPr>
                <w:noProof/>
                <w:webHidden/>
              </w:rPr>
              <w:tab/>
            </w:r>
            <w:r w:rsidR="00EE70E1">
              <w:rPr>
                <w:noProof/>
                <w:webHidden/>
              </w:rPr>
              <w:fldChar w:fldCharType="begin"/>
            </w:r>
            <w:r w:rsidR="00EE70E1">
              <w:rPr>
                <w:noProof/>
                <w:webHidden/>
              </w:rPr>
              <w:instrText xml:space="preserve"> PAGEREF _Toc438211468 \h </w:instrText>
            </w:r>
            <w:r w:rsidR="00EE70E1">
              <w:rPr>
                <w:noProof/>
                <w:webHidden/>
              </w:rPr>
            </w:r>
            <w:r w:rsidR="00EE70E1">
              <w:rPr>
                <w:noProof/>
                <w:webHidden/>
              </w:rPr>
              <w:fldChar w:fldCharType="separate"/>
            </w:r>
            <w:r w:rsidR="00EE70E1">
              <w:rPr>
                <w:noProof/>
                <w:webHidden/>
              </w:rPr>
              <w:t>2</w:t>
            </w:r>
            <w:r w:rsidR="00EE70E1">
              <w:rPr>
                <w:noProof/>
                <w:webHidden/>
              </w:rPr>
              <w:fldChar w:fldCharType="end"/>
            </w:r>
          </w:hyperlink>
        </w:p>
        <w:p w14:paraId="7B3A3993" w14:textId="49440AAB" w:rsidR="00EE70E1" w:rsidRDefault="006211CC">
          <w:pPr>
            <w:pStyle w:val="TOC1"/>
            <w:tabs>
              <w:tab w:val="left" w:pos="660"/>
              <w:tab w:val="right" w:leader="dot" w:pos="9350"/>
            </w:tabs>
            <w:rPr>
              <w:noProof/>
            </w:rPr>
          </w:pPr>
          <w:hyperlink w:anchor="_Toc438211469" w:history="1">
            <w:r w:rsidR="00EE70E1" w:rsidRPr="00DA5639">
              <w:rPr>
                <w:rStyle w:val="Hyperlink"/>
                <w:noProof/>
              </w:rPr>
              <w:t>12</w:t>
            </w:r>
            <w:r w:rsidR="00EE70E1">
              <w:rPr>
                <w:noProof/>
              </w:rPr>
              <w:tab/>
            </w:r>
            <w:r w:rsidR="00EE70E1" w:rsidRPr="00DA5639">
              <w:rPr>
                <w:rStyle w:val="Hyperlink"/>
                <w:noProof/>
              </w:rPr>
              <w:t>PCs and Laptops</w:t>
            </w:r>
            <w:r w:rsidR="00EE70E1">
              <w:rPr>
                <w:noProof/>
                <w:webHidden/>
              </w:rPr>
              <w:tab/>
            </w:r>
            <w:r w:rsidR="00EE70E1">
              <w:rPr>
                <w:noProof/>
                <w:webHidden/>
              </w:rPr>
              <w:fldChar w:fldCharType="begin"/>
            </w:r>
            <w:r w:rsidR="00EE70E1">
              <w:rPr>
                <w:noProof/>
                <w:webHidden/>
              </w:rPr>
              <w:instrText xml:space="preserve"> PAGEREF _Toc438211469 \h </w:instrText>
            </w:r>
            <w:r w:rsidR="00EE70E1">
              <w:rPr>
                <w:noProof/>
                <w:webHidden/>
              </w:rPr>
            </w:r>
            <w:r w:rsidR="00EE70E1">
              <w:rPr>
                <w:noProof/>
                <w:webHidden/>
              </w:rPr>
              <w:fldChar w:fldCharType="separate"/>
            </w:r>
            <w:r w:rsidR="00EE70E1">
              <w:rPr>
                <w:noProof/>
                <w:webHidden/>
              </w:rPr>
              <w:t>3</w:t>
            </w:r>
            <w:r w:rsidR="00EE70E1">
              <w:rPr>
                <w:noProof/>
                <w:webHidden/>
              </w:rPr>
              <w:fldChar w:fldCharType="end"/>
            </w:r>
          </w:hyperlink>
        </w:p>
        <w:p w14:paraId="03BFBA96" w14:textId="7750CBC3" w:rsidR="00EE70E1" w:rsidRDefault="006211CC">
          <w:pPr>
            <w:pStyle w:val="TOC1"/>
            <w:tabs>
              <w:tab w:val="left" w:pos="660"/>
              <w:tab w:val="right" w:leader="dot" w:pos="9350"/>
            </w:tabs>
            <w:rPr>
              <w:noProof/>
            </w:rPr>
          </w:pPr>
          <w:hyperlink w:anchor="_Toc438211470" w:history="1">
            <w:r w:rsidR="00EE70E1" w:rsidRPr="00DA5639">
              <w:rPr>
                <w:rStyle w:val="Hyperlink"/>
                <w:noProof/>
              </w:rPr>
              <w:t>13</w:t>
            </w:r>
            <w:r w:rsidR="00EE70E1">
              <w:rPr>
                <w:noProof/>
              </w:rPr>
              <w:tab/>
            </w:r>
            <w:r w:rsidR="00EE70E1" w:rsidRPr="00DA5639">
              <w:rPr>
                <w:rStyle w:val="Hyperlink"/>
                <w:noProof/>
              </w:rPr>
              <w:t>Identified Concerns and Stated Needs</w:t>
            </w:r>
            <w:r w:rsidR="00EE70E1">
              <w:rPr>
                <w:noProof/>
                <w:webHidden/>
              </w:rPr>
              <w:tab/>
            </w:r>
            <w:r w:rsidR="00EE70E1">
              <w:rPr>
                <w:noProof/>
                <w:webHidden/>
              </w:rPr>
              <w:fldChar w:fldCharType="begin"/>
            </w:r>
            <w:r w:rsidR="00EE70E1">
              <w:rPr>
                <w:noProof/>
                <w:webHidden/>
              </w:rPr>
              <w:instrText xml:space="preserve"> PAGEREF _Toc438211470 \h </w:instrText>
            </w:r>
            <w:r w:rsidR="00EE70E1">
              <w:rPr>
                <w:noProof/>
                <w:webHidden/>
              </w:rPr>
            </w:r>
            <w:r w:rsidR="00EE70E1">
              <w:rPr>
                <w:noProof/>
                <w:webHidden/>
              </w:rPr>
              <w:fldChar w:fldCharType="separate"/>
            </w:r>
            <w:r w:rsidR="00EE70E1">
              <w:rPr>
                <w:noProof/>
                <w:webHidden/>
              </w:rPr>
              <w:t>4</w:t>
            </w:r>
            <w:r w:rsidR="00EE70E1">
              <w:rPr>
                <w:noProof/>
                <w:webHidden/>
              </w:rPr>
              <w:fldChar w:fldCharType="end"/>
            </w:r>
          </w:hyperlink>
        </w:p>
        <w:p w14:paraId="6D65BB78" w14:textId="398F52F1" w:rsidR="00EE70E1" w:rsidRDefault="006211CC">
          <w:pPr>
            <w:pStyle w:val="TOC1"/>
            <w:tabs>
              <w:tab w:val="left" w:pos="660"/>
              <w:tab w:val="right" w:leader="dot" w:pos="9350"/>
            </w:tabs>
            <w:rPr>
              <w:noProof/>
            </w:rPr>
          </w:pPr>
          <w:hyperlink w:anchor="_Toc438211471" w:history="1">
            <w:r w:rsidR="00EE70E1" w:rsidRPr="00DA5639">
              <w:rPr>
                <w:rStyle w:val="Hyperlink"/>
                <w:noProof/>
              </w:rPr>
              <w:t>14</w:t>
            </w:r>
            <w:r w:rsidR="00EE70E1">
              <w:rPr>
                <w:noProof/>
              </w:rPr>
              <w:tab/>
            </w:r>
            <w:r w:rsidR="00EE70E1" w:rsidRPr="00DA5639">
              <w:rPr>
                <w:rStyle w:val="Hyperlink"/>
                <w:noProof/>
              </w:rPr>
              <w:t>Technical Recommendations</w:t>
            </w:r>
            <w:r w:rsidR="00EE70E1">
              <w:rPr>
                <w:noProof/>
                <w:webHidden/>
              </w:rPr>
              <w:tab/>
            </w:r>
            <w:r w:rsidR="00EE70E1">
              <w:rPr>
                <w:noProof/>
                <w:webHidden/>
              </w:rPr>
              <w:fldChar w:fldCharType="begin"/>
            </w:r>
            <w:r w:rsidR="00EE70E1">
              <w:rPr>
                <w:noProof/>
                <w:webHidden/>
              </w:rPr>
              <w:instrText xml:space="preserve"> PAGEREF _Toc438211471 \h </w:instrText>
            </w:r>
            <w:r w:rsidR="00EE70E1">
              <w:rPr>
                <w:noProof/>
                <w:webHidden/>
              </w:rPr>
            </w:r>
            <w:r w:rsidR="00EE70E1">
              <w:rPr>
                <w:noProof/>
                <w:webHidden/>
              </w:rPr>
              <w:fldChar w:fldCharType="separate"/>
            </w:r>
            <w:r w:rsidR="00EE70E1">
              <w:rPr>
                <w:noProof/>
                <w:webHidden/>
              </w:rPr>
              <w:t>5</w:t>
            </w:r>
            <w:r w:rsidR="00EE70E1">
              <w:rPr>
                <w:noProof/>
                <w:webHidden/>
              </w:rPr>
              <w:fldChar w:fldCharType="end"/>
            </w:r>
          </w:hyperlink>
        </w:p>
        <w:p w14:paraId="72D5E686" w14:textId="5B06AB35" w:rsidR="00EE70E1" w:rsidRDefault="006211CC">
          <w:pPr>
            <w:pStyle w:val="TOC1"/>
            <w:tabs>
              <w:tab w:val="left" w:pos="660"/>
              <w:tab w:val="right" w:leader="dot" w:pos="9350"/>
            </w:tabs>
            <w:rPr>
              <w:noProof/>
            </w:rPr>
          </w:pPr>
          <w:hyperlink w:anchor="_Toc438211472" w:history="1">
            <w:r w:rsidR="00EE70E1" w:rsidRPr="00DA5639">
              <w:rPr>
                <w:rStyle w:val="Hyperlink"/>
                <w:noProof/>
              </w:rPr>
              <w:t>15</w:t>
            </w:r>
            <w:r w:rsidR="00EE70E1">
              <w:rPr>
                <w:noProof/>
              </w:rPr>
              <w:tab/>
            </w:r>
            <w:r w:rsidR="00EE70E1" w:rsidRPr="00DA5639">
              <w:rPr>
                <w:rStyle w:val="Hyperlink"/>
                <w:noProof/>
              </w:rPr>
              <w:t>Appendices</w:t>
            </w:r>
            <w:r w:rsidR="00EE70E1">
              <w:rPr>
                <w:noProof/>
                <w:webHidden/>
              </w:rPr>
              <w:tab/>
            </w:r>
            <w:r w:rsidR="00EE70E1">
              <w:rPr>
                <w:noProof/>
                <w:webHidden/>
              </w:rPr>
              <w:fldChar w:fldCharType="begin"/>
            </w:r>
            <w:r w:rsidR="00EE70E1">
              <w:rPr>
                <w:noProof/>
                <w:webHidden/>
              </w:rPr>
              <w:instrText xml:space="preserve"> PAGEREF _Toc438211472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12F98D4E" w14:textId="0332624F" w:rsidR="00EE70E1" w:rsidRDefault="006211CC">
          <w:pPr>
            <w:pStyle w:val="TOC2"/>
            <w:tabs>
              <w:tab w:val="left" w:pos="880"/>
              <w:tab w:val="right" w:leader="dot" w:pos="9350"/>
            </w:tabs>
            <w:rPr>
              <w:noProof/>
            </w:rPr>
          </w:pPr>
          <w:hyperlink w:anchor="_Toc438211473" w:history="1">
            <w:r w:rsidR="00EE70E1" w:rsidRPr="00DA5639">
              <w:rPr>
                <w:rStyle w:val="Hyperlink"/>
                <w:noProof/>
              </w:rPr>
              <w:t>15.1</w:t>
            </w:r>
            <w:r w:rsidR="00EE70E1">
              <w:rPr>
                <w:noProof/>
              </w:rPr>
              <w:tab/>
            </w:r>
            <w:r w:rsidR="00EE70E1" w:rsidRPr="00DA5639">
              <w:rPr>
                <w:rStyle w:val="Hyperlink"/>
                <w:noProof/>
              </w:rPr>
              <w:t>Network Equipment Sheets</w:t>
            </w:r>
            <w:r w:rsidR="00EE70E1">
              <w:rPr>
                <w:noProof/>
                <w:webHidden/>
              </w:rPr>
              <w:tab/>
            </w:r>
            <w:r w:rsidR="00EE70E1">
              <w:rPr>
                <w:noProof/>
                <w:webHidden/>
              </w:rPr>
              <w:fldChar w:fldCharType="begin"/>
            </w:r>
            <w:r w:rsidR="00EE70E1">
              <w:rPr>
                <w:noProof/>
                <w:webHidden/>
              </w:rPr>
              <w:instrText xml:space="preserve"> PAGEREF _Toc438211473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0AAEAF19" w14:textId="6F4068C3" w:rsidR="00EE70E1" w:rsidRDefault="006211CC">
          <w:pPr>
            <w:pStyle w:val="TOC3"/>
            <w:tabs>
              <w:tab w:val="left" w:pos="1320"/>
              <w:tab w:val="right" w:leader="dot" w:pos="9350"/>
            </w:tabs>
            <w:rPr>
              <w:noProof/>
            </w:rPr>
          </w:pPr>
          <w:hyperlink w:anchor="_Toc438211474" w:history="1">
            <w:r w:rsidR="00EE70E1" w:rsidRPr="00DA5639">
              <w:rPr>
                <w:rStyle w:val="Hyperlink"/>
                <w:noProof/>
              </w:rPr>
              <w:t>15.1.1</w:t>
            </w:r>
            <w:r w:rsidR="00EE70E1">
              <w:rPr>
                <w:noProof/>
              </w:rPr>
              <w:tab/>
            </w:r>
            <w:r w:rsidR="00EE70E1" w:rsidRPr="00DA5639">
              <w:rPr>
                <w:rStyle w:val="Hyperlink"/>
                <w:noProof/>
              </w:rPr>
              <w:t>Network Device:</w:t>
            </w:r>
            <w:r w:rsidR="00EE70E1">
              <w:rPr>
                <w:noProof/>
                <w:webHidden/>
              </w:rPr>
              <w:tab/>
            </w:r>
            <w:r w:rsidR="00EE70E1">
              <w:rPr>
                <w:noProof/>
                <w:webHidden/>
              </w:rPr>
              <w:fldChar w:fldCharType="begin"/>
            </w:r>
            <w:r w:rsidR="00EE70E1">
              <w:rPr>
                <w:noProof/>
                <w:webHidden/>
              </w:rPr>
              <w:instrText xml:space="preserve"> PAGEREF _Toc438211474 \h </w:instrText>
            </w:r>
            <w:r w:rsidR="00EE70E1">
              <w:rPr>
                <w:noProof/>
                <w:webHidden/>
              </w:rPr>
            </w:r>
            <w:r w:rsidR="00EE70E1">
              <w:rPr>
                <w:noProof/>
                <w:webHidden/>
              </w:rPr>
              <w:fldChar w:fldCharType="separate"/>
            </w:r>
            <w:r w:rsidR="00EE70E1">
              <w:rPr>
                <w:noProof/>
                <w:webHidden/>
              </w:rPr>
              <w:t>6</w:t>
            </w:r>
            <w:r w:rsidR="00EE70E1">
              <w:rPr>
                <w:noProof/>
                <w:webHidden/>
              </w:rPr>
              <w:fldChar w:fldCharType="end"/>
            </w:r>
          </w:hyperlink>
        </w:p>
        <w:p w14:paraId="6A8009AD" w14:textId="03555119" w:rsidR="00EE70E1" w:rsidRDefault="006211CC">
          <w:pPr>
            <w:pStyle w:val="TOC2"/>
            <w:tabs>
              <w:tab w:val="left" w:pos="880"/>
              <w:tab w:val="right" w:leader="dot" w:pos="9350"/>
            </w:tabs>
            <w:rPr>
              <w:noProof/>
            </w:rPr>
          </w:pPr>
          <w:hyperlink w:anchor="_Toc438211475" w:history="1">
            <w:r w:rsidR="00EE70E1" w:rsidRPr="00DA5639">
              <w:rPr>
                <w:rStyle w:val="Hyperlink"/>
                <w:noProof/>
              </w:rPr>
              <w:t>15.2</w:t>
            </w:r>
            <w:r w:rsidR="00EE70E1">
              <w:rPr>
                <w:noProof/>
              </w:rPr>
              <w:tab/>
            </w:r>
            <w:r w:rsidR="00EE70E1" w:rsidRPr="00DA5639">
              <w:rPr>
                <w:rStyle w:val="Hyperlink"/>
                <w:noProof/>
              </w:rPr>
              <w:t>Server Sheets</w:t>
            </w:r>
            <w:r w:rsidR="00EE70E1">
              <w:rPr>
                <w:noProof/>
                <w:webHidden/>
              </w:rPr>
              <w:tab/>
            </w:r>
            <w:r w:rsidR="00EE70E1">
              <w:rPr>
                <w:noProof/>
                <w:webHidden/>
              </w:rPr>
              <w:fldChar w:fldCharType="begin"/>
            </w:r>
            <w:r w:rsidR="00EE70E1">
              <w:rPr>
                <w:noProof/>
                <w:webHidden/>
              </w:rPr>
              <w:instrText xml:space="preserve"> PAGEREF _Toc438211475 \h </w:instrText>
            </w:r>
            <w:r w:rsidR="00EE70E1">
              <w:rPr>
                <w:noProof/>
                <w:webHidden/>
              </w:rPr>
            </w:r>
            <w:r w:rsidR="00EE70E1">
              <w:rPr>
                <w:noProof/>
                <w:webHidden/>
              </w:rPr>
              <w:fldChar w:fldCharType="separate"/>
            </w:r>
            <w:r w:rsidR="00EE70E1">
              <w:rPr>
                <w:noProof/>
                <w:webHidden/>
              </w:rPr>
              <w:t>7</w:t>
            </w:r>
            <w:r w:rsidR="00EE70E1">
              <w:rPr>
                <w:noProof/>
                <w:webHidden/>
              </w:rPr>
              <w:fldChar w:fldCharType="end"/>
            </w:r>
          </w:hyperlink>
        </w:p>
        <w:p w14:paraId="4D002982" w14:textId="007BC6E6" w:rsidR="00EE70E1" w:rsidRDefault="006211CC">
          <w:pPr>
            <w:pStyle w:val="TOC3"/>
            <w:tabs>
              <w:tab w:val="left" w:pos="1320"/>
              <w:tab w:val="right" w:leader="dot" w:pos="9350"/>
            </w:tabs>
            <w:rPr>
              <w:noProof/>
            </w:rPr>
          </w:pPr>
          <w:hyperlink w:anchor="_Toc438211476" w:history="1">
            <w:r w:rsidR="00EE70E1" w:rsidRPr="00DA5639">
              <w:rPr>
                <w:rStyle w:val="Hyperlink"/>
                <w:noProof/>
              </w:rPr>
              <w:t>15.2.1</w:t>
            </w:r>
            <w:r w:rsidR="00EE70E1">
              <w:rPr>
                <w:noProof/>
              </w:rPr>
              <w:tab/>
            </w:r>
            <w:r w:rsidR="00EE70E1" w:rsidRPr="00DA5639">
              <w:rPr>
                <w:rStyle w:val="Hyperlink"/>
                <w:noProof/>
              </w:rPr>
              <w:t>Server Name:</w:t>
            </w:r>
            <w:r w:rsidR="00EE70E1">
              <w:rPr>
                <w:noProof/>
                <w:webHidden/>
              </w:rPr>
              <w:tab/>
            </w:r>
            <w:r w:rsidR="00EE70E1">
              <w:rPr>
                <w:noProof/>
                <w:webHidden/>
              </w:rPr>
              <w:fldChar w:fldCharType="begin"/>
            </w:r>
            <w:r w:rsidR="00EE70E1">
              <w:rPr>
                <w:noProof/>
                <w:webHidden/>
              </w:rPr>
              <w:instrText xml:space="preserve"> PAGEREF _Toc438211476 \h </w:instrText>
            </w:r>
            <w:r w:rsidR="00EE70E1">
              <w:rPr>
                <w:noProof/>
                <w:webHidden/>
              </w:rPr>
            </w:r>
            <w:r w:rsidR="00EE70E1">
              <w:rPr>
                <w:noProof/>
                <w:webHidden/>
              </w:rPr>
              <w:fldChar w:fldCharType="separate"/>
            </w:r>
            <w:r w:rsidR="00EE70E1">
              <w:rPr>
                <w:noProof/>
                <w:webHidden/>
              </w:rPr>
              <w:t>7</w:t>
            </w:r>
            <w:r w:rsidR="00EE70E1">
              <w:rPr>
                <w:noProof/>
                <w:webHidden/>
              </w:rPr>
              <w:fldChar w:fldCharType="end"/>
            </w:r>
          </w:hyperlink>
        </w:p>
        <w:p w14:paraId="1A453D24" w14:textId="15430946" w:rsidR="00EE70E1" w:rsidRDefault="006211CC">
          <w:pPr>
            <w:pStyle w:val="TOC2"/>
            <w:tabs>
              <w:tab w:val="left" w:pos="880"/>
              <w:tab w:val="right" w:leader="dot" w:pos="9350"/>
            </w:tabs>
            <w:rPr>
              <w:noProof/>
            </w:rPr>
          </w:pPr>
          <w:hyperlink w:anchor="_Toc438211477" w:history="1">
            <w:r w:rsidR="00EE70E1" w:rsidRPr="00DA5639">
              <w:rPr>
                <w:rStyle w:val="Hyperlink"/>
                <w:noProof/>
              </w:rPr>
              <w:t>15.3</w:t>
            </w:r>
            <w:r w:rsidR="00EE70E1">
              <w:rPr>
                <w:noProof/>
              </w:rPr>
              <w:tab/>
            </w:r>
            <w:r w:rsidR="00EE70E1" w:rsidRPr="00DA5639">
              <w:rPr>
                <w:rStyle w:val="Hyperlink"/>
                <w:noProof/>
              </w:rPr>
              <w:t>Printer Sheets</w:t>
            </w:r>
            <w:r w:rsidR="00EE70E1">
              <w:rPr>
                <w:noProof/>
                <w:webHidden/>
              </w:rPr>
              <w:tab/>
            </w:r>
            <w:r w:rsidR="00EE70E1">
              <w:rPr>
                <w:noProof/>
                <w:webHidden/>
              </w:rPr>
              <w:fldChar w:fldCharType="begin"/>
            </w:r>
            <w:r w:rsidR="00EE70E1">
              <w:rPr>
                <w:noProof/>
                <w:webHidden/>
              </w:rPr>
              <w:instrText xml:space="preserve"> PAGEREF _Toc438211477 \h </w:instrText>
            </w:r>
            <w:r w:rsidR="00EE70E1">
              <w:rPr>
                <w:noProof/>
                <w:webHidden/>
              </w:rPr>
            </w:r>
            <w:r w:rsidR="00EE70E1">
              <w:rPr>
                <w:noProof/>
                <w:webHidden/>
              </w:rPr>
              <w:fldChar w:fldCharType="separate"/>
            </w:r>
            <w:r w:rsidR="00EE70E1">
              <w:rPr>
                <w:noProof/>
                <w:webHidden/>
              </w:rPr>
              <w:t>8</w:t>
            </w:r>
            <w:r w:rsidR="00EE70E1">
              <w:rPr>
                <w:noProof/>
                <w:webHidden/>
              </w:rPr>
              <w:fldChar w:fldCharType="end"/>
            </w:r>
          </w:hyperlink>
        </w:p>
        <w:p w14:paraId="6D474A8B" w14:textId="74BD8FDC" w:rsidR="00EE70E1" w:rsidRDefault="006211CC">
          <w:pPr>
            <w:pStyle w:val="TOC3"/>
            <w:tabs>
              <w:tab w:val="left" w:pos="1320"/>
              <w:tab w:val="right" w:leader="dot" w:pos="9350"/>
            </w:tabs>
            <w:rPr>
              <w:noProof/>
            </w:rPr>
          </w:pPr>
          <w:hyperlink w:anchor="_Toc438211478" w:history="1">
            <w:r w:rsidR="00EE70E1" w:rsidRPr="00DA5639">
              <w:rPr>
                <w:rStyle w:val="Hyperlink"/>
                <w:noProof/>
              </w:rPr>
              <w:t>15.3.1</w:t>
            </w:r>
            <w:r w:rsidR="00EE70E1">
              <w:rPr>
                <w:noProof/>
              </w:rPr>
              <w:tab/>
            </w:r>
            <w:r w:rsidR="00EE70E1" w:rsidRPr="00DA5639">
              <w:rPr>
                <w:rStyle w:val="Hyperlink"/>
                <w:noProof/>
              </w:rPr>
              <w:t>Printer Name:</w:t>
            </w:r>
            <w:r w:rsidR="00EE70E1">
              <w:rPr>
                <w:noProof/>
                <w:webHidden/>
              </w:rPr>
              <w:tab/>
            </w:r>
            <w:r w:rsidR="00EE70E1">
              <w:rPr>
                <w:noProof/>
                <w:webHidden/>
              </w:rPr>
              <w:fldChar w:fldCharType="begin"/>
            </w:r>
            <w:r w:rsidR="00EE70E1">
              <w:rPr>
                <w:noProof/>
                <w:webHidden/>
              </w:rPr>
              <w:instrText xml:space="preserve"> PAGEREF _Toc438211478 \h </w:instrText>
            </w:r>
            <w:r w:rsidR="00EE70E1">
              <w:rPr>
                <w:noProof/>
                <w:webHidden/>
              </w:rPr>
            </w:r>
            <w:r w:rsidR="00EE70E1">
              <w:rPr>
                <w:noProof/>
                <w:webHidden/>
              </w:rPr>
              <w:fldChar w:fldCharType="separate"/>
            </w:r>
            <w:r w:rsidR="00EE70E1">
              <w:rPr>
                <w:noProof/>
                <w:webHidden/>
              </w:rPr>
              <w:t>8</w:t>
            </w:r>
            <w:r w:rsidR="00EE70E1">
              <w:rPr>
                <w:noProof/>
                <w:webHidden/>
              </w:rPr>
              <w:fldChar w:fldCharType="end"/>
            </w:r>
          </w:hyperlink>
        </w:p>
        <w:p w14:paraId="496D6AC7" w14:textId="7230D2F3" w:rsidR="000108F7" w:rsidRDefault="000108F7">
          <w:r>
            <w:rPr>
              <w:b/>
              <w:bCs/>
              <w:noProof/>
            </w:rPr>
            <w:fldChar w:fldCharType="end"/>
          </w:r>
        </w:p>
      </w:sdtContent>
    </w:sdt>
    <w:p w14:paraId="6C0FFD7A" w14:textId="77777777" w:rsidR="00C1331C" w:rsidRDefault="00C1331C">
      <w:r>
        <w:br w:type="page"/>
      </w:r>
    </w:p>
    <w:p w14:paraId="4D2034C2" w14:textId="77777777" w:rsidR="000108F7" w:rsidRPr="000108F7" w:rsidRDefault="000108F7" w:rsidP="000108F7">
      <w:pPr>
        <w:pStyle w:val="Heading1"/>
      </w:pPr>
      <w:bookmarkStart w:id="0" w:name="_Toc438211425"/>
      <w:r w:rsidRPr="000108F7">
        <w:lastRenderedPageBreak/>
        <w:t>Document Revision Log</w:t>
      </w:r>
      <w:bookmarkEnd w:id="0"/>
    </w:p>
    <w:tbl>
      <w:tblPr>
        <w:tblStyle w:val="GridTable4"/>
        <w:tblW w:w="0" w:type="auto"/>
        <w:tblLook w:val="04A0" w:firstRow="1" w:lastRow="0" w:firstColumn="1" w:lastColumn="0" w:noHBand="0" w:noVBand="1"/>
      </w:tblPr>
      <w:tblGrid>
        <w:gridCol w:w="1165"/>
        <w:gridCol w:w="1260"/>
        <w:gridCol w:w="2160"/>
        <w:gridCol w:w="1890"/>
        <w:gridCol w:w="2875"/>
      </w:tblGrid>
      <w:tr w:rsidR="000108F7" w14:paraId="48868BA5" w14:textId="77777777" w:rsidTr="00010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20E248C" w14:textId="28EBFE0F" w:rsidR="000108F7" w:rsidRDefault="000108F7">
            <w:r>
              <w:t>Revision #</w:t>
            </w:r>
          </w:p>
        </w:tc>
        <w:tc>
          <w:tcPr>
            <w:tcW w:w="1260" w:type="dxa"/>
          </w:tcPr>
          <w:p w14:paraId="339CF91C" w14:textId="7CE98AF9" w:rsidR="000108F7" w:rsidRDefault="000108F7">
            <w:pPr>
              <w:cnfStyle w:val="100000000000" w:firstRow="1" w:lastRow="0" w:firstColumn="0" w:lastColumn="0" w:oddVBand="0" w:evenVBand="0" w:oddHBand="0" w:evenHBand="0" w:firstRowFirstColumn="0" w:firstRowLastColumn="0" w:lastRowFirstColumn="0" w:lastRowLastColumn="0"/>
            </w:pPr>
            <w:r>
              <w:t>Date</w:t>
            </w:r>
          </w:p>
        </w:tc>
        <w:tc>
          <w:tcPr>
            <w:tcW w:w="2160" w:type="dxa"/>
          </w:tcPr>
          <w:p w14:paraId="280D7061" w14:textId="666787C4" w:rsidR="000108F7" w:rsidRDefault="000108F7">
            <w:pPr>
              <w:cnfStyle w:val="100000000000" w:firstRow="1" w:lastRow="0" w:firstColumn="0" w:lastColumn="0" w:oddVBand="0" w:evenVBand="0" w:oddHBand="0" w:evenHBand="0" w:firstRowFirstColumn="0" w:firstRowLastColumn="0" w:lastRowFirstColumn="0" w:lastRowLastColumn="0"/>
            </w:pPr>
            <w:r>
              <w:t>By</w:t>
            </w:r>
          </w:p>
        </w:tc>
        <w:tc>
          <w:tcPr>
            <w:tcW w:w="1890" w:type="dxa"/>
          </w:tcPr>
          <w:p w14:paraId="269CFE79" w14:textId="05611A65" w:rsidR="000108F7" w:rsidRDefault="000108F7">
            <w:pPr>
              <w:cnfStyle w:val="100000000000" w:firstRow="1" w:lastRow="0" w:firstColumn="0" w:lastColumn="0" w:oddVBand="0" w:evenVBand="0" w:oddHBand="0" w:evenHBand="0" w:firstRowFirstColumn="0" w:firstRowLastColumn="0" w:lastRowFirstColumn="0" w:lastRowLastColumn="0"/>
            </w:pPr>
            <w:r>
              <w:t>Approved</w:t>
            </w:r>
          </w:p>
        </w:tc>
        <w:tc>
          <w:tcPr>
            <w:tcW w:w="2875" w:type="dxa"/>
          </w:tcPr>
          <w:p w14:paraId="6FDB3B80" w14:textId="13E10F53" w:rsidR="000108F7" w:rsidRDefault="000108F7">
            <w:pPr>
              <w:cnfStyle w:val="100000000000" w:firstRow="1" w:lastRow="0" w:firstColumn="0" w:lastColumn="0" w:oddVBand="0" w:evenVBand="0" w:oddHBand="0" w:evenHBand="0" w:firstRowFirstColumn="0" w:firstRowLastColumn="0" w:lastRowFirstColumn="0" w:lastRowLastColumn="0"/>
            </w:pPr>
            <w:r>
              <w:t>Description</w:t>
            </w:r>
          </w:p>
        </w:tc>
      </w:tr>
      <w:tr w:rsidR="000108F7" w14:paraId="4D919709"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5EC5AFD" w14:textId="77777777" w:rsidR="000108F7" w:rsidRDefault="000108F7"/>
        </w:tc>
        <w:tc>
          <w:tcPr>
            <w:tcW w:w="1260" w:type="dxa"/>
          </w:tcPr>
          <w:p w14:paraId="276B61F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5D9A3A9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00C58D7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35D1D2D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2A88A265"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0AA609BB" w14:textId="77777777" w:rsidR="000108F7" w:rsidRDefault="000108F7"/>
        </w:tc>
        <w:tc>
          <w:tcPr>
            <w:tcW w:w="1260" w:type="dxa"/>
          </w:tcPr>
          <w:p w14:paraId="1ECFF3D9"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2ACA860E"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36857FB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3A820F10"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3B3526BC"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4804909" w14:textId="77777777" w:rsidR="000108F7" w:rsidRDefault="000108F7"/>
        </w:tc>
        <w:tc>
          <w:tcPr>
            <w:tcW w:w="1260" w:type="dxa"/>
          </w:tcPr>
          <w:p w14:paraId="787EC9CA"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3103D6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11104501"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3833EDC3"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759B1DB3"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64C81032" w14:textId="77777777" w:rsidR="000108F7" w:rsidRDefault="000108F7"/>
        </w:tc>
        <w:tc>
          <w:tcPr>
            <w:tcW w:w="1260" w:type="dxa"/>
          </w:tcPr>
          <w:p w14:paraId="6A222BE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3BFAF950"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263B34F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486C162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29BB275A"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BE6804E" w14:textId="77777777" w:rsidR="000108F7" w:rsidRDefault="000108F7"/>
        </w:tc>
        <w:tc>
          <w:tcPr>
            <w:tcW w:w="1260" w:type="dxa"/>
          </w:tcPr>
          <w:p w14:paraId="64D5211A"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5F63CA7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125A55C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2E98748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2E42DA35"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01C5922D" w14:textId="77777777" w:rsidR="000108F7" w:rsidRDefault="000108F7"/>
        </w:tc>
        <w:tc>
          <w:tcPr>
            <w:tcW w:w="1260" w:type="dxa"/>
          </w:tcPr>
          <w:p w14:paraId="138585F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04702DDF"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5E9C7AC8"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341F4265"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73737B14"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0AFE124" w14:textId="77777777" w:rsidR="000108F7" w:rsidRDefault="000108F7"/>
        </w:tc>
        <w:tc>
          <w:tcPr>
            <w:tcW w:w="1260" w:type="dxa"/>
          </w:tcPr>
          <w:p w14:paraId="065D09A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A474061"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5A7D896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D0C144C"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1A37D85F"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58C426B7" w14:textId="77777777" w:rsidR="000108F7" w:rsidRDefault="000108F7"/>
        </w:tc>
        <w:tc>
          <w:tcPr>
            <w:tcW w:w="1260" w:type="dxa"/>
          </w:tcPr>
          <w:p w14:paraId="780E2147"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511FA91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46A69A6B"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07EC428"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5BA6BFDC"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1D87AA" w14:textId="77777777" w:rsidR="000108F7" w:rsidRDefault="000108F7"/>
        </w:tc>
        <w:tc>
          <w:tcPr>
            <w:tcW w:w="1260" w:type="dxa"/>
          </w:tcPr>
          <w:p w14:paraId="2CEA6B0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8190FC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347F71DB"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83F9E4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76CD3652"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35B3099C" w14:textId="77777777" w:rsidR="000108F7" w:rsidRDefault="000108F7"/>
        </w:tc>
        <w:tc>
          <w:tcPr>
            <w:tcW w:w="1260" w:type="dxa"/>
          </w:tcPr>
          <w:p w14:paraId="30848522"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66F42C8F"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405E6788"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0B6905F"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44553DB4"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23D4A17" w14:textId="77777777" w:rsidR="000108F7" w:rsidRDefault="000108F7"/>
        </w:tc>
        <w:tc>
          <w:tcPr>
            <w:tcW w:w="1260" w:type="dxa"/>
          </w:tcPr>
          <w:p w14:paraId="6450497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771F56C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08504C5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0B8D3C7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57A37067"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3F685865" w14:textId="77777777" w:rsidR="000108F7" w:rsidRDefault="000108F7"/>
        </w:tc>
        <w:tc>
          <w:tcPr>
            <w:tcW w:w="1260" w:type="dxa"/>
          </w:tcPr>
          <w:p w14:paraId="2113EC24"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1456E59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64B19FE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D502B8D"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5DEB6B91"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13B9DCE" w14:textId="77777777" w:rsidR="000108F7" w:rsidRDefault="000108F7"/>
        </w:tc>
        <w:tc>
          <w:tcPr>
            <w:tcW w:w="1260" w:type="dxa"/>
          </w:tcPr>
          <w:p w14:paraId="0721995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2F05611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7C6ACD8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285B9EE4"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4D1B10E7"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124B64CD" w14:textId="77777777" w:rsidR="000108F7" w:rsidRDefault="000108F7"/>
        </w:tc>
        <w:tc>
          <w:tcPr>
            <w:tcW w:w="1260" w:type="dxa"/>
          </w:tcPr>
          <w:p w14:paraId="7166CD8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0FE6FE8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2BC0005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7FD94438"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3C16E34F"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4912AD5" w14:textId="77777777" w:rsidR="000108F7" w:rsidRDefault="000108F7"/>
        </w:tc>
        <w:tc>
          <w:tcPr>
            <w:tcW w:w="1260" w:type="dxa"/>
          </w:tcPr>
          <w:p w14:paraId="4024F8FB"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6570999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2BC0F89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250E992C"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525A3876"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0AD159A4" w14:textId="77777777" w:rsidR="000108F7" w:rsidRDefault="000108F7"/>
        </w:tc>
        <w:tc>
          <w:tcPr>
            <w:tcW w:w="1260" w:type="dxa"/>
          </w:tcPr>
          <w:p w14:paraId="1C68AC2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76A19AF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30C2585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2AC49378"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42F0097C"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61C56F9" w14:textId="77777777" w:rsidR="000108F7" w:rsidRDefault="000108F7"/>
        </w:tc>
        <w:tc>
          <w:tcPr>
            <w:tcW w:w="1260" w:type="dxa"/>
          </w:tcPr>
          <w:p w14:paraId="68417675"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26A44D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31DFB9E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6EEADB6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7A33CC7B"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677FEC2B" w14:textId="77777777" w:rsidR="000108F7" w:rsidRDefault="000108F7"/>
        </w:tc>
        <w:tc>
          <w:tcPr>
            <w:tcW w:w="1260" w:type="dxa"/>
          </w:tcPr>
          <w:p w14:paraId="3194134D"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18B5371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7B0FE13E"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2B4110F2"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32670354"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29B7A41" w14:textId="77777777" w:rsidR="000108F7" w:rsidRDefault="000108F7"/>
        </w:tc>
        <w:tc>
          <w:tcPr>
            <w:tcW w:w="1260" w:type="dxa"/>
          </w:tcPr>
          <w:p w14:paraId="11ADD93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557214E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1497BAA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BE16ED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7BA19309"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7FEAB514" w14:textId="77777777" w:rsidR="000108F7" w:rsidRDefault="000108F7"/>
        </w:tc>
        <w:tc>
          <w:tcPr>
            <w:tcW w:w="1260" w:type="dxa"/>
          </w:tcPr>
          <w:p w14:paraId="6A31BF44"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11838F6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7F2184B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43ED2497"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44D73085"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EF09ED6" w14:textId="77777777" w:rsidR="000108F7" w:rsidRDefault="000108F7"/>
        </w:tc>
        <w:tc>
          <w:tcPr>
            <w:tcW w:w="1260" w:type="dxa"/>
          </w:tcPr>
          <w:p w14:paraId="700A849B"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5E8E1ABA"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0CA44B7B"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5F0757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44730443"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6FBBDAED" w14:textId="77777777" w:rsidR="000108F7" w:rsidRDefault="000108F7"/>
        </w:tc>
        <w:tc>
          <w:tcPr>
            <w:tcW w:w="1260" w:type="dxa"/>
          </w:tcPr>
          <w:p w14:paraId="14CABA6D"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405E92AF"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072E0810"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BF8020B"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24D6805C"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9914999" w14:textId="77777777" w:rsidR="000108F7" w:rsidRDefault="000108F7"/>
        </w:tc>
        <w:tc>
          <w:tcPr>
            <w:tcW w:w="1260" w:type="dxa"/>
          </w:tcPr>
          <w:p w14:paraId="15C14E2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3DFB9EF"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28ECCD2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F874E6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3FF7CDB9"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5E332646" w14:textId="77777777" w:rsidR="000108F7" w:rsidRDefault="000108F7"/>
        </w:tc>
        <w:tc>
          <w:tcPr>
            <w:tcW w:w="1260" w:type="dxa"/>
          </w:tcPr>
          <w:p w14:paraId="6B50314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7E7E850B"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56C2EFB4"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F72BE3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457CC88B"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3BC2CA3" w14:textId="77777777" w:rsidR="000108F7" w:rsidRDefault="000108F7"/>
        </w:tc>
        <w:tc>
          <w:tcPr>
            <w:tcW w:w="1260" w:type="dxa"/>
          </w:tcPr>
          <w:p w14:paraId="450956D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12551F9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66AABC0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3EFB306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1D212C9D"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3759DF33" w14:textId="77777777" w:rsidR="000108F7" w:rsidRDefault="000108F7"/>
        </w:tc>
        <w:tc>
          <w:tcPr>
            <w:tcW w:w="1260" w:type="dxa"/>
          </w:tcPr>
          <w:p w14:paraId="0DD48A2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2DC415B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5680EAE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2ABFDA29"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2CE14B61"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BE04230" w14:textId="77777777" w:rsidR="000108F7" w:rsidRDefault="000108F7"/>
        </w:tc>
        <w:tc>
          <w:tcPr>
            <w:tcW w:w="1260" w:type="dxa"/>
          </w:tcPr>
          <w:p w14:paraId="5557E9EE"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28B62CAC"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6FDC9AD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7D2C706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76981C9E"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28D7EBE2" w14:textId="77777777" w:rsidR="000108F7" w:rsidRDefault="000108F7"/>
        </w:tc>
        <w:tc>
          <w:tcPr>
            <w:tcW w:w="1260" w:type="dxa"/>
          </w:tcPr>
          <w:p w14:paraId="7E8111B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3890B647"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22AD88C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7664081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2F8BF03A"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5713A88" w14:textId="77777777" w:rsidR="000108F7" w:rsidRDefault="000108F7"/>
        </w:tc>
        <w:tc>
          <w:tcPr>
            <w:tcW w:w="1260" w:type="dxa"/>
          </w:tcPr>
          <w:p w14:paraId="23DF3E0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465BB5D0"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475ABE8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7F4C5CAA"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1E03B660"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5A3D326E" w14:textId="77777777" w:rsidR="000108F7" w:rsidRDefault="000108F7"/>
        </w:tc>
        <w:tc>
          <w:tcPr>
            <w:tcW w:w="1260" w:type="dxa"/>
          </w:tcPr>
          <w:p w14:paraId="78C47F0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254AEE71"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46AA1AED"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6D7C095"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7E12EEC7"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F41D2DB" w14:textId="77777777" w:rsidR="000108F7" w:rsidRDefault="000108F7"/>
        </w:tc>
        <w:tc>
          <w:tcPr>
            <w:tcW w:w="1260" w:type="dxa"/>
          </w:tcPr>
          <w:p w14:paraId="2B4305CF"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45429F6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27EA1E04"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5B8E52FF"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68007670"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5827BF63" w14:textId="77777777" w:rsidR="000108F7" w:rsidRDefault="000108F7"/>
        </w:tc>
        <w:tc>
          <w:tcPr>
            <w:tcW w:w="1260" w:type="dxa"/>
          </w:tcPr>
          <w:p w14:paraId="07E6107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20131E85"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18869402"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7DE8D35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0E1567B8"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18B648C" w14:textId="77777777" w:rsidR="000108F7" w:rsidRDefault="000108F7"/>
        </w:tc>
        <w:tc>
          <w:tcPr>
            <w:tcW w:w="1260" w:type="dxa"/>
          </w:tcPr>
          <w:p w14:paraId="4B9D0B07"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62BCDFE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02E6DBB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6D87CECC"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4C130943"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5C377319" w14:textId="77777777" w:rsidR="000108F7" w:rsidRDefault="000108F7"/>
        </w:tc>
        <w:tc>
          <w:tcPr>
            <w:tcW w:w="1260" w:type="dxa"/>
          </w:tcPr>
          <w:p w14:paraId="56477400"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0E3A0FC0"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647AF3DE"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5BEA718D"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004C42BE"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1D7D448" w14:textId="77777777" w:rsidR="000108F7" w:rsidRDefault="000108F7"/>
        </w:tc>
        <w:tc>
          <w:tcPr>
            <w:tcW w:w="1260" w:type="dxa"/>
          </w:tcPr>
          <w:p w14:paraId="3FF7957D"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182EB341"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529F8C1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4DCE597F"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63D8DC27"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6303941B" w14:textId="77777777" w:rsidR="000108F7" w:rsidRDefault="000108F7"/>
        </w:tc>
        <w:tc>
          <w:tcPr>
            <w:tcW w:w="1260" w:type="dxa"/>
          </w:tcPr>
          <w:p w14:paraId="1B55B0B2"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416861D3"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5C7DA83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5BABAB5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0244B59D"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CCF5687" w14:textId="77777777" w:rsidR="000108F7" w:rsidRDefault="000108F7"/>
        </w:tc>
        <w:tc>
          <w:tcPr>
            <w:tcW w:w="1260" w:type="dxa"/>
          </w:tcPr>
          <w:p w14:paraId="293742ED"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480F3552"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0A7D5F9D"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06C9AED4"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1A2B09C6"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62FECF6B" w14:textId="77777777" w:rsidR="000108F7" w:rsidRDefault="000108F7"/>
        </w:tc>
        <w:tc>
          <w:tcPr>
            <w:tcW w:w="1260" w:type="dxa"/>
          </w:tcPr>
          <w:p w14:paraId="64681B7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08F30ED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6F8CD05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0821F7C6"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58F2892F"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055E51E" w14:textId="77777777" w:rsidR="000108F7" w:rsidRDefault="000108F7"/>
        </w:tc>
        <w:tc>
          <w:tcPr>
            <w:tcW w:w="1260" w:type="dxa"/>
          </w:tcPr>
          <w:p w14:paraId="0A43A1F1"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5FA85F8F"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5966D5F4"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592AC5C9"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r w:rsidR="000108F7" w14:paraId="0B36A7B7" w14:textId="77777777" w:rsidTr="000108F7">
        <w:tc>
          <w:tcPr>
            <w:cnfStyle w:val="001000000000" w:firstRow="0" w:lastRow="0" w:firstColumn="1" w:lastColumn="0" w:oddVBand="0" w:evenVBand="0" w:oddHBand="0" w:evenHBand="0" w:firstRowFirstColumn="0" w:firstRowLastColumn="0" w:lastRowFirstColumn="0" w:lastRowLastColumn="0"/>
            <w:tcW w:w="1165" w:type="dxa"/>
          </w:tcPr>
          <w:p w14:paraId="0A88F5A4" w14:textId="77777777" w:rsidR="000108F7" w:rsidRDefault="000108F7"/>
        </w:tc>
        <w:tc>
          <w:tcPr>
            <w:tcW w:w="1260" w:type="dxa"/>
          </w:tcPr>
          <w:p w14:paraId="43444894"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160" w:type="dxa"/>
          </w:tcPr>
          <w:p w14:paraId="2DA131DB"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1890" w:type="dxa"/>
          </w:tcPr>
          <w:p w14:paraId="1C025B1A"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c>
          <w:tcPr>
            <w:tcW w:w="2875" w:type="dxa"/>
          </w:tcPr>
          <w:p w14:paraId="216DC54C" w14:textId="77777777" w:rsidR="000108F7" w:rsidRDefault="000108F7">
            <w:pPr>
              <w:cnfStyle w:val="000000000000" w:firstRow="0" w:lastRow="0" w:firstColumn="0" w:lastColumn="0" w:oddVBand="0" w:evenVBand="0" w:oddHBand="0" w:evenHBand="0" w:firstRowFirstColumn="0" w:firstRowLastColumn="0" w:lastRowFirstColumn="0" w:lastRowLastColumn="0"/>
            </w:pPr>
          </w:p>
        </w:tc>
      </w:tr>
      <w:tr w:rsidR="000108F7" w14:paraId="155189F2" w14:textId="77777777" w:rsidTr="00010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0C191A0" w14:textId="77777777" w:rsidR="000108F7" w:rsidRDefault="000108F7"/>
        </w:tc>
        <w:tc>
          <w:tcPr>
            <w:tcW w:w="1260" w:type="dxa"/>
          </w:tcPr>
          <w:p w14:paraId="3CFC6098"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160" w:type="dxa"/>
          </w:tcPr>
          <w:p w14:paraId="39128D46"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1890" w:type="dxa"/>
          </w:tcPr>
          <w:p w14:paraId="17C2790B"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c>
          <w:tcPr>
            <w:tcW w:w="2875" w:type="dxa"/>
          </w:tcPr>
          <w:p w14:paraId="1AAA60D5" w14:textId="77777777" w:rsidR="000108F7" w:rsidRDefault="000108F7">
            <w:pPr>
              <w:cnfStyle w:val="000000100000" w:firstRow="0" w:lastRow="0" w:firstColumn="0" w:lastColumn="0" w:oddVBand="0" w:evenVBand="0" w:oddHBand="1" w:evenHBand="0" w:firstRowFirstColumn="0" w:firstRowLastColumn="0" w:lastRowFirstColumn="0" w:lastRowLastColumn="0"/>
            </w:pPr>
          </w:p>
        </w:tc>
      </w:tr>
    </w:tbl>
    <w:p w14:paraId="53062231" w14:textId="29942AEE" w:rsidR="00A87159" w:rsidRDefault="00A87159" w:rsidP="00C1331C">
      <w:pPr>
        <w:pStyle w:val="Heading1"/>
      </w:pPr>
      <w:bookmarkStart w:id="1" w:name="_Toc438211426"/>
      <w:r>
        <w:lastRenderedPageBreak/>
        <w:t>Introduction</w:t>
      </w:r>
      <w:bookmarkEnd w:id="1"/>
    </w:p>
    <w:p w14:paraId="343FA94E" w14:textId="432572D2" w:rsidR="00A87159" w:rsidRDefault="00A87159" w:rsidP="00A87159">
      <w:pPr>
        <w:pStyle w:val="Heading2"/>
      </w:pPr>
      <w:bookmarkStart w:id="2" w:name="_Toc438211427"/>
      <w:r>
        <w:t>Overview</w:t>
      </w:r>
      <w:bookmarkEnd w:id="2"/>
    </w:p>
    <w:p w14:paraId="0EB2BF34" w14:textId="294B93E9" w:rsidR="00030BC9" w:rsidRPr="00030BC9" w:rsidRDefault="00030BC9" w:rsidP="00030BC9">
      <w:r>
        <w:t xml:space="preserve">This is a good location to place a brief overview of the I.T. </w:t>
      </w:r>
      <w:r w:rsidR="009B0593">
        <w:t>I</w:t>
      </w:r>
      <w:r>
        <w:t>nfrastructure. For instance: Acme Co. consists of a campus of three (3) buildings</w:t>
      </w:r>
      <w:r w:rsidR="009B0593">
        <w:t xml:space="preserve"> (Administration, Manufacturing and Warehouse)</w:t>
      </w:r>
      <w:r>
        <w:t xml:space="preserve"> covering 10 acres. The buildings are connected via single-mode fiber with microwave links serving as backups between the buildings. There are 75 users, 50 desktops, 5 laptops and 6 servers on one Microsoft domain and 5 IPv4 subnets.</w:t>
      </w:r>
      <w:r w:rsidR="009B0593">
        <w:t xml:space="preserve"> Additionally, there is one manufacturing IPv6 subnet in the manufacturing building, which networks the manufacturing machines. The campus is located at 123 Some Street North, Somewhere, NC.</w:t>
      </w:r>
    </w:p>
    <w:p w14:paraId="733CBEE1" w14:textId="77777777" w:rsidR="00705424" w:rsidRDefault="00705424" w:rsidP="00705424">
      <w:pPr>
        <w:pStyle w:val="Heading2"/>
      </w:pPr>
      <w:bookmarkStart w:id="3" w:name="_Toc438211470"/>
      <w:r>
        <w:t>Identified Concerns and Stated Needs</w:t>
      </w:r>
      <w:bookmarkEnd w:id="3"/>
    </w:p>
    <w:tbl>
      <w:tblPr>
        <w:tblStyle w:val="GridTable7Colorful"/>
        <w:tblW w:w="0" w:type="auto"/>
        <w:tblLook w:val="04A0" w:firstRow="1" w:lastRow="0" w:firstColumn="1" w:lastColumn="0" w:noHBand="0" w:noVBand="1"/>
      </w:tblPr>
      <w:tblGrid>
        <w:gridCol w:w="2335"/>
        <w:gridCol w:w="7015"/>
      </w:tblGrid>
      <w:tr w:rsidR="00C94209" w14:paraId="44B0F7B9" w14:textId="77777777" w:rsidTr="00E30C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53D47D15" w14:textId="77777777" w:rsidR="00C94209" w:rsidRDefault="00C94209" w:rsidP="00E30CB6">
            <w:r>
              <w:t>Topic</w:t>
            </w:r>
          </w:p>
        </w:tc>
        <w:tc>
          <w:tcPr>
            <w:tcW w:w="7015" w:type="dxa"/>
          </w:tcPr>
          <w:p w14:paraId="19CF670C" w14:textId="77777777" w:rsidR="00C94209" w:rsidRDefault="00C94209" w:rsidP="00E30CB6">
            <w:pPr>
              <w:cnfStyle w:val="100000000000" w:firstRow="1" w:lastRow="0" w:firstColumn="0" w:lastColumn="0" w:oddVBand="0" w:evenVBand="0" w:oddHBand="0" w:evenHBand="0" w:firstRowFirstColumn="0" w:firstRowLastColumn="0" w:lastRowFirstColumn="0" w:lastRowLastColumn="0"/>
            </w:pPr>
            <w:r>
              <w:t>Issue</w:t>
            </w:r>
          </w:p>
        </w:tc>
      </w:tr>
      <w:tr w:rsidR="00C94209" w14:paraId="32C0E4A8"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1C4F2B" w14:textId="77777777" w:rsidR="00C94209" w:rsidRDefault="00C94209" w:rsidP="00E30CB6"/>
        </w:tc>
        <w:tc>
          <w:tcPr>
            <w:tcW w:w="7015" w:type="dxa"/>
          </w:tcPr>
          <w:p w14:paraId="5D161217" w14:textId="77777777" w:rsidR="00C94209" w:rsidRDefault="00C94209" w:rsidP="00E30CB6">
            <w:pPr>
              <w:cnfStyle w:val="000000100000" w:firstRow="0" w:lastRow="0" w:firstColumn="0" w:lastColumn="0" w:oddVBand="0" w:evenVBand="0" w:oddHBand="1" w:evenHBand="0" w:firstRowFirstColumn="0" w:firstRowLastColumn="0" w:lastRowFirstColumn="0" w:lastRowLastColumn="0"/>
            </w:pPr>
          </w:p>
        </w:tc>
      </w:tr>
      <w:tr w:rsidR="00C94209" w14:paraId="5B06F1B6" w14:textId="77777777" w:rsidTr="00E30CB6">
        <w:tc>
          <w:tcPr>
            <w:cnfStyle w:val="001000000000" w:firstRow="0" w:lastRow="0" w:firstColumn="1" w:lastColumn="0" w:oddVBand="0" w:evenVBand="0" w:oddHBand="0" w:evenHBand="0" w:firstRowFirstColumn="0" w:firstRowLastColumn="0" w:lastRowFirstColumn="0" w:lastRowLastColumn="0"/>
            <w:tcW w:w="2335" w:type="dxa"/>
          </w:tcPr>
          <w:p w14:paraId="2D10D4E1" w14:textId="77777777" w:rsidR="00C94209" w:rsidRDefault="00C94209" w:rsidP="00E30CB6"/>
        </w:tc>
        <w:tc>
          <w:tcPr>
            <w:tcW w:w="7015" w:type="dxa"/>
          </w:tcPr>
          <w:p w14:paraId="79C37907" w14:textId="77777777" w:rsidR="00C94209" w:rsidRDefault="00C94209" w:rsidP="00E30CB6">
            <w:pPr>
              <w:cnfStyle w:val="000000000000" w:firstRow="0" w:lastRow="0" w:firstColumn="0" w:lastColumn="0" w:oddVBand="0" w:evenVBand="0" w:oddHBand="0" w:evenHBand="0" w:firstRowFirstColumn="0" w:firstRowLastColumn="0" w:lastRowFirstColumn="0" w:lastRowLastColumn="0"/>
            </w:pPr>
          </w:p>
        </w:tc>
      </w:tr>
    </w:tbl>
    <w:p w14:paraId="238050F5" w14:textId="77777777" w:rsidR="00C94209" w:rsidRPr="00C94209" w:rsidRDefault="00C94209" w:rsidP="00C94209"/>
    <w:p w14:paraId="4BC495D8" w14:textId="04382A2D" w:rsidR="00C94209" w:rsidRDefault="00705424" w:rsidP="00C94209">
      <w:pPr>
        <w:pStyle w:val="Heading2"/>
      </w:pPr>
      <w:r>
        <w:t>Current Status and Issues</w:t>
      </w:r>
    </w:p>
    <w:tbl>
      <w:tblPr>
        <w:tblStyle w:val="GridTable7Colorful"/>
        <w:tblW w:w="0" w:type="auto"/>
        <w:tblLook w:val="04A0" w:firstRow="1" w:lastRow="0" w:firstColumn="1" w:lastColumn="0" w:noHBand="0" w:noVBand="1"/>
      </w:tblPr>
      <w:tblGrid>
        <w:gridCol w:w="2335"/>
        <w:gridCol w:w="7015"/>
      </w:tblGrid>
      <w:tr w:rsidR="00C94209" w14:paraId="71191627" w14:textId="77777777" w:rsidTr="00E30C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4FB55F4D" w14:textId="77777777" w:rsidR="00C94209" w:rsidRDefault="00C94209" w:rsidP="00E30CB6">
            <w:r>
              <w:t>Topic</w:t>
            </w:r>
          </w:p>
        </w:tc>
        <w:tc>
          <w:tcPr>
            <w:tcW w:w="7015" w:type="dxa"/>
          </w:tcPr>
          <w:p w14:paraId="7C15F306" w14:textId="77777777" w:rsidR="00C94209" w:rsidRDefault="00C94209" w:rsidP="00E30CB6">
            <w:pPr>
              <w:cnfStyle w:val="100000000000" w:firstRow="1" w:lastRow="0" w:firstColumn="0" w:lastColumn="0" w:oddVBand="0" w:evenVBand="0" w:oddHBand="0" w:evenHBand="0" w:firstRowFirstColumn="0" w:firstRowLastColumn="0" w:lastRowFirstColumn="0" w:lastRowLastColumn="0"/>
            </w:pPr>
            <w:r>
              <w:t>Issue</w:t>
            </w:r>
          </w:p>
        </w:tc>
      </w:tr>
      <w:tr w:rsidR="00C94209" w14:paraId="26C5D96B"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A73C270" w14:textId="77777777" w:rsidR="00C94209" w:rsidRDefault="00C94209" w:rsidP="00E30CB6"/>
        </w:tc>
        <w:tc>
          <w:tcPr>
            <w:tcW w:w="7015" w:type="dxa"/>
          </w:tcPr>
          <w:p w14:paraId="75F72EA8" w14:textId="77777777" w:rsidR="00C94209" w:rsidRDefault="00C94209" w:rsidP="00E30CB6">
            <w:pPr>
              <w:cnfStyle w:val="000000100000" w:firstRow="0" w:lastRow="0" w:firstColumn="0" w:lastColumn="0" w:oddVBand="0" w:evenVBand="0" w:oddHBand="1" w:evenHBand="0" w:firstRowFirstColumn="0" w:firstRowLastColumn="0" w:lastRowFirstColumn="0" w:lastRowLastColumn="0"/>
            </w:pPr>
          </w:p>
        </w:tc>
      </w:tr>
      <w:tr w:rsidR="00C94209" w14:paraId="1BF88136" w14:textId="77777777" w:rsidTr="00E30CB6">
        <w:tc>
          <w:tcPr>
            <w:cnfStyle w:val="001000000000" w:firstRow="0" w:lastRow="0" w:firstColumn="1" w:lastColumn="0" w:oddVBand="0" w:evenVBand="0" w:oddHBand="0" w:evenHBand="0" w:firstRowFirstColumn="0" w:firstRowLastColumn="0" w:lastRowFirstColumn="0" w:lastRowLastColumn="0"/>
            <w:tcW w:w="2335" w:type="dxa"/>
          </w:tcPr>
          <w:p w14:paraId="0F32B76A" w14:textId="77777777" w:rsidR="00C94209" w:rsidRDefault="00C94209" w:rsidP="00E30CB6"/>
        </w:tc>
        <w:tc>
          <w:tcPr>
            <w:tcW w:w="7015" w:type="dxa"/>
          </w:tcPr>
          <w:p w14:paraId="27B3134F" w14:textId="77777777" w:rsidR="00C94209" w:rsidRDefault="00C94209" w:rsidP="00E30CB6">
            <w:pPr>
              <w:cnfStyle w:val="000000000000" w:firstRow="0" w:lastRow="0" w:firstColumn="0" w:lastColumn="0" w:oddVBand="0" w:evenVBand="0" w:oddHBand="0" w:evenHBand="0" w:firstRowFirstColumn="0" w:firstRowLastColumn="0" w:lastRowFirstColumn="0" w:lastRowLastColumn="0"/>
            </w:pPr>
          </w:p>
        </w:tc>
      </w:tr>
    </w:tbl>
    <w:p w14:paraId="42FBAA64" w14:textId="75FB8129" w:rsidR="00C94209" w:rsidRDefault="00C94209" w:rsidP="00C94209"/>
    <w:p w14:paraId="40DF0A8F" w14:textId="77777777" w:rsidR="00705424" w:rsidRDefault="00705424" w:rsidP="00705424">
      <w:pPr>
        <w:pStyle w:val="Heading2"/>
      </w:pPr>
      <w:bookmarkStart w:id="4" w:name="_Toc438211471"/>
      <w:r>
        <w:t>Technical Recommendations</w:t>
      </w:r>
      <w:bookmarkEnd w:id="4"/>
    </w:p>
    <w:tbl>
      <w:tblPr>
        <w:tblStyle w:val="GridTable7Colorful"/>
        <w:tblW w:w="0" w:type="auto"/>
        <w:tblLook w:val="04A0" w:firstRow="1" w:lastRow="0" w:firstColumn="1" w:lastColumn="0" w:noHBand="0" w:noVBand="1"/>
      </w:tblPr>
      <w:tblGrid>
        <w:gridCol w:w="2335"/>
        <w:gridCol w:w="7015"/>
      </w:tblGrid>
      <w:tr w:rsidR="00705424" w14:paraId="7181ACFE" w14:textId="77777777" w:rsidTr="00E30C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47A4F1A8" w14:textId="77777777" w:rsidR="00705424" w:rsidRDefault="00705424" w:rsidP="00E30CB6">
            <w:r>
              <w:t>Topic</w:t>
            </w:r>
          </w:p>
        </w:tc>
        <w:tc>
          <w:tcPr>
            <w:tcW w:w="7015" w:type="dxa"/>
          </w:tcPr>
          <w:p w14:paraId="1DD78E7A" w14:textId="77777777" w:rsidR="00705424" w:rsidRDefault="00705424" w:rsidP="00E30CB6">
            <w:pPr>
              <w:cnfStyle w:val="100000000000" w:firstRow="1" w:lastRow="0" w:firstColumn="0" w:lastColumn="0" w:oddVBand="0" w:evenVBand="0" w:oddHBand="0" w:evenHBand="0" w:firstRowFirstColumn="0" w:firstRowLastColumn="0" w:lastRowFirstColumn="0" w:lastRowLastColumn="0"/>
            </w:pPr>
            <w:r>
              <w:t>Narrative and Recommendations</w:t>
            </w:r>
          </w:p>
        </w:tc>
      </w:tr>
      <w:tr w:rsidR="00705424" w14:paraId="2FF90E10"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6D681D7" w14:textId="77777777" w:rsidR="00705424" w:rsidRDefault="00705424" w:rsidP="00E30CB6"/>
        </w:tc>
        <w:tc>
          <w:tcPr>
            <w:tcW w:w="7015" w:type="dxa"/>
          </w:tcPr>
          <w:p w14:paraId="3E3FC86F" w14:textId="77777777" w:rsidR="00705424" w:rsidRDefault="00705424" w:rsidP="00E30CB6">
            <w:pPr>
              <w:cnfStyle w:val="000000100000" w:firstRow="0" w:lastRow="0" w:firstColumn="0" w:lastColumn="0" w:oddVBand="0" w:evenVBand="0" w:oddHBand="1" w:evenHBand="0" w:firstRowFirstColumn="0" w:firstRowLastColumn="0" w:lastRowFirstColumn="0" w:lastRowLastColumn="0"/>
            </w:pPr>
          </w:p>
        </w:tc>
      </w:tr>
      <w:tr w:rsidR="00705424" w14:paraId="63F9549B" w14:textId="77777777" w:rsidTr="00E30CB6">
        <w:tc>
          <w:tcPr>
            <w:cnfStyle w:val="001000000000" w:firstRow="0" w:lastRow="0" w:firstColumn="1" w:lastColumn="0" w:oddVBand="0" w:evenVBand="0" w:oddHBand="0" w:evenHBand="0" w:firstRowFirstColumn="0" w:firstRowLastColumn="0" w:lastRowFirstColumn="0" w:lastRowLastColumn="0"/>
            <w:tcW w:w="2335" w:type="dxa"/>
          </w:tcPr>
          <w:p w14:paraId="009D3716" w14:textId="77777777" w:rsidR="00705424" w:rsidRDefault="00705424" w:rsidP="00E30CB6"/>
        </w:tc>
        <w:tc>
          <w:tcPr>
            <w:tcW w:w="7015" w:type="dxa"/>
          </w:tcPr>
          <w:p w14:paraId="2A56EE1B" w14:textId="77777777" w:rsidR="00705424" w:rsidRDefault="00705424" w:rsidP="00E30CB6">
            <w:pPr>
              <w:cnfStyle w:val="000000000000" w:firstRow="0" w:lastRow="0" w:firstColumn="0" w:lastColumn="0" w:oddVBand="0" w:evenVBand="0" w:oddHBand="0" w:evenHBand="0" w:firstRowFirstColumn="0" w:firstRowLastColumn="0" w:lastRowFirstColumn="0" w:lastRowLastColumn="0"/>
            </w:pPr>
          </w:p>
        </w:tc>
      </w:tr>
    </w:tbl>
    <w:p w14:paraId="4C96F150" w14:textId="77777777" w:rsidR="00705424" w:rsidRPr="00C94209" w:rsidRDefault="00705424" w:rsidP="00C94209"/>
    <w:p w14:paraId="01F24589" w14:textId="7EAF5537" w:rsidR="00C1331C" w:rsidRDefault="0076002B" w:rsidP="00C1331C">
      <w:pPr>
        <w:pStyle w:val="Heading2"/>
      </w:pPr>
      <w:bookmarkStart w:id="5" w:name="_Toc438211429"/>
      <w:r>
        <w:t>Locations</w:t>
      </w:r>
      <w:r w:rsidR="00C1331C">
        <w:t xml:space="preserve"> List</w:t>
      </w:r>
      <w:bookmarkEnd w:id="5"/>
    </w:p>
    <w:tbl>
      <w:tblPr>
        <w:tblStyle w:val="GridTable2"/>
        <w:tblW w:w="0" w:type="auto"/>
        <w:tblLook w:val="04A0" w:firstRow="1" w:lastRow="0" w:firstColumn="1" w:lastColumn="0" w:noHBand="0" w:noVBand="1"/>
      </w:tblPr>
      <w:tblGrid>
        <w:gridCol w:w="1558"/>
        <w:gridCol w:w="1558"/>
        <w:gridCol w:w="1558"/>
        <w:gridCol w:w="1558"/>
        <w:gridCol w:w="1559"/>
        <w:gridCol w:w="1559"/>
      </w:tblGrid>
      <w:tr w:rsidR="009B0593" w14:paraId="4DD36496" w14:textId="77777777" w:rsidTr="009B0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2204309" w14:textId="2327E33C" w:rsidR="009B0593" w:rsidRDefault="009B0593" w:rsidP="009B0593">
            <w:r>
              <w:t>Location #</w:t>
            </w:r>
          </w:p>
        </w:tc>
        <w:tc>
          <w:tcPr>
            <w:tcW w:w="1558" w:type="dxa"/>
          </w:tcPr>
          <w:p w14:paraId="2AB868D8" w14:textId="0B555FF0" w:rsidR="009B0593" w:rsidRDefault="009B0593" w:rsidP="009B0593">
            <w:pPr>
              <w:cnfStyle w:val="100000000000" w:firstRow="1" w:lastRow="0" w:firstColumn="0" w:lastColumn="0" w:oddVBand="0" w:evenVBand="0" w:oddHBand="0" w:evenHBand="0" w:firstRowFirstColumn="0" w:firstRowLastColumn="0" w:lastRowFirstColumn="0" w:lastRowLastColumn="0"/>
            </w:pPr>
            <w:r>
              <w:t>Name</w:t>
            </w:r>
          </w:p>
        </w:tc>
        <w:tc>
          <w:tcPr>
            <w:tcW w:w="1558" w:type="dxa"/>
          </w:tcPr>
          <w:p w14:paraId="7F9ADF43" w14:textId="3FEF183B" w:rsidR="009B0593" w:rsidRDefault="009B0593" w:rsidP="009B0593">
            <w:pPr>
              <w:cnfStyle w:val="100000000000" w:firstRow="1" w:lastRow="0" w:firstColumn="0" w:lastColumn="0" w:oddVBand="0" w:evenVBand="0" w:oddHBand="0" w:evenHBand="0" w:firstRowFirstColumn="0" w:firstRowLastColumn="0" w:lastRowFirstColumn="0" w:lastRowLastColumn="0"/>
            </w:pPr>
            <w:r>
              <w:t>Contact Name</w:t>
            </w:r>
          </w:p>
        </w:tc>
        <w:tc>
          <w:tcPr>
            <w:tcW w:w="1558" w:type="dxa"/>
          </w:tcPr>
          <w:p w14:paraId="73741867" w14:textId="4442F96D" w:rsidR="009B0593" w:rsidRDefault="009B0593" w:rsidP="009B0593">
            <w:pPr>
              <w:cnfStyle w:val="100000000000" w:firstRow="1" w:lastRow="0" w:firstColumn="0" w:lastColumn="0" w:oddVBand="0" w:evenVBand="0" w:oddHBand="0" w:evenHBand="0" w:firstRowFirstColumn="0" w:firstRowLastColumn="0" w:lastRowFirstColumn="0" w:lastRowLastColumn="0"/>
            </w:pPr>
            <w:r>
              <w:t>Phone</w:t>
            </w:r>
          </w:p>
        </w:tc>
        <w:tc>
          <w:tcPr>
            <w:tcW w:w="1559" w:type="dxa"/>
          </w:tcPr>
          <w:p w14:paraId="47D92C6A" w14:textId="09D98458" w:rsidR="009B0593" w:rsidRDefault="009B0593" w:rsidP="009B0593">
            <w:pPr>
              <w:cnfStyle w:val="100000000000" w:firstRow="1" w:lastRow="0" w:firstColumn="0" w:lastColumn="0" w:oddVBand="0" w:evenVBand="0" w:oddHBand="0" w:evenHBand="0" w:firstRowFirstColumn="0" w:firstRowLastColumn="0" w:lastRowFirstColumn="0" w:lastRowLastColumn="0"/>
            </w:pPr>
            <w:r>
              <w:t>Address</w:t>
            </w:r>
          </w:p>
        </w:tc>
        <w:tc>
          <w:tcPr>
            <w:tcW w:w="1559" w:type="dxa"/>
          </w:tcPr>
          <w:p w14:paraId="7189C83B" w14:textId="5C09AC08" w:rsidR="009B0593" w:rsidRDefault="009B0593" w:rsidP="009B0593">
            <w:pPr>
              <w:cnfStyle w:val="100000000000" w:firstRow="1" w:lastRow="0" w:firstColumn="0" w:lastColumn="0" w:oddVBand="0" w:evenVBand="0" w:oddHBand="0" w:evenHBand="0" w:firstRowFirstColumn="0" w:firstRowLastColumn="0" w:lastRowFirstColumn="0" w:lastRowLastColumn="0"/>
            </w:pPr>
            <w:r>
              <w:t>Time Zone</w:t>
            </w:r>
          </w:p>
        </w:tc>
      </w:tr>
      <w:tr w:rsidR="009B0593" w14:paraId="0D87EA0D" w14:textId="77777777" w:rsidTr="009B0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1C6B0B9" w14:textId="77777777" w:rsidR="009B0593" w:rsidRDefault="009B0593" w:rsidP="009B0593"/>
        </w:tc>
        <w:tc>
          <w:tcPr>
            <w:tcW w:w="1558" w:type="dxa"/>
          </w:tcPr>
          <w:p w14:paraId="7E768810"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8" w:type="dxa"/>
          </w:tcPr>
          <w:p w14:paraId="244ECC5E"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8" w:type="dxa"/>
          </w:tcPr>
          <w:p w14:paraId="7E03040B"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9" w:type="dxa"/>
          </w:tcPr>
          <w:p w14:paraId="54BF084A"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9" w:type="dxa"/>
          </w:tcPr>
          <w:p w14:paraId="3FADE71C"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r>
      <w:tr w:rsidR="009B0593" w14:paraId="2E3981F5" w14:textId="77777777" w:rsidTr="009B0593">
        <w:tc>
          <w:tcPr>
            <w:cnfStyle w:val="001000000000" w:firstRow="0" w:lastRow="0" w:firstColumn="1" w:lastColumn="0" w:oddVBand="0" w:evenVBand="0" w:oddHBand="0" w:evenHBand="0" w:firstRowFirstColumn="0" w:firstRowLastColumn="0" w:lastRowFirstColumn="0" w:lastRowLastColumn="0"/>
            <w:tcW w:w="1558" w:type="dxa"/>
          </w:tcPr>
          <w:p w14:paraId="322AB623" w14:textId="77777777" w:rsidR="009B0593" w:rsidRDefault="009B0593" w:rsidP="009B0593"/>
        </w:tc>
        <w:tc>
          <w:tcPr>
            <w:tcW w:w="1558" w:type="dxa"/>
          </w:tcPr>
          <w:p w14:paraId="2B9A2625" w14:textId="77777777" w:rsidR="009B0593" w:rsidRDefault="009B0593" w:rsidP="009B0593">
            <w:pPr>
              <w:cnfStyle w:val="000000000000" w:firstRow="0" w:lastRow="0" w:firstColumn="0" w:lastColumn="0" w:oddVBand="0" w:evenVBand="0" w:oddHBand="0" w:evenHBand="0" w:firstRowFirstColumn="0" w:firstRowLastColumn="0" w:lastRowFirstColumn="0" w:lastRowLastColumn="0"/>
            </w:pPr>
          </w:p>
        </w:tc>
        <w:tc>
          <w:tcPr>
            <w:tcW w:w="1558" w:type="dxa"/>
          </w:tcPr>
          <w:p w14:paraId="53B63394" w14:textId="77777777" w:rsidR="009B0593" w:rsidRDefault="009B0593" w:rsidP="009B0593">
            <w:pPr>
              <w:cnfStyle w:val="000000000000" w:firstRow="0" w:lastRow="0" w:firstColumn="0" w:lastColumn="0" w:oddVBand="0" w:evenVBand="0" w:oddHBand="0" w:evenHBand="0" w:firstRowFirstColumn="0" w:firstRowLastColumn="0" w:lastRowFirstColumn="0" w:lastRowLastColumn="0"/>
            </w:pPr>
          </w:p>
        </w:tc>
        <w:tc>
          <w:tcPr>
            <w:tcW w:w="1558" w:type="dxa"/>
          </w:tcPr>
          <w:p w14:paraId="0FE5A250" w14:textId="77777777" w:rsidR="009B0593" w:rsidRDefault="009B0593" w:rsidP="009B0593">
            <w:pPr>
              <w:cnfStyle w:val="000000000000" w:firstRow="0" w:lastRow="0" w:firstColumn="0" w:lastColumn="0" w:oddVBand="0" w:evenVBand="0" w:oddHBand="0" w:evenHBand="0" w:firstRowFirstColumn="0" w:firstRowLastColumn="0" w:lastRowFirstColumn="0" w:lastRowLastColumn="0"/>
            </w:pPr>
          </w:p>
        </w:tc>
        <w:tc>
          <w:tcPr>
            <w:tcW w:w="1559" w:type="dxa"/>
          </w:tcPr>
          <w:p w14:paraId="77909FF7" w14:textId="77777777" w:rsidR="009B0593" w:rsidRDefault="009B0593" w:rsidP="009B0593">
            <w:pPr>
              <w:cnfStyle w:val="000000000000" w:firstRow="0" w:lastRow="0" w:firstColumn="0" w:lastColumn="0" w:oddVBand="0" w:evenVBand="0" w:oddHBand="0" w:evenHBand="0" w:firstRowFirstColumn="0" w:firstRowLastColumn="0" w:lastRowFirstColumn="0" w:lastRowLastColumn="0"/>
            </w:pPr>
          </w:p>
        </w:tc>
        <w:tc>
          <w:tcPr>
            <w:tcW w:w="1559" w:type="dxa"/>
          </w:tcPr>
          <w:p w14:paraId="0255BCD2" w14:textId="77777777" w:rsidR="009B0593" w:rsidRDefault="009B0593" w:rsidP="009B0593">
            <w:pPr>
              <w:cnfStyle w:val="000000000000" w:firstRow="0" w:lastRow="0" w:firstColumn="0" w:lastColumn="0" w:oddVBand="0" w:evenVBand="0" w:oddHBand="0" w:evenHBand="0" w:firstRowFirstColumn="0" w:firstRowLastColumn="0" w:lastRowFirstColumn="0" w:lastRowLastColumn="0"/>
            </w:pPr>
          </w:p>
        </w:tc>
      </w:tr>
      <w:tr w:rsidR="009B0593" w14:paraId="5995763F" w14:textId="77777777" w:rsidTr="009B0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F3B5A49" w14:textId="77777777" w:rsidR="009B0593" w:rsidRDefault="009B0593" w:rsidP="009B0593"/>
        </w:tc>
        <w:tc>
          <w:tcPr>
            <w:tcW w:w="1558" w:type="dxa"/>
          </w:tcPr>
          <w:p w14:paraId="5303A1E6"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8" w:type="dxa"/>
          </w:tcPr>
          <w:p w14:paraId="4D66C64D"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8" w:type="dxa"/>
          </w:tcPr>
          <w:p w14:paraId="7AD25854"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9" w:type="dxa"/>
          </w:tcPr>
          <w:p w14:paraId="72937EFB"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c>
          <w:tcPr>
            <w:tcW w:w="1559" w:type="dxa"/>
          </w:tcPr>
          <w:p w14:paraId="1F7B55C0" w14:textId="77777777" w:rsidR="009B0593" w:rsidRDefault="009B0593" w:rsidP="009B0593">
            <w:pPr>
              <w:cnfStyle w:val="000000100000" w:firstRow="0" w:lastRow="0" w:firstColumn="0" w:lastColumn="0" w:oddVBand="0" w:evenVBand="0" w:oddHBand="1" w:evenHBand="0" w:firstRowFirstColumn="0" w:firstRowLastColumn="0" w:lastRowFirstColumn="0" w:lastRowLastColumn="0"/>
            </w:pPr>
          </w:p>
        </w:tc>
      </w:tr>
    </w:tbl>
    <w:p w14:paraId="27651B70" w14:textId="77777777" w:rsidR="009B0593" w:rsidRPr="009B0593" w:rsidRDefault="009B0593" w:rsidP="009B0593"/>
    <w:p w14:paraId="19642E0D" w14:textId="77777777" w:rsidR="009B0593" w:rsidRDefault="009B0593">
      <w:pPr>
        <w:rPr>
          <w:rFonts w:asciiTheme="majorHAnsi" w:eastAsiaTheme="majorEastAsia" w:hAnsiTheme="majorHAnsi" w:cstheme="majorBidi"/>
          <w:b/>
          <w:bCs/>
          <w:smallCaps/>
          <w:color w:val="000000" w:themeColor="text1"/>
          <w:sz w:val="36"/>
          <w:szCs w:val="28"/>
        </w:rPr>
      </w:pPr>
      <w:bookmarkStart w:id="6" w:name="_Toc438211430"/>
      <w:r>
        <w:br w:type="page"/>
      </w:r>
    </w:p>
    <w:p w14:paraId="1BFAA255" w14:textId="30070C00" w:rsidR="00C1331C" w:rsidRDefault="00C1331C" w:rsidP="00C42149">
      <w:pPr>
        <w:pStyle w:val="Heading2"/>
      </w:pPr>
      <w:r>
        <w:lastRenderedPageBreak/>
        <w:t>Notes</w:t>
      </w:r>
      <w:bookmarkEnd w:id="6"/>
    </w:p>
    <w:p w14:paraId="79326AB8" w14:textId="77777777" w:rsidR="00C1331C" w:rsidRDefault="00C1331C">
      <w:r>
        <w:br w:type="page"/>
      </w:r>
    </w:p>
    <w:p w14:paraId="1E351EDD" w14:textId="14A0581D" w:rsidR="00C1331C" w:rsidRDefault="00C1331C" w:rsidP="00C1331C">
      <w:pPr>
        <w:pStyle w:val="Heading1"/>
      </w:pPr>
      <w:bookmarkStart w:id="7" w:name="_Toc438211431"/>
      <w:r>
        <w:lastRenderedPageBreak/>
        <w:t>Location</w:t>
      </w:r>
      <w:r w:rsidR="008309DF">
        <w:t>, Building</w:t>
      </w:r>
      <w:r>
        <w:t xml:space="preserve"> and Contact Information</w:t>
      </w:r>
      <w:bookmarkEnd w:id="7"/>
    </w:p>
    <w:p w14:paraId="666114DE" w14:textId="26E14168" w:rsidR="008309DF" w:rsidRPr="008309DF" w:rsidRDefault="008309DF" w:rsidP="008309DF">
      <w:pPr>
        <w:pStyle w:val="Heading2"/>
      </w:pPr>
      <w:bookmarkStart w:id="8" w:name="_Toc438211432"/>
      <w:r>
        <w:t>Locations</w:t>
      </w:r>
      <w:bookmarkEnd w:id="8"/>
    </w:p>
    <w:p w14:paraId="7684D58A" w14:textId="19F8478B" w:rsidR="00C42149" w:rsidRPr="00C42149" w:rsidRDefault="00C42149" w:rsidP="00C42149">
      <w:pPr>
        <w:rPr>
          <w:rStyle w:val="SubtleEmphasis"/>
        </w:rPr>
      </w:pPr>
      <w:r w:rsidRPr="00C42149">
        <w:rPr>
          <w:rStyle w:val="SubtleEmphasis"/>
        </w:rPr>
        <w:t>[Copy the table below for each location]</w:t>
      </w:r>
    </w:p>
    <w:tbl>
      <w:tblPr>
        <w:tblStyle w:val="GridTable7Colorful"/>
        <w:tblW w:w="0" w:type="auto"/>
        <w:tblLook w:val="04A0" w:firstRow="1" w:lastRow="0" w:firstColumn="1" w:lastColumn="0" w:noHBand="0" w:noVBand="1"/>
      </w:tblPr>
      <w:tblGrid>
        <w:gridCol w:w="2155"/>
        <w:gridCol w:w="7195"/>
      </w:tblGrid>
      <w:tr w:rsidR="00C1331C" w14:paraId="5B25E354"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tcPr>
          <w:p w14:paraId="76EDCE3D" w14:textId="77777777" w:rsidR="00C1331C" w:rsidRDefault="00C1331C" w:rsidP="00C1331C">
            <w:pPr>
              <w:pStyle w:val="NoSpacing"/>
            </w:pPr>
            <w:r>
              <w:t>Location Name</w:t>
            </w:r>
          </w:p>
        </w:tc>
        <w:tc>
          <w:tcPr>
            <w:tcW w:w="7195" w:type="dxa"/>
          </w:tcPr>
          <w:p w14:paraId="1C0DDEB7" w14:textId="77777777" w:rsidR="00C1331C" w:rsidRPr="00C1331C" w:rsidRDefault="00C1331C" w:rsidP="00C1331C">
            <w:pPr>
              <w:pStyle w:val="NoSpacing"/>
              <w:cnfStyle w:val="100000000000" w:firstRow="1" w:lastRow="0" w:firstColumn="0" w:lastColumn="0" w:oddVBand="0" w:evenVBand="0" w:oddHBand="0" w:evenHBand="0" w:firstRowFirstColumn="0" w:firstRowLastColumn="0" w:lastRowFirstColumn="0" w:lastRowLastColumn="0"/>
              <w:rPr>
                <w:b w:val="0"/>
              </w:rPr>
            </w:pPr>
          </w:p>
        </w:tc>
      </w:tr>
      <w:tr w:rsidR="00C1331C" w14:paraId="525B50D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78EE6FB" w14:textId="77777777" w:rsidR="00C1331C" w:rsidRDefault="00C1331C" w:rsidP="00C1331C">
            <w:pPr>
              <w:pStyle w:val="NoSpacing"/>
            </w:pPr>
            <w:r>
              <w:t>Address</w:t>
            </w:r>
          </w:p>
        </w:tc>
        <w:tc>
          <w:tcPr>
            <w:tcW w:w="7195" w:type="dxa"/>
          </w:tcPr>
          <w:p w14:paraId="20400061" w14:textId="77777777" w:rsidR="00C1331C" w:rsidRPr="00C1331C" w:rsidRDefault="00C1331C" w:rsidP="00C1331C">
            <w:pPr>
              <w:pStyle w:val="NoSpacing"/>
              <w:cnfStyle w:val="000000100000" w:firstRow="0" w:lastRow="0" w:firstColumn="0" w:lastColumn="0" w:oddVBand="0" w:evenVBand="0" w:oddHBand="1" w:evenHBand="0" w:firstRowFirstColumn="0" w:firstRowLastColumn="0" w:lastRowFirstColumn="0" w:lastRowLastColumn="0"/>
              <w:rPr>
                <w:b/>
              </w:rPr>
            </w:pPr>
          </w:p>
        </w:tc>
      </w:tr>
      <w:tr w:rsidR="00C1331C" w14:paraId="4F69A9B8" w14:textId="77777777" w:rsidTr="008309DF">
        <w:tc>
          <w:tcPr>
            <w:cnfStyle w:val="001000000000" w:firstRow="0" w:lastRow="0" w:firstColumn="1" w:lastColumn="0" w:oddVBand="0" w:evenVBand="0" w:oddHBand="0" w:evenHBand="0" w:firstRowFirstColumn="0" w:firstRowLastColumn="0" w:lastRowFirstColumn="0" w:lastRowLastColumn="0"/>
            <w:tcW w:w="2155" w:type="dxa"/>
          </w:tcPr>
          <w:p w14:paraId="143A475E" w14:textId="77777777" w:rsidR="00C1331C" w:rsidRDefault="00C1331C" w:rsidP="00C1331C">
            <w:pPr>
              <w:pStyle w:val="NoSpacing"/>
            </w:pPr>
            <w:r>
              <w:t>City, State, Zip</w:t>
            </w:r>
          </w:p>
        </w:tc>
        <w:tc>
          <w:tcPr>
            <w:tcW w:w="7195" w:type="dxa"/>
          </w:tcPr>
          <w:p w14:paraId="1AD09826" w14:textId="77777777" w:rsidR="00C1331C" w:rsidRPr="00C1331C" w:rsidRDefault="00C1331C" w:rsidP="00C1331C">
            <w:pPr>
              <w:pStyle w:val="NoSpacing"/>
              <w:cnfStyle w:val="000000000000" w:firstRow="0" w:lastRow="0" w:firstColumn="0" w:lastColumn="0" w:oddVBand="0" w:evenVBand="0" w:oddHBand="0" w:evenHBand="0" w:firstRowFirstColumn="0" w:firstRowLastColumn="0" w:lastRowFirstColumn="0" w:lastRowLastColumn="0"/>
              <w:rPr>
                <w:b/>
              </w:rPr>
            </w:pPr>
          </w:p>
        </w:tc>
      </w:tr>
      <w:tr w:rsidR="00C1331C" w14:paraId="0BF18FAB"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3A0CF5D" w14:textId="77777777" w:rsidR="00C1331C" w:rsidRDefault="00C1331C" w:rsidP="00C1331C">
            <w:pPr>
              <w:pStyle w:val="NoSpacing"/>
            </w:pPr>
            <w:r>
              <w:t>Contact Name</w:t>
            </w:r>
          </w:p>
        </w:tc>
        <w:tc>
          <w:tcPr>
            <w:tcW w:w="7195" w:type="dxa"/>
          </w:tcPr>
          <w:p w14:paraId="6B3FDC41" w14:textId="77777777" w:rsidR="00C1331C" w:rsidRPr="00C1331C" w:rsidRDefault="00C1331C" w:rsidP="00C1331C">
            <w:pPr>
              <w:pStyle w:val="NoSpacing"/>
              <w:cnfStyle w:val="000000100000" w:firstRow="0" w:lastRow="0" w:firstColumn="0" w:lastColumn="0" w:oddVBand="0" w:evenVBand="0" w:oddHBand="1" w:evenHBand="0" w:firstRowFirstColumn="0" w:firstRowLastColumn="0" w:lastRowFirstColumn="0" w:lastRowLastColumn="0"/>
              <w:rPr>
                <w:b/>
              </w:rPr>
            </w:pPr>
          </w:p>
        </w:tc>
      </w:tr>
      <w:tr w:rsidR="00C1331C" w14:paraId="7F5751B2" w14:textId="77777777" w:rsidTr="008309DF">
        <w:tc>
          <w:tcPr>
            <w:cnfStyle w:val="001000000000" w:firstRow="0" w:lastRow="0" w:firstColumn="1" w:lastColumn="0" w:oddVBand="0" w:evenVBand="0" w:oddHBand="0" w:evenHBand="0" w:firstRowFirstColumn="0" w:firstRowLastColumn="0" w:lastRowFirstColumn="0" w:lastRowLastColumn="0"/>
            <w:tcW w:w="2155" w:type="dxa"/>
          </w:tcPr>
          <w:p w14:paraId="4D2155E2" w14:textId="77777777" w:rsidR="00C1331C" w:rsidRDefault="00C1331C" w:rsidP="00C1331C">
            <w:pPr>
              <w:pStyle w:val="NoSpacing"/>
            </w:pPr>
            <w:r>
              <w:t>Contact Email</w:t>
            </w:r>
          </w:p>
        </w:tc>
        <w:tc>
          <w:tcPr>
            <w:tcW w:w="7195" w:type="dxa"/>
          </w:tcPr>
          <w:p w14:paraId="12E892E0" w14:textId="77777777" w:rsidR="00C1331C" w:rsidRPr="00C1331C" w:rsidRDefault="00C1331C" w:rsidP="00C1331C">
            <w:pPr>
              <w:pStyle w:val="NoSpacing"/>
              <w:cnfStyle w:val="000000000000" w:firstRow="0" w:lastRow="0" w:firstColumn="0" w:lastColumn="0" w:oddVBand="0" w:evenVBand="0" w:oddHBand="0" w:evenHBand="0" w:firstRowFirstColumn="0" w:firstRowLastColumn="0" w:lastRowFirstColumn="0" w:lastRowLastColumn="0"/>
              <w:rPr>
                <w:b/>
              </w:rPr>
            </w:pPr>
          </w:p>
        </w:tc>
      </w:tr>
      <w:tr w:rsidR="00C1331C" w14:paraId="3B7DFD90"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3E60DF4" w14:textId="77777777" w:rsidR="00C1331C" w:rsidRDefault="00C1331C" w:rsidP="00C1331C">
            <w:pPr>
              <w:pStyle w:val="NoSpacing"/>
            </w:pPr>
            <w:r>
              <w:t>Contact Phone</w:t>
            </w:r>
          </w:p>
        </w:tc>
        <w:tc>
          <w:tcPr>
            <w:tcW w:w="7195" w:type="dxa"/>
          </w:tcPr>
          <w:p w14:paraId="3BB21FE2" w14:textId="77777777" w:rsidR="00C1331C" w:rsidRPr="00C1331C" w:rsidRDefault="00C1331C" w:rsidP="00C1331C">
            <w:pPr>
              <w:pStyle w:val="NoSpacing"/>
              <w:cnfStyle w:val="000000100000" w:firstRow="0" w:lastRow="0" w:firstColumn="0" w:lastColumn="0" w:oddVBand="0" w:evenVBand="0" w:oddHBand="1" w:evenHBand="0" w:firstRowFirstColumn="0" w:firstRowLastColumn="0" w:lastRowFirstColumn="0" w:lastRowLastColumn="0"/>
              <w:rPr>
                <w:b/>
              </w:rPr>
            </w:pPr>
          </w:p>
        </w:tc>
      </w:tr>
    </w:tbl>
    <w:p w14:paraId="64C2A32F" w14:textId="275111E8" w:rsidR="008309DF" w:rsidRDefault="008309DF" w:rsidP="008309DF">
      <w:pPr>
        <w:pStyle w:val="Heading3"/>
      </w:pPr>
      <w:bookmarkStart w:id="9" w:name="_Toc438211433"/>
      <w:r>
        <w:t>Location Maps</w:t>
      </w:r>
      <w:bookmarkEnd w:id="9"/>
    </w:p>
    <w:p w14:paraId="6C28B880" w14:textId="77777777" w:rsidR="008309DF" w:rsidRPr="008309DF" w:rsidRDefault="008309DF" w:rsidP="008309DF"/>
    <w:p w14:paraId="01BF492A" w14:textId="2D490146" w:rsidR="008309DF" w:rsidRDefault="008309DF" w:rsidP="008309DF">
      <w:pPr>
        <w:pStyle w:val="Heading2"/>
      </w:pPr>
      <w:bookmarkStart w:id="10" w:name="_Toc438211434"/>
      <w:r>
        <w:t>Buildings</w:t>
      </w:r>
      <w:bookmarkEnd w:id="10"/>
    </w:p>
    <w:p w14:paraId="22666EAE" w14:textId="63186180" w:rsidR="008309DF" w:rsidRPr="008309DF" w:rsidRDefault="008309DF" w:rsidP="008309DF">
      <w:pPr>
        <w:rPr>
          <w:rStyle w:val="SubtleEmphasis"/>
        </w:rPr>
      </w:pPr>
      <w:r w:rsidRPr="008309DF">
        <w:rPr>
          <w:rStyle w:val="SubtleEmphasis"/>
        </w:rPr>
        <w:t>[Copy the table below for each building]</w:t>
      </w:r>
    </w:p>
    <w:tbl>
      <w:tblPr>
        <w:tblStyle w:val="GridTable7Colorful"/>
        <w:tblW w:w="0" w:type="auto"/>
        <w:tblLook w:val="04A0" w:firstRow="1" w:lastRow="0" w:firstColumn="1" w:lastColumn="0" w:noHBand="0" w:noVBand="1"/>
      </w:tblPr>
      <w:tblGrid>
        <w:gridCol w:w="2875"/>
        <w:gridCol w:w="6475"/>
      </w:tblGrid>
      <w:tr w:rsidR="008309DF" w14:paraId="61BB1D97"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5" w:type="dxa"/>
          </w:tcPr>
          <w:p w14:paraId="4EB0D950" w14:textId="77777777" w:rsidR="008309DF" w:rsidRDefault="008309DF" w:rsidP="008B4237">
            <w:pPr>
              <w:pStyle w:val="NoSpacing"/>
            </w:pPr>
            <w:r>
              <w:t>Building Name</w:t>
            </w:r>
          </w:p>
        </w:tc>
        <w:tc>
          <w:tcPr>
            <w:tcW w:w="6475" w:type="dxa"/>
          </w:tcPr>
          <w:p w14:paraId="718DA335" w14:textId="77777777" w:rsidR="008309DF" w:rsidRDefault="008309DF" w:rsidP="008B4237">
            <w:pPr>
              <w:pStyle w:val="NoSpacing"/>
              <w:cnfStyle w:val="100000000000" w:firstRow="1" w:lastRow="0" w:firstColumn="0" w:lastColumn="0" w:oddVBand="0" w:evenVBand="0" w:oddHBand="0" w:evenHBand="0" w:firstRowFirstColumn="0" w:firstRowLastColumn="0" w:lastRowFirstColumn="0" w:lastRowLastColumn="0"/>
            </w:pPr>
          </w:p>
        </w:tc>
      </w:tr>
      <w:tr w:rsidR="008309DF" w14:paraId="4932D444"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26B1513" w14:textId="77777777" w:rsidR="008309DF" w:rsidRDefault="008309DF" w:rsidP="008B4237">
            <w:pPr>
              <w:pStyle w:val="NoSpacing"/>
            </w:pPr>
            <w:r>
              <w:t>Address</w:t>
            </w:r>
          </w:p>
        </w:tc>
        <w:tc>
          <w:tcPr>
            <w:tcW w:w="6475" w:type="dxa"/>
          </w:tcPr>
          <w:p w14:paraId="41147755" w14:textId="77777777" w:rsidR="008309DF" w:rsidRDefault="008309DF" w:rsidP="008B4237">
            <w:pPr>
              <w:pStyle w:val="NoSpacing"/>
              <w:cnfStyle w:val="000000100000" w:firstRow="0" w:lastRow="0" w:firstColumn="0" w:lastColumn="0" w:oddVBand="0" w:evenVBand="0" w:oddHBand="1" w:evenHBand="0" w:firstRowFirstColumn="0" w:firstRowLastColumn="0" w:lastRowFirstColumn="0" w:lastRowLastColumn="0"/>
            </w:pPr>
          </w:p>
        </w:tc>
      </w:tr>
      <w:tr w:rsidR="008309DF" w14:paraId="62CDBB16" w14:textId="77777777" w:rsidTr="008309DF">
        <w:tc>
          <w:tcPr>
            <w:cnfStyle w:val="001000000000" w:firstRow="0" w:lastRow="0" w:firstColumn="1" w:lastColumn="0" w:oddVBand="0" w:evenVBand="0" w:oddHBand="0" w:evenHBand="0" w:firstRowFirstColumn="0" w:firstRowLastColumn="0" w:lastRowFirstColumn="0" w:lastRowLastColumn="0"/>
            <w:tcW w:w="2875" w:type="dxa"/>
          </w:tcPr>
          <w:p w14:paraId="3E060D1E" w14:textId="77777777" w:rsidR="008309DF" w:rsidRDefault="008309DF" w:rsidP="008B4237">
            <w:pPr>
              <w:pStyle w:val="NoSpacing"/>
            </w:pPr>
            <w:r>
              <w:t>City, State Zip</w:t>
            </w:r>
          </w:p>
        </w:tc>
        <w:tc>
          <w:tcPr>
            <w:tcW w:w="6475" w:type="dxa"/>
          </w:tcPr>
          <w:p w14:paraId="09321EA1" w14:textId="77777777" w:rsidR="008309DF" w:rsidRDefault="008309DF" w:rsidP="008B4237">
            <w:pPr>
              <w:pStyle w:val="NoSpacing"/>
              <w:cnfStyle w:val="000000000000" w:firstRow="0" w:lastRow="0" w:firstColumn="0" w:lastColumn="0" w:oddVBand="0" w:evenVBand="0" w:oddHBand="0" w:evenHBand="0" w:firstRowFirstColumn="0" w:firstRowLastColumn="0" w:lastRowFirstColumn="0" w:lastRowLastColumn="0"/>
            </w:pPr>
          </w:p>
        </w:tc>
      </w:tr>
      <w:tr w:rsidR="008309DF" w14:paraId="09888878"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98F2877" w14:textId="77777777" w:rsidR="008309DF" w:rsidRDefault="008309DF" w:rsidP="008B4237">
            <w:pPr>
              <w:pStyle w:val="NoSpacing"/>
            </w:pPr>
            <w:r>
              <w:t>Contact Name</w:t>
            </w:r>
          </w:p>
        </w:tc>
        <w:tc>
          <w:tcPr>
            <w:tcW w:w="6475" w:type="dxa"/>
          </w:tcPr>
          <w:p w14:paraId="54101F2B" w14:textId="77777777" w:rsidR="008309DF" w:rsidRDefault="008309DF" w:rsidP="008B4237">
            <w:pPr>
              <w:pStyle w:val="NoSpacing"/>
              <w:cnfStyle w:val="000000100000" w:firstRow="0" w:lastRow="0" w:firstColumn="0" w:lastColumn="0" w:oddVBand="0" w:evenVBand="0" w:oddHBand="1" w:evenHBand="0" w:firstRowFirstColumn="0" w:firstRowLastColumn="0" w:lastRowFirstColumn="0" w:lastRowLastColumn="0"/>
            </w:pPr>
          </w:p>
        </w:tc>
      </w:tr>
      <w:tr w:rsidR="008309DF" w14:paraId="208D23B0" w14:textId="77777777" w:rsidTr="008309DF">
        <w:tc>
          <w:tcPr>
            <w:cnfStyle w:val="001000000000" w:firstRow="0" w:lastRow="0" w:firstColumn="1" w:lastColumn="0" w:oddVBand="0" w:evenVBand="0" w:oddHBand="0" w:evenHBand="0" w:firstRowFirstColumn="0" w:firstRowLastColumn="0" w:lastRowFirstColumn="0" w:lastRowLastColumn="0"/>
            <w:tcW w:w="2875" w:type="dxa"/>
          </w:tcPr>
          <w:p w14:paraId="55E820E2" w14:textId="77777777" w:rsidR="008309DF" w:rsidRDefault="008309DF" w:rsidP="008B4237">
            <w:pPr>
              <w:pStyle w:val="NoSpacing"/>
            </w:pPr>
            <w:r>
              <w:t>Contact Phone</w:t>
            </w:r>
          </w:p>
        </w:tc>
        <w:tc>
          <w:tcPr>
            <w:tcW w:w="6475" w:type="dxa"/>
          </w:tcPr>
          <w:p w14:paraId="45426E45" w14:textId="77777777" w:rsidR="008309DF" w:rsidRDefault="008309DF" w:rsidP="008B4237">
            <w:pPr>
              <w:pStyle w:val="NoSpacing"/>
              <w:cnfStyle w:val="000000000000" w:firstRow="0" w:lastRow="0" w:firstColumn="0" w:lastColumn="0" w:oddVBand="0" w:evenVBand="0" w:oddHBand="0" w:evenHBand="0" w:firstRowFirstColumn="0" w:firstRowLastColumn="0" w:lastRowFirstColumn="0" w:lastRowLastColumn="0"/>
            </w:pPr>
          </w:p>
        </w:tc>
      </w:tr>
      <w:tr w:rsidR="008309DF" w14:paraId="22BAC56A"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19EC983" w14:textId="77777777" w:rsidR="008309DF" w:rsidRDefault="008309DF" w:rsidP="008B4237">
            <w:pPr>
              <w:pStyle w:val="NoSpacing"/>
            </w:pPr>
            <w:r>
              <w:t>Contact Email</w:t>
            </w:r>
          </w:p>
        </w:tc>
        <w:tc>
          <w:tcPr>
            <w:tcW w:w="6475" w:type="dxa"/>
          </w:tcPr>
          <w:p w14:paraId="23A597BC" w14:textId="77777777" w:rsidR="008309DF" w:rsidRDefault="008309DF" w:rsidP="008B4237">
            <w:pPr>
              <w:pStyle w:val="NoSpacing"/>
              <w:cnfStyle w:val="000000100000" w:firstRow="0" w:lastRow="0" w:firstColumn="0" w:lastColumn="0" w:oddVBand="0" w:evenVBand="0" w:oddHBand="1" w:evenHBand="0" w:firstRowFirstColumn="0" w:firstRowLastColumn="0" w:lastRowFirstColumn="0" w:lastRowLastColumn="0"/>
            </w:pPr>
          </w:p>
        </w:tc>
      </w:tr>
      <w:tr w:rsidR="008309DF" w14:paraId="73440E55" w14:textId="77777777" w:rsidTr="008309DF">
        <w:tc>
          <w:tcPr>
            <w:cnfStyle w:val="001000000000" w:firstRow="0" w:lastRow="0" w:firstColumn="1" w:lastColumn="0" w:oddVBand="0" w:evenVBand="0" w:oddHBand="0" w:evenHBand="0" w:firstRowFirstColumn="0" w:firstRowLastColumn="0" w:lastRowFirstColumn="0" w:lastRowLastColumn="0"/>
            <w:tcW w:w="2875" w:type="dxa"/>
          </w:tcPr>
          <w:p w14:paraId="72343D3C" w14:textId="77777777" w:rsidR="008309DF" w:rsidRDefault="008309DF" w:rsidP="008B4237">
            <w:pPr>
              <w:pStyle w:val="NoSpacing"/>
            </w:pPr>
            <w:r>
              <w:t>Access Hours</w:t>
            </w:r>
          </w:p>
        </w:tc>
        <w:tc>
          <w:tcPr>
            <w:tcW w:w="6475" w:type="dxa"/>
          </w:tcPr>
          <w:p w14:paraId="591E1CCF" w14:textId="77777777" w:rsidR="008309DF" w:rsidRDefault="008309DF" w:rsidP="008B4237">
            <w:pPr>
              <w:pStyle w:val="NoSpacing"/>
              <w:cnfStyle w:val="000000000000" w:firstRow="0" w:lastRow="0" w:firstColumn="0" w:lastColumn="0" w:oddVBand="0" w:evenVBand="0" w:oddHBand="0" w:evenHBand="0" w:firstRowFirstColumn="0" w:firstRowLastColumn="0" w:lastRowFirstColumn="0" w:lastRowLastColumn="0"/>
            </w:pPr>
          </w:p>
        </w:tc>
      </w:tr>
      <w:tr w:rsidR="008309DF" w14:paraId="6182CB75"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4E6CA9E" w14:textId="77777777" w:rsidR="008309DF" w:rsidRDefault="008309DF" w:rsidP="008B4237">
            <w:pPr>
              <w:pStyle w:val="NoSpacing"/>
            </w:pPr>
            <w:r>
              <w:t>Secured? (Yes/No)</w:t>
            </w:r>
          </w:p>
        </w:tc>
        <w:tc>
          <w:tcPr>
            <w:tcW w:w="6475" w:type="dxa"/>
          </w:tcPr>
          <w:p w14:paraId="74F7CD10" w14:textId="77777777" w:rsidR="008309DF" w:rsidRDefault="008309DF" w:rsidP="008B4237">
            <w:pPr>
              <w:pStyle w:val="NoSpacing"/>
              <w:cnfStyle w:val="000000100000" w:firstRow="0" w:lastRow="0" w:firstColumn="0" w:lastColumn="0" w:oddVBand="0" w:evenVBand="0" w:oddHBand="1" w:evenHBand="0" w:firstRowFirstColumn="0" w:firstRowLastColumn="0" w:lastRowFirstColumn="0" w:lastRowLastColumn="0"/>
            </w:pPr>
          </w:p>
        </w:tc>
      </w:tr>
      <w:tr w:rsidR="008309DF" w14:paraId="7C01C5AF" w14:textId="77777777" w:rsidTr="008309DF">
        <w:tc>
          <w:tcPr>
            <w:cnfStyle w:val="001000000000" w:firstRow="0" w:lastRow="0" w:firstColumn="1" w:lastColumn="0" w:oddVBand="0" w:evenVBand="0" w:oddHBand="0" w:evenHBand="0" w:firstRowFirstColumn="0" w:firstRowLastColumn="0" w:lastRowFirstColumn="0" w:lastRowLastColumn="0"/>
            <w:tcW w:w="2875" w:type="dxa"/>
          </w:tcPr>
          <w:p w14:paraId="71C43007" w14:textId="77777777" w:rsidR="008309DF" w:rsidRDefault="008309DF" w:rsidP="008B4237">
            <w:pPr>
              <w:pStyle w:val="NoSpacing"/>
            </w:pPr>
            <w:r>
              <w:t>Building UPS? (Yes/No)</w:t>
            </w:r>
          </w:p>
        </w:tc>
        <w:tc>
          <w:tcPr>
            <w:tcW w:w="6475" w:type="dxa"/>
          </w:tcPr>
          <w:p w14:paraId="0E73654C" w14:textId="77777777" w:rsidR="008309DF" w:rsidRDefault="008309DF" w:rsidP="008B4237">
            <w:pPr>
              <w:pStyle w:val="NoSpacing"/>
              <w:cnfStyle w:val="000000000000" w:firstRow="0" w:lastRow="0" w:firstColumn="0" w:lastColumn="0" w:oddVBand="0" w:evenVBand="0" w:oddHBand="0" w:evenHBand="0" w:firstRowFirstColumn="0" w:firstRowLastColumn="0" w:lastRowFirstColumn="0" w:lastRowLastColumn="0"/>
            </w:pPr>
          </w:p>
        </w:tc>
      </w:tr>
      <w:tr w:rsidR="008309DF" w14:paraId="2F250D5C"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B09C9CD" w14:textId="77777777" w:rsidR="008309DF" w:rsidRDefault="008309DF" w:rsidP="008B4237">
            <w:pPr>
              <w:pStyle w:val="NoSpacing"/>
            </w:pPr>
            <w:r>
              <w:t>Building Generator? (Yes/No)</w:t>
            </w:r>
          </w:p>
        </w:tc>
        <w:tc>
          <w:tcPr>
            <w:tcW w:w="6475" w:type="dxa"/>
          </w:tcPr>
          <w:p w14:paraId="718FA7CB" w14:textId="77777777" w:rsidR="008309DF" w:rsidRDefault="008309DF" w:rsidP="008B4237">
            <w:pPr>
              <w:pStyle w:val="NoSpacing"/>
              <w:cnfStyle w:val="000000100000" w:firstRow="0" w:lastRow="0" w:firstColumn="0" w:lastColumn="0" w:oddVBand="0" w:evenVBand="0" w:oddHBand="1" w:evenHBand="0" w:firstRowFirstColumn="0" w:firstRowLastColumn="0" w:lastRowFirstColumn="0" w:lastRowLastColumn="0"/>
            </w:pPr>
          </w:p>
        </w:tc>
      </w:tr>
    </w:tbl>
    <w:p w14:paraId="3B7E4A94" w14:textId="77777777" w:rsidR="008309DF" w:rsidRPr="0025641A" w:rsidRDefault="008309DF" w:rsidP="008309DF"/>
    <w:p w14:paraId="7BD5AB68" w14:textId="76FFE688" w:rsidR="008309DF" w:rsidRDefault="008309DF" w:rsidP="008309DF">
      <w:pPr>
        <w:pStyle w:val="Heading3"/>
      </w:pPr>
      <w:bookmarkStart w:id="11" w:name="_Toc438211435"/>
      <w:r>
        <w:t>Building Floor Plans</w:t>
      </w:r>
      <w:bookmarkEnd w:id="11"/>
    </w:p>
    <w:p w14:paraId="182B8429" w14:textId="77777777" w:rsidR="008309DF" w:rsidRDefault="008309DF">
      <w:pPr>
        <w:rPr>
          <w:rFonts w:asciiTheme="majorHAnsi" w:eastAsiaTheme="majorEastAsia" w:hAnsiTheme="majorHAnsi" w:cstheme="majorBidi"/>
          <w:b/>
          <w:bCs/>
          <w:smallCaps/>
          <w:color w:val="000000" w:themeColor="text1"/>
          <w:sz w:val="48"/>
          <w:szCs w:val="36"/>
        </w:rPr>
      </w:pPr>
      <w:r>
        <w:br w:type="page"/>
      </w:r>
    </w:p>
    <w:p w14:paraId="6B755CB2" w14:textId="1FD06125" w:rsidR="00C1331C" w:rsidRDefault="00C1331C" w:rsidP="00C1331C">
      <w:pPr>
        <w:pStyle w:val="Heading1"/>
      </w:pPr>
      <w:bookmarkStart w:id="12" w:name="_Toc438211436"/>
      <w:r>
        <w:lastRenderedPageBreak/>
        <w:t>Infrastructure</w:t>
      </w:r>
      <w:bookmarkEnd w:id="12"/>
    </w:p>
    <w:p w14:paraId="1071FB46" w14:textId="07759F0F" w:rsidR="00C1331C" w:rsidRDefault="0025641A" w:rsidP="00C1331C">
      <w:pPr>
        <w:pStyle w:val="Heading2"/>
      </w:pPr>
      <w:bookmarkStart w:id="13" w:name="_Toc438211437"/>
      <w:r>
        <w:t>Cabling</w:t>
      </w:r>
      <w:bookmarkEnd w:id="13"/>
    </w:p>
    <w:p w14:paraId="7A463911" w14:textId="2910FEEC" w:rsidR="006C7B92" w:rsidRDefault="0025641A" w:rsidP="006C7B92">
      <w:pPr>
        <w:pStyle w:val="Heading3"/>
      </w:pPr>
      <w:bookmarkStart w:id="14" w:name="_Toc438211438"/>
      <w:r>
        <w:t>Copper</w:t>
      </w:r>
      <w:bookmarkEnd w:id="14"/>
    </w:p>
    <w:tbl>
      <w:tblPr>
        <w:tblStyle w:val="GridTable7Colorful"/>
        <w:tblW w:w="9355" w:type="dxa"/>
        <w:tblLook w:val="04A0" w:firstRow="1" w:lastRow="0" w:firstColumn="1" w:lastColumn="0" w:noHBand="0" w:noVBand="1"/>
      </w:tblPr>
      <w:tblGrid>
        <w:gridCol w:w="4315"/>
        <w:gridCol w:w="5040"/>
      </w:tblGrid>
      <w:tr w:rsidR="006C7B92" w14:paraId="2F7BD372"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14:paraId="77A707D3" w14:textId="358BC32A" w:rsidR="006C7B92" w:rsidRDefault="006C7B92" w:rsidP="00C42149">
            <w:pPr>
              <w:pStyle w:val="NoSpacing"/>
            </w:pPr>
            <w:r>
              <w:t>Manufacturer</w:t>
            </w:r>
          </w:p>
        </w:tc>
        <w:tc>
          <w:tcPr>
            <w:tcW w:w="5040" w:type="dxa"/>
          </w:tcPr>
          <w:p w14:paraId="15B0821A" w14:textId="77777777" w:rsidR="006C7B92" w:rsidRDefault="006C7B92" w:rsidP="00C42149">
            <w:pPr>
              <w:pStyle w:val="NoSpacing"/>
              <w:cnfStyle w:val="100000000000" w:firstRow="1" w:lastRow="0" w:firstColumn="0" w:lastColumn="0" w:oddVBand="0" w:evenVBand="0" w:oddHBand="0" w:evenHBand="0" w:firstRowFirstColumn="0" w:firstRowLastColumn="0" w:lastRowFirstColumn="0" w:lastRowLastColumn="0"/>
            </w:pPr>
          </w:p>
        </w:tc>
      </w:tr>
      <w:tr w:rsidR="006C7B92" w14:paraId="582E58F4"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C6B9880" w14:textId="412DC489" w:rsidR="006C7B92" w:rsidRDefault="006C7B92" w:rsidP="00C42149">
            <w:pPr>
              <w:pStyle w:val="NoSpacing"/>
            </w:pPr>
            <w:r>
              <w:t>Cable Sheathing Type (Plenum / Non-Plenum)</w:t>
            </w:r>
          </w:p>
        </w:tc>
        <w:tc>
          <w:tcPr>
            <w:tcW w:w="5040" w:type="dxa"/>
          </w:tcPr>
          <w:p w14:paraId="7FFAEBA0" w14:textId="77777777" w:rsidR="006C7B92" w:rsidRDefault="006C7B92" w:rsidP="00C42149">
            <w:pPr>
              <w:pStyle w:val="NoSpacing"/>
              <w:cnfStyle w:val="000000100000" w:firstRow="0" w:lastRow="0" w:firstColumn="0" w:lastColumn="0" w:oddVBand="0" w:evenVBand="0" w:oddHBand="1" w:evenHBand="0" w:firstRowFirstColumn="0" w:firstRowLastColumn="0" w:lastRowFirstColumn="0" w:lastRowLastColumn="0"/>
            </w:pPr>
          </w:p>
        </w:tc>
      </w:tr>
      <w:tr w:rsidR="006C7B92" w14:paraId="5E1073E9" w14:textId="77777777" w:rsidTr="008309DF">
        <w:tc>
          <w:tcPr>
            <w:cnfStyle w:val="001000000000" w:firstRow="0" w:lastRow="0" w:firstColumn="1" w:lastColumn="0" w:oddVBand="0" w:evenVBand="0" w:oddHBand="0" w:evenHBand="0" w:firstRowFirstColumn="0" w:firstRowLastColumn="0" w:lastRowFirstColumn="0" w:lastRowLastColumn="0"/>
            <w:tcW w:w="4315" w:type="dxa"/>
          </w:tcPr>
          <w:p w14:paraId="05175DFD" w14:textId="0A3EFDA2" w:rsidR="006C7B92" w:rsidRDefault="006C7B92" w:rsidP="00C42149">
            <w:pPr>
              <w:pStyle w:val="NoSpacing"/>
            </w:pPr>
            <w:r>
              <w:t>Cable Sheathing Color(s)</w:t>
            </w:r>
          </w:p>
        </w:tc>
        <w:tc>
          <w:tcPr>
            <w:tcW w:w="5040" w:type="dxa"/>
          </w:tcPr>
          <w:p w14:paraId="2129DD03" w14:textId="77777777" w:rsidR="006C7B92" w:rsidRDefault="006C7B92" w:rsidP="00C42149">
            <w:pPr>
              <w:pStyle w:val="NoSpacing"/>
              <w:cnfStyle w:val="000000000000" w:firstRow="0" w:lastRow="0" w:firstColumn="0" w:lastColumn="0" w:oddVBand="0" w:evenVBand="0" w:oddHBand="0" w:evenHBand="0" w:firstRowFirstColumn="0" w:firstRowLastColumn="0" w:lastRowFirstColumn="0" w:lastRowLastColumn="0"/>
            </w:pPr>
          </w:p>
        </w:tc>
      </w:tr>
      <w:tr w:rsidR="006C7B92" w14:paraId="5BB3867A"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83B97D9" w14:textId="6542D1F8" w:rsidR="006C7B92" w:rsidRDefault="006C7B92" w:rsidP="00C42149">
            <w:pPr>
              <w:pStyle w:val="NoSpacing"/>
            </w:pPr>
            <w:r>
              <w:t>Category of Cable (CAT3, CAT4, CAT5, CAT6, etc.)</w:t>
            </w:r>
          </w:p>
        </w:tc>
        <w:tc>
          <w:tcPr>
            <w:tcW w:w="5040" w:type="dxa"/>
          </w:tcPr>
          <w:p w14:paraId="0375DD32" w14:textId="77777777" w:rsidR="006C7B92" w:rsidRDefault="006C7B92" w:rsidP="00C42149">
            <w:pPr>
              <w:pStyle w:val="NoSpacing"/>
              <w:cnfStyle w:val="000000100000" w:firstRow="0" w:lastRow="0" w:firstColumn="0" w:lastColumn="0" w:oddVBand="0" w:evenVBand="0" w:oddHBand="1" w:evenHBand="0" w:firstRowFirstColumn="0" w:firstRowLastColumn="0" w:lastRowFirstColumn="0" w:lastRowLastColumn="0"/>
            </w:pPr>
          </w:p>
        </w:tc>
      </w:tr>
      <w:tr w:rsidR="006C7B92" w14:paraId="51F856E4" w14:textId="77777777" w:rsidTr="008309DF">
        <w:tc>
          <w:tcPr>
            <w:cnfStyle w:val="001000000000" w:firstRow="0" w:lastRow="0" w:firstColumn="1" w:lastColumn="0" w:oddVBand="0" w:evenVBand="0" w:oddHBand="0" w:evenHBand="0" w:firstRowFirstColumn="0" w:firstRowLastColumn="0" w:lastRowFirstColumn="0" w:lastRowLastColumn="0"/>
            <w:tcW w:w="4315" w:type="dxa"/>
          </w:tcPr>
          <w:p w14:paraId="113AE2D2" w14:textId="4F571DD9" w:rsidR="006C7B92" w:rsidRDefault="006C7B92" w:rsidP="00C42149">
            <w:pPr>
              <w:pStyle w:val="NoSpacing"/>
            </w:pPr>
            <w:r>
              <w:t>Total Number of Data Runs at This Location</w:t>
            </w:r>
          </w:p>
        </w:tc>
        <w:tc>
          <w:tcPr>
            <w:tcW w:w="5040" w:type="dxa"/>
          </w:tcPr>
          <w:p w14:paraId="26C440D8" w14:textId="77777777" w:rsidR="006C7B92" w:rsidRDefault="006C7B92" w:rsidP="00C42149">
            <w:pPr>
              <w:pStyle w:val="NoSpacing"/>
              <w:cnfStyle w:val="000000000000" w:firstRow="0" w:lastRow="0" w:firstColumn="0" w:lastColumn="0" w:oddVBand="0" w:evenVBand="0" w:oddHBand="0" w:evenHBand="0" w:firstRowFirstColumn="0" w:firstRowLastColumn="0" w:lastRowFirstColumn="0" w:lastRowLastColumn="0"/>
            </w:pPr>
          </w:p>
        </w:tc>
      </w:tr>
    </w:tbl>
    <w:p w14:paraId="25BA322F" w14:textId="0C105E2F" w:rsidR="006C7B92" w:rsidRDefault="006C7B92" w:rsidP="006C7B92"/>
    <w:p w14:paraId="6AF9D842" w14:textId="347D9B08" w:rsidR="0025641A" w:rsidRDefault="0025641A" w:rsidP="0025641A">
      <w:pPr>
        <w:pStyle w:val="Heading3"/>
      </w:pPr>
      <w:bookmarkStart w:id="15" w:name="_Toc438211439"/>
      <w:r>
        <w:t>Fiber</w:t>
      </w:r>
      <w:bookmarkEnd w:id="15"/>
    </w:p>
    <w:tbl>
      <w:tblPr>
        <w:tblStyle w:val="GridTable7Colorful"/>
        <w:tblW w:w="9355" w:type="dxa"/>
        <w:tblLook w:val="04A0" w:firstRow="1" w:lastRow="0" w:firstColumn="1" w:lastColumn="0" w:noHBand="0" w:noVBand="1"/>
      </w:tblPr>
      <w:tblGrid>
        <w:gridCol w:w="4315"/>
        <w:gridCol w:w="5040"/>
      </w:tblGrid>
      <w:tr w:rsidR="006C7B92" w14:paraId="1E089FFD"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14:paraId="11E6B0A1" w14:textId="77777777" w:rsidR="006C7B92" w:rsidRDefault="006C7B92" w:rsidP="00C42149">
            <w:pPr>
              <w:pStyle w:val="NoSpacing"/>
            </w:pPr>
            <w:r>
              <w:t>Manufacturer</w:t>
            </w:r>
          </w:p>
        </w:tc>
        <w:tc>
          <w:tcPr>
            <w:tcW w:w="5040" w:type="dxa"/>
          </w:tcPr>
          <w:p w14:paraId="5A12CB28" w14:textId="77777777" w:rsidR="006C7B92" w:rsidRDefault="006C7B92" w:rsidP="00C42149">
            <w:pPr>
              <w:pStyle w:val="NoSpacing"/>
              <w:cnfStyle w:val="100000000000" w:firstRow="1" w:lastRow="0" w:firstColumn="0" w:lastColumn="0" w:oddVBand="0" w:evenVBand="0" w:oddHBand="0" w:evenHBand="0" w:firstRowFirstColumn="0" w:firstRowLastColumn="0" w:lastRowFirstColumn="0" w:lastRowLastColumn="0"/>
            </w:pPr>
          </w:p>
        </w:tc>
      </w:tr>
      <w:tr w:rsidR="006C7B92" w14:paraId="552F6FC6"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BEE7A50" w14:textId="61174D21" w:rsidR="006C7B92" w:rsidRDefault="006C7B92" w:rsidP="00C42149">
            <w:pPr>
              <w:pStyle w:val="NoSpacing"/>
            </w:pPr>
            <w:r>
              <w:t>Number of Pairs</w:t>
            </w:r>
          </w:p>
        </w:tc>
        <w:tc>
          <w:tcPr>
            <w:tcW w:w="5040" w:type="dxa"/>
          </w:tcPr>
          <w:p w14:paraId="16D71AE5" w14:textId="77777777" w:rsidR="006C7B92" w:rsidRDefault="006C7B92" w:rsidP="00C42149">
            <w:pPr>
              <w:pStyle w:val="NoSpacing"/>
              <w:cnfStyle w:val="000000100000" w:firstRow="0" w:lastRow="0" w:firstColumn="0" w:lastColumn="0" w:oddVBand="0" w:evenVBand="0" w:oddHBand="1" w:evenHBand="0" w:firstRowFirstColumn="0" w:firstRowLastColumn="0" w:lastRowFirstColumn="0" w:lastRowLastColumn="0"/>
            </w:pPr>
          </w:p>
        </w:tc>
      </w:tr>
      <w:tr w:rsidR="006C7B92" w14:paraId="38545249" w14:textId="77777777" w:rsidTr="008309DF">
        <w:tc>
          <w:tcPr>
            <w:cnfStyle w:val="001000000000" w:firstRow="0" w:lastRow="0" w:firstColumn="1" w:lastColumn="0" w:oddVBand="0" w:evenVBand="0" w:oddHBand="0" w:evenHBand="0" w:firstRowFirstColumn="0" w:firstRowLastColumn="0" w:lastRowFirstColumn="0" w:lastRowLastColumn="0"/>
            <w:tcW w:w="4315" w:type="dxa"/>
          </w:tcPr>
          <w:p w14:paraId="17DFDBB2" w14:textId="4F8F9F4A" w:rsidR="006C7B92" w:rsidRDefault="006C7B92" w:rsidP="006C7B92">
            <w:pPr>
              <w:pStyle w:val="NoSpacing"/>
            </w:pPr>
            <w:r>
              <w:t>Cable Type</w:t>
            </w:r>
          </w:p>
        </w:tc>
        <w:tc>
          <w:tcPr>
            <w:tcW w:w="5040" w:type="dxa"/>
          </w:tcPr>
          <w:p w14:paraId="01FBEA33" w14:textId="77777777" w:rsidR="006C7B92" w:rsidRDefault="006C7B92" w:rsidP="00C42149">
            <w:pPr>
              <w:pStyle w:val="NoSpacing"/>
              <w:cnfStyle w:val="000000000000" w:firstRow="0" w:lastRow="0" w:firstColumn="0" w:lastColumn="0" w:oddVBand="0" w:evenVBand="0" w:oddHBand="0" w:evenHBand="0" w:firstRowFirstColumn="0" w:firstRowLastColumn="0" w:lastRowFirstColumn="0" w:lastRowLastColumn="0"/>
            </w:pPr>
          </w:p>
        </w:tc>
      </w:tr>
      <w:tr w:rsidR="006C7B92" w14:paraId="313E98D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9C285F0" w14:textId="77777777" w:rsidR="006C7B92" w:rsidRDefault="006C7B92" w:rsidP="00C42149">
            <w:pPr>
              <w:pStyle w:val="NoSpacing"/>
            </w:pPr>
            <w:r>
              <w:t>Total Number of Data Runs at This Location</w:t>
            </w:r>
          </w:p>
        </w:tc>
        <w:tc>
          <w:tcPr>
            <w:tcW w:w="5040" w:type="dxa"/>
          </w:tcPr>
          <w:p w14:paraId="369946D1" w14:textId="77777777" w:rsidR="006C7B92" w:rsidRDefault="006C7B92" w:rsidP="00C42149">
            <w:pPr>
              <w:pStyle w:val="NoSpacing"/>
              <w:cnfStyle w:val="000000100000" w:firstRow="0" w:lastRow="0" w:firstColumn="0" w:lastColumn="0" w:oddVBand="0" w:evenVBand="0" w:oddHBand="1" w:evenHBand="0" w:firstRowFirstColumn="0" w:firstRowLastColumn="0" w:lastRowFirstColumn="0" w:lastRowLastColumn="0"/>
            </w:pPr>
          </w:p>
        </w:tc>
      </w:tr>
    </w:tbl>
    <w:p w14:paraId="337B1953" w14:textId="40504D17" w:rsidR="006C7B92" w:rsidRDefault="006C7B92">
      <w:pPr>
        <w:rPr>
          <w:rFonts w:asciiTheme="majorHAnsi" w:eastAsiaTheme="majorEastAsia" w:hAnsiTheme="majorHAnsi" w:cstheme="majorBidi"/>
          <w:b/>
          <w:bCs/>
          <w:color w:val="000000" w:themeColor="text1"/>
        </w:rPr>
      </w:pPr>
    </w:p>
    <w:p w14:paraId="7E7BA7D1" w14:textId="7E47AED6" w:rsidR="00C1331C" w:rsidRDefault="006C7B92" w:rsidP="0025641A">
      <w:pPr>
        <w:pStyle w:val="Heading2"/>
      </w:pPr>
      <w:bookmarkStart w:id="16" w:name="_Toc438211440"/>
      <w:r>
        <w:t>Wireless</w:t>
      </w:r>
      <w:bookmarkEnd w:id="16"/>
    </w:p>
    <w:p w14:paraId="1F0B3B36" w14:textId="2F7B69E5" w:rsidR="006C7B92" w:rsidRPr="006C7B92" w:rsidRDefault="006C7B92" w:rsidP="006C7B92">
      <w:r w:rsidRPr="006C7B92">
        <w:rPr>
          <w:b/>
        </w:rPr>
        <w:t xml:space="preserve">Total Number of Access Points: </w:t>
      </w:r>
    </w:p>
    <w:tbl>
      <w:tblPr>
        <w:tblStyle w:val="GridTable7Colorful"/>
        <w:tblW w:w="0" w:type="auto"/>
        <w:tblLook w:val="04A0" w:firstRow="1" w:lastRow="0" w:firstColumn="1" w:lastColumn="0" w:noHBand="0" w:noVBand="1"/>
      </w:tblPr>
      <w:tblGrid>
        <w:gridCol w:w="1615"/>
        <w:gridCol w:w="4618"/>
      </w:tblGrid>
      <w:tr w:rsidR="006C7B92" w14:paraId="19F370D1"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33" w:type="dxa"/>
            <w:gridSpan w:val="2"/>
            <w:vAlign w:val="center"/>
          </w:tcPr>
          <w:p w14:paraId="59285E24" w14:textId="29DB0098" w:rsidR="006C7B92" w:rsidRDefault="006C7B92" w:rsidP="008309DF">
            <w:pPr>
              <w:jc w:val="left"/>
            </w:pPr>
            <w:r>
              <w:t>Access Point #</w:t>
            </w:r>
          </w:p>
        </w:tc>
      </w:tr>
      <w:tr w:rsidR="006C7B92" w14:paraId="521D589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B3BBEFE" w14:textId="71E6279E" w:rsidR="006C7B92" w:rsidRDefault="006C7B92" w:rsidP="00C1331C">
            <w:r>
              <w:t>Name</w:t>
            </w:r>
          </w:p>
        </w:tc>
        <w:tc>
          <w:tcPr>
            <w:tcW w:w="4618" w:type="dxa"/>
          </w:tcPr>
          <w:p w14:paraId="2E1AF18A" w14:textId="1C5B42A5" w:rsidR="006C7B92" w:rsidRDefault="006C7B92" w:rsidP="00C1331C">
            <w:pPr>
              <w:cnfStyle w:val="000000100000" w:firstRow="0" w:lastRow="0" w:firstColumn="0" w:lastColumn="0" w:oddVBand="0" w:evenVBand="0" w:oddHBand="1" w:evenHBand="0" w:firstRowFirstColumn="0" w:firstRowLastColumn="0" w:lastRowFirstColumn="0" w:lastRowLastColumn="0"/>
            </w:pPr>
          </w:p>
        </w:tc>
      </w:tr>
      <w:tr w:rsidR="006C7B92" w14:paraId="0D274E04" w14:textId="77777777" w:rsidTr="008309DF">
        <w:tc>
          <w:tcPr>
            <w:cnfStyle w:val="001000000000" w:firstRow="0" w:lastRow="0" w:firstColumn="1" w:lastColumn="0" w:oddVBand="0" w:evenVBand="0" w:oddHBand="0" w:evenHBand="0" w:firstRowFirstColumn="0" w:firstRowLastColumn="0" w:lastRowFirstColumn="0" w:lastRowLastColumn="0"/>
            <w:tcW w:w="1615" w:type="dxa"/>
          </w:tcPr>
          <w:p w14:paraId="4ADB8805" w14:textId="11CAEACB" w:rsidR="006C7B92" w:rsidRDefault="006C7B92" w:rsidP="00C1331C">
            <w:r>
              <w:t>IP Address</w:t>
            </w:r>
          </w:p>
        </w:tc>
        <w:tc>
          <w:tcPr>
            <w:tcW w:w="4618" w:type="dxa"/>
          </w:tcPr>
          <w:p w14:paraId="62FDFD62" w14:textId="77777777" w:rsidR="006C7B92" w:rsidRDefault="006C7B92" w:rsidP="00C1331C">
            <w:pPr>
              <w:cnfStyle w:val="000000000000" w:firstRow="0" w:lastRow="0" w:firstColumn="0" w:lastColumn="0" w:oddVBand="0" w:evenVBand="0" w:oddHBand="0" w:evenHBand="0" w:firstRowFirstColumn="0" w:firstRowLastColumn="0" w:lastRowFirstColumn="0" w:lastRowLastColumn="0"/>
            </w:pPr>
          </w:p>
        </w:tc>
      </w:tr>
      <w:tr w:rsidR="006C7B92" w14:paraId="0CA2E8ED"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E8A853" w14:textId="5527CADA" w:rsidR="006C7B92" w:rsidRDefault="006C7B92" w:rsidP="00C1331C">
            <w:r>
              <w:t>MAC Address</w:t>
            </w:r>
          </w:p>
        </w:tc>
        <w:tc>
          <w:tcPr>
            <w:tcW w:w="4618" w:type="dxa"/>
          </w:tcPr>
          <w:p w14:paraId="738E4CD2" w14:textId="77777777" w:rsidR="006C7B92" w:rsidRDefault="006C7B92" w:rsidP="00C1331C">
            <w:pPr>
              <w:cnfStyle w:val="000000100000" w:firstRow="0" w:lastRow="0" w:firstColumn="0" w:lastColumn="0" w:oddVBand="0" w:evenVBand="0" w:oddHBand="1" w:evenHBand="0" w:firstRowFirstColumn="0" w:firstRowLastColumn="0" w:lastRowFirstColumn="0" w:lastRowLastColumn="0"/>
            </w:pPr>
          </w:p>
        </w:tc>
      </w:tr>
      <w:tr w:rsidR="006C7B92" w14:paraId="725676E9" w14:textId="77777777" w:rsidTr="008309DF">
        <w:tc>
          <w:tcPr>
            <w:cnfStyle w:val="001000000000" w:firstRow="0" w:lastRow="0" w:firstColumn="1" w:lastColumn="0" w:oddVBand="0" w:evenVBand="0" w:oddHBand="0" w:evenHBand="0" w:firstRowFirstColumn="0" w:firstRowLastColumn="0" w:lastRowFirstColumn="0" w:lastRowLastColumn="0"/>
            <w:tcW w:w="1615" w:type="dxa"/>
          </w:tcPr>
          <w:p w14:paraId="60CE8770" w14:textId="5F0D9871" w:rsidR="006C7B92" w:rsidRDefault="006C7B92" w:rsidP="006C7B92">
            <w:r>
              <w:t>SSID</w:t>
            </w:r>
          </w:p>
        </w:tc>
        <w:tc>
          <w:tcPr>
            <w:tcW w:w="4618" w:type="dxa"/>
          </w:tcPr>
          <w:p w14:paraId="6E2ECE7E" w14:textId="77777777" w:rsidR="006C7B92" w:rsidRDefault="006C7B92" w:rsidP="00C1331C">
            <w:pPr>
              <w:cnfStyle w:val="000000000000" w:firstRow="0" w:lastRow="0" w:firstColumn="0" w:lastColumn="0" w:oddVBand="0" w:evenVBand="0" w:oddHBand="0" w:evenHBand="0" w:firstRowFirstColumn="0" w:firstRowLastColumn="0" w:lastRowFirstColumn="0" w:lastRowLastColumn="0"/>
            </w:pPr>
          </w:p>
        </w:tc>
      </w:tr>
      <w:tr w:rsidR="00A87159" w14:paraId="1E06545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9A319CD" w14:textId="566948E9" w:rsidR="00A87159" w:rsidRDefault="00A87159" w:rsidP="006C7B92">
            <w:r>
              <w:t>Channel</w:t>
            </w:r>
          </w:p>
        </w:tc>
        <w:tc>
          <w:tcPr>
            <w:tcW w:w="4618" w:type="dxa"/>
          </w:tcPr>
          <w:p w14:paraId="2121855F" w14:textId="77777777" w:rsidR="00A87159" w:rsidRDefault="00A87159" w:rsidP="00C1331C">
            <w:pPr>
              <w:cnfStyle w:val="000000100000" w:firstRow="0" w:lastRow="0" w:firstColumn="0" w:lastColumn="0" w:oddVBand="0" w:evenVBand="0" w:oddHBand="1" w:evenHBand="0" w:firstRowFirstColumn="0" w:firstRowLastColumn="0" w:lastRowFirstColumn="0" w:lastRowLastColumn="0"/>
            </w:pPr>
          </w:p>
        </w:tc>
      </w:tr>
      <w:tr w:rsidR="00A87159" w14:paraId="1A877B99" w14:textId="77777777" w:rsidTr="008309DF">
        <w:tc>
          <w:tcPr>
            <w:cnfStyle w:val="001000000000" w:firstRow="0" w:lastRow="0" w:firstColumn="1" w:lastColumn="0" w:oddVBand="0" w:evenVBand="0" w:oddHBand="0" w:evenHBand="0" w:firstRowFirstColumn="0" w:firstRowLastColumn="0" w:lastRowFirstColumn="0" w:lastRowLastColumn="0"/>
            <w:tcW w:w="1615" w:type="dxa"/>
          </w:tcPr>
          <w:p w14:paraId="3628BADA" w14:textId="53CF5988" w:rsidR="00A87159" w:rsidRDefault="00A87159" w:rsidP="006C7B92">
            <w:r>
              <w:t>Speed</w:t>
            </w:r>
          </w:p>
        </w:tc>
        <w:tc>
          <w:tcPr>
            <w:tcW w:w="4618" w:type="dxa"/>
          </w:tcPr>
          <w:p w14:paraId="53951D07" w14:textId="77777777" w:rsidR="00A87159" w:rsidRDefault="00A87159" w:rsidP="00C1331C">
            <w:pPr>
              <w:cnfStyle w:val="000000000000" w:firstRow="0" w:lastRow="0" w:firstColumn="0" w:lastColumn="0" w:oddVBand="0" w:evenVBand="0" w:oddHBand="0" w:evenHBand="0" w:firstRowFirstColumn="0" w:firstRowLastColumn="0" w:lastRowFirstColumn="0" w:lastRowLastColumn="0"/>
            </w:pPr>
          </w:p>
        </w:tc>
      </w:tr>
      <w:tr w:rsidR="006C7B92" w14:paraId="0BFE50C9"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A1CB031" w14:textId="0C979CC7" w:rsidR="006C7B92" w:rsidRDefault="006C7B92" w:rsidP="00C1331C">
            <w:r>
              <w:t>Security</w:t>
            </w:r>
          </w:p>
        </w:tc>
        <w:tc>
          <w:tcPr>
            <w:tcW w:w="4618" w:type="dxa"/>
          </w:tcPr>
          <w:p w14:paraId="39A04934" w14:textId="77777777" w:rsidR="006C7B92" w:rsidRDefault="006C7B92" w:rsidP="00C1331C">
            <w:pPr>
              <w:cnfStyle w:val="000000100000" w:firstRow="0" w:lastRow="0" w:firstColumn="0" w:lastColumn="0" w:oddVBand="0" w:evenVBand="0" w:oddHBand="1" w:evenHBand="0" w:firstRowFirstColumn="0" w:firstRowLastColumn="0" w:lastRowFirstColumn="0" w:lastRowLastColumn="0"/>
            </w:pPr>
          </w:p>
        </w:tc>
      </w:tr>
      <w:tr w:rsidR="006C7B92" w14:paraId="353225B9" w14:textId="77777777" w:rsidTr="008309DF">
        <w:tc>
          <w:tcPr>
            <w:cnfStyle w:val="001000000000" w:firstRow="0" w:lastRow="0" w:firstColumn="1" w:lastColumn="0" w:oddVBand="0" w:evenVBand="0" w:oddHBand="0" w:evenHBand="0" w:firstRowFirstColumn="0" w:firstRowLastColumn="0" w:lastRowFirstColumn="0" w:lastRowLastColumn="0"/>
            <w:tcW w:w="1615" w:type="dxa"/>
          </w:tcPr>
          <w:p w14:paraId="366DD8C1" w14:textId="1E756701" w:rsidR="006C7B92" w:rsidRDefault="006C7B92" w:rsidP="00C1331C">
            <w:r>
              <w:t>Password</w:t>
            </w:r>
          </w:p>
        </w:tc>
        <w:tc>
          <w:tcPr>
            <w:tcW w:w="4618" w:type="dxa"/>
          </w:tcPr>
          <w:p w14:paraId="2F21449F" w14:textId="77777777" w:rsidR="006C7B92" w:rsidRDefault="006C7B92" w:rsidP="00C1331C">
            <w:pPr>
              <w:cnfStyle w:val="000000000000" w:firstRow="0" w:lastRow="0" w:firstColumn="0" w:lastColumn="0" w:oddVBand="0" w:evenVBand="0" w:oddHBand="0" w:evenHBand="0" w:firstRowFirstColumn="0" w:firstRowLastColumn="0" w:lastRowFirstColumn="0" w:lastRowLastColumn="0"/>
            </w:pPr>
          </w:p>
        </w:tc>
      </w:tr>
      <w:tr w:rsidR="006C7B92" w14:paraId="326322D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FDDF369" w14:textId="1C82113F" w:rsidR="006C7B92" w:rsidRDefault="00216165" w:rsidP="00C1331C">
            <w:r>
              <w:t>Location</w:t>
            </w:r>
          </w:p>
        </w:tc>
        <w:tc>
          <w:tcPr>
            <w:tcW w:w="4618" w:type="dxa"/>
          </w:tcPr>
          <w:p w14:paraId="60CFEEBD" w14:textId="77777777" w:rsidR="006C7B92" w:rsidRDefault="006C7B92" w:rsidP="00C1331C">
            <w:pPr>
              <w:cnfStyle w:val="000000100000" w:firstRow="0" w:lastRow="0" w:firstColumn="0" w:lastColumn="0" w:oddVBand="0" w:evenVBand="0" w:oddHBand="1" w:evenHBand="0" w:firstRowFirstColumn="0" w:firstRowLastColumn="0" w:lastRowFirstColumn="0" w:lastRowLastColumn="0"/>
            </w:pPr>
          </w:p>
        </w:tc>
      </w:tr>
    </w:tbl>
    <w:p w14:paraId="60B18F02" w14:textId="65A9BBF6" w:rsidR="006C7B92" w:rsidRDefault="006C7B92" w:rsidP="00C1331C"/>
    <w:p w14:paraId="4FBE5D02" w14:textId="77777777" w:rsidR="0025641A" w:rsidRDefault="0025641A" w:rsidP="00216165"/>
    <w:p w14:paraId="6FD7FAE0" w14:textId="77777777" w:rsidR="0025641A" w:rsidRDefault="0025641A" w:rsidP="0025641A">
      <w:pPr>
        <w:rPr>
          <w:rFonts w:asciiTheme="majorHAnsi" w:eastAsiaTheme="majorEastAsia" w:hAnsiTheme="majorHAnsi" w:cstheme="majorBidi"/>
          <w:color w:val="000000" w:themeColor="text1"/>
          <w:sz w:val="28"/>
          <w:szCs w:val="28"/>
        </w:rPr>
      </w:pPr>
      <w:r>
        <w:br w:type="page"/>
      </w:r>
    </w:p>
    <w:p w14:paraId="3B9CB664" w14:textId="3942C3E1" w:rsidR="006C7B92" w:rsidRDefault="00216165" w:rsidP="0025641A">
      <w:pPr>
        <w:pStyle w:val="Heading2"/>
      </w:pPr>
      <w:bookmarkStart w:id="17" w:name="_Toc438211441"/>
      <w:r>
        <w:lastRenderedPageBreak/>
        <w:t>Patch Panels</w:t>
      </w:r>
      <w:bookmarkEnd w:id="17"/>
    </w:p>
    <w:tbl>
      <w:tblPr>
        <w:tblStyle w:val="GridTable2"/>
        <w:tblW w:w="10165" w:type="dxa"/>
        <w:tblLook w:val="04A0" w:firstRow="1" w:lastRow="0" w:firstColumn="1" w:lastColumn="0" w:noHBand="0" w:noVBand="1"/>
      </w:tblPr>
      <w:tblGrid>
        <w:gridCol w:w="1558"/>
        <w:gridCol w:w="2037"/>
        <w:gridCol w:w="2160"/>
        <w:gridCol w:w="2250"/>
        <w:gridCol w:w="2160"/>
      </w:tblGrid>
      <w:tr w:rsidR="002D073C" w14:paraId="32619A59" w14:textId="77777777" w:rsidTr="002D0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0266638" w14:textId="6BCA7B62" w:rsidR="002D073C" w:rsidRDefault="002D073C" w:rsidP="002D073C">
            <w:r>
              <w:t>Patch Panel #</w:t>
            </w:r>
          </w:p>
        </w:tc>
        <w:tc>
          <w:tcPr>
            <w:tcW w:w="2037" w:type="dxa"/>
          </w:tcPr>
          <w:p w14:paraId="6C2C5399" w14:textId="1B656C5B" w:rsidR="002D073C" w:rsidRDefault="002D073C" w:rsidP="002D073C">
            <w:pPr>
              <w:cnfStyle w:val="100000000000" w:firstRow="1" w:lastRow="0" w:firstColumn="0" w:lastColumn="0" w:oddVBand="0" w:evenVBand="0" w:oddHBand="0" w:evenHBand="0" w:firstRowFirstColumn="0" w:firstRowLastColumn="0" w:lastRowFirstColumn="0" w:lastRowLastColumn="0"/>
            </w:pPr>
            <w:r>
              <w:t>Location</w:t>
            </w:r>
          </w:p>
        </w:tc>
        <w:tc>
          <w:tcPr>
            <w:tcW w:w="2160" w:type="dxa"/>
          </w:tcPr>
          <w:p w14:paraId="7B900BF1" w14:textId="75D21BCB" w:rsidR="002D073C" w:rsidRDefault="002D073C" w:rsidP="002D073C">
            <w:pPr>
              <w:cnfStyle w:val="100000000000" w:firstRow="1" w:lastRow="0" w:firstColumn="0" w:lastColumn="0" w:oddVBand="0" w:evenVBand="0" w:oddHBand="0" w:evenHBand="0" w:firstRowFirstColumn="0" w:firstRowLastColumn="0" w:lastRowFirstColumn="0" w:lastRowLastColumn="0"/>
            </w:pPr>
            <w:r>
              <w:t>Manufacturer</w:t>
            </w:r>
          </w:p>
        </w:tc>
        <w:tc>
          <w:tcPr>
            <w:tcW w:w="2250" w:type="dxa"/>
          </w:tcPr>
          <w:p w14:paraId="60270406" w14:textId="3DD64EB4" w:rsidR="002D073C" w:rsidRDefault="002D073C" w:rsidP="002D073C">
            <w:pPr>
              <w:cnfStyle w:val="100000000000" w:firstRow="1" w:lastRow="0" w:firstColumn="0" w:lastColumn="0" w:oddVBand="0" w:evenVBand="0" w:oddHBand="0" w:evenHBand="0" w:firstRowFirstColumn="0" w:firstRowLastColumn="0" w:lastRowFirstColumn="0" w:lastRowLastColumn="0"/>
            </w:pPr>
            <w:r>
              <w:t>Model</w:t>
            </w:r>
          </w:p>
        </w:tc>
        <w:tc>
          <w:tcPr>
            <w:tcW w:w="2160" w:type="dxa"/>
          </w:tcPr>
          <w:p w14:paraId="53D25489" w14:textId="241A6AEE" w:rsidR="002D073C" w:rsidRDefault="002D073C" w:rsidP="002D073C">
            <w:pPr>
              <w:cnfStyle w:val="100000000000" w:firstRow="1" w:lastRow="0" w:firstColumn="0" w:lastColumn="0" w:oddVBand="0" w:evenVBand="0" w:oddHBand="0" w:evenHBand="0" w:firstRowFirstColumn="0" w:firstRowLastColumn="0" w:lastRowFirstColumn="0" w:lastRowLastColumn="0"/>
            </w:pPr>
            <w:r>
              <w:t># Ports</w:t>
            </w:r>
          </w:p>
        </w:tc>
      </w:tr>
      <w:tr w:rsidR="002D073C" w14:paraId="41C1ECCE" w14:textId="77777777" w:rsidTr="002D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23C5973" w14:textId="523EF07E" w:rsidR="002D073C" w:rsidRDefault="002D073C" w:rsidP="002D073C"/>
        </w:tc>
        <w:tc>
          <w:tcPr>
            <w:tcW w:w="2037" w:type="dxa"/>
          </w:tcPr>
          <w:p w14:paraId="3040448E" w14:textId="539CEBC3"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160" w:type="dxa"/>
          </w:tcPr>
          <w:p w14:paraId="2C92C2C5"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250" w:type="dxa"/>
          </w:tcPr>
          <w:p w14:paraId="1546C879"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160" w:type="dxa"/>
          </w:tcPr>
          <w:p w14:paraId="578599AE"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r>
      <w:tr w:rsidR="002D073C" w14:paraId="3EA8DBD6" w14:textId="77777777" w:rsidTr="002D073C">
        <w:tc>
          <w:tcPr>
            <w:cnfStyle w:val="001000000000" w:firstRow="0" w:lastRow="0" w:firstColumn="1" w:lastColumn="0" w:oddVBand="0" w:evenVBand="0" w:oddHBand="0" w:evenHBand="0" w:firstRowFirstColumn="0" w:firstRowLastColumn="0" w:lastRowFirstColumn="0" w:lastRowLastColumn="0"/>
            <w:tcW w:w="1558" w:type="dxa"/>
          </w:tcPr>
          <w:p w14:paraId="02E53F99" w14:textId="77777777" w:rsidR="002D073C" w:rsidRDefault="002D073C" w:rsidP="002D073C"/>
        </w:tc>
        <w:tc>
          <w:tcPr>
            <w:tcW w:w="2037" w:type="dxa"/>
          </w:tcPr>
          <w:p w14:paraId="2FC58F86" w14:textId="77777777" w:rsidR="002D073C" w:rsidRDefault="002D073C" w:rsidP="002D073C">
            <w:pPr>
              <w:cnfStyle w:val="000000000000" w:firstRow="0" w:lastRow="0" w:firstColumn="0" w:lastColumn="0" w:oddVBand="0" w:evenVBand="0" w:oddHBand="0" w:evenHBand="0" w:firstRowFirstColumn="0" w:firstRowLastColumn="0" w:lastRowFirstColumn="0" w:lastRowLastColumn="0"/>
            </w:pPr>
          </w:p>
        </w:tc>
        <w:tc>
          <w:tcPr>
            <w:tcW w:w="2160" w:type="dxa"/>
          </w:tcPr>
          <w:p w14:paraId="491FD156" w14:textId="77777777" w:rsidR="002D073C" w:rsidRDefault="002D073C" w:rsidP="002D073C">
            <w:pPr>
              <w:cnfStyle w:val="000000000000" w:firstRow="0" w:lastRow="0" w:firstColumn="0" w:lastColumn="0" w:oddVBand="0" w:evenVBand="0" w:oddHBand="0" w:evenHBand="0" w:firstRowFirstColumn="0" w:firstRowLastColumn="0" w:lastRowFirstColumn="0" w:lastRowLastColumn="0"/>
            </w:pPr>
          </w:p>
        </w:tc>
        <w:tc>
          <w:tcPr>
            <w:tcW w:w="2250" w:type="dxa"/>
          </w:tcPr>
          <w:p w14:paraId="64AEAFEC" w14:textId="77777777" w:rsidR="002D073C" w:rsidRDefault="002D073C" w:rsidP="002D073C">
            <w:pPr>
              <w:cnfStyle w:val="000000000000" w:firstRow="0" w:lastRow="0" w:firstColumn="0" w:lastColumn="0" w:oddVBand="0" w:evenVBand="0" w:oddHBand="0" w:evenHBand="0" w:firstRowFirstColumn="0" w:firstRowLastColumn="0" w:lastRowFirstColumn="0" w:lastRowLastColumn="0"/>
            </w:pPr>
          </w:p>
        </w:tc>
        <w:tc>
          <w:tcPr>
            <w:tcW w:w="2160" w:type="dxa"/>
          </w:tcPr>
          <w:p w14:paraId="1C9FEF37" w14:textId="77777777" w:rsidR="002D073C" w:rsidRDefault="002D073C" w:rsidP="002D073C">
            <w:pPr>
              <w:cnfStyle w:val="000000000000" w:firstRow="0" w:lastRow="0" w:firstColumn="0" w:lastColumn="0" w:oddVBand="0" w:evenVBand="0" w:oddHBand="0" w:evenHBand="0" w:firstRowFirstColumn="0" w:firstRowLastColumn="0" w:lastRowFirstColumn="0" w:lastRowLastColumn="0"/>
            </w:pPr>
          </w:p>
        </w:tc>
      </w:tr>
      <w:tr w:rsidR="002D073C" w14:paraId="05EC9833" w14:textId="77777777" w:rsidTr="002D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B4CC811" w14:textId="77777777" w:rsidR="002D073C" w:rsidRDefault="002D073C" w:rsidP="002D073C"/>
        </w:tc>
        <w:tc>
          <w:tcPr>
            <w:tcW w:w="2037" w:type="dxa"/>
          </w:tcPr>
          <w:p w14:paraId="0BA3FD62"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160" w:type="dxa"/>
          </w:tcPr>
          <w:p w14:paraId="2D3C5DD6"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250" w:type="dxa"/>
          </w:tcPr>
          <w:p w14:paraId="7FE8AE49"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c>
          <w:tcPr>
            <w:tcW w:w="2160" w:type="dxa"/>
          </w:tcPr>
          <w:p w14:paraId="1C7314AB" w14:textId="77777777" w:rsidR="002D073C" w:rsidRDefault="002D073C" w:rsidP="002D073C">
            <w:pPr>
              <w:cnfStyle w:val="000000100000" w:firstRow="0" w:lastRow="0" w:firstColumn="0" w:lastColumn="0" w:oddVBand="0" w:evenVBand="0" w:oddHBand="1" w:evenHBand="0" w:firstRowFirstColumn="0" w:firstRowLastColumn="0" w:lastRowFirstColumn="0" w:lastRowLastColumn="0"/>
            </w:pPr>
          </w:p>
        </w:tc>
      </w:tr>
    </w:tbl>
    <w:p w14:paraId="2CF88AB0" w14:textId="612CAEA2" w:rsidR="0025641A" w:rsidRDefault="0025641A" w:rsidP="002D073C">
      <w:pPr>
        <w:pStyle w:val="Heading3"/>
        <w:numPr>
          <w:ilvl w:val="0"/>
          <w:numId w:val="0"/>
        </w:numPr>
        <w:rPr>
          <w:smallCaps/>
          <w:sz w:val="28"/>
          <w:szCs w:val="28"/>
        </w:rPr>
      </w:pPr>
      <w:r>
        <w:br w:type="page"/>
      </w:r>
    </w:p>
    <w:p w14:paraId="63A38BC8" w14:textId="4BC057E3" w:rsidR="0025641A" w:rsidRDefault="0025641A" w:rsidP="0025641A">
      <w:pPr>
        <w:pStyle w:val="Heading2"/>
      </w:pPr>
      <w:bookmarkStart w:id="18" w:name="_Toc438211443"/>
      <w:r>
        <w:lastRenderedPageBreak/>
        <w:t>Racks</w:t>
      </w:r>
      <w:bookmarkEnd w:id="18"/>
    </w:p>
    <w:tbl>
      <w:tblPr>
        <w:tblStyle w:val="GridTable7Colorful"/>
        <w:tblW w:w="0" w:type="auto"/>
        <w:tblLook w:val="04A0" w:firstRow="1" w:lastRow="0" w:firstColumn="1" w:lastColumn="0" w:noHBand="0" w:noVBand="1"/>
      </w:tblPr>
      <w:tblGrid>
        <w:gridCol w:w="3595"/>
        <w:gridCol w:w="5755"/>
      </w:tblGrid>
      <w:tr w:rsidR="0025641A" w14:paraId="0ABEB8B2"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95" w:type="dxa"/>
            <w:vAlign w:val="center"/>
          </w:tcPr>
          <w:p w14:paraId="66DB2A23" w14:textId="0DB6E799" w:rsidR="0025641A" w:rsidRDefault="0025641A" w:rsidP="005804B5">
            <w:pPr>
              <w:jc w:val="left"/>
            </w:pPr>
            <w:r>
              <w:t>Rack Name</w:t>
            </w:r>
          </w:p>
        </w:tc>
        <w:tc>
          <w:tcPr>
            <w:tcW w:w="5755" w:type="dxa"/>
          </w:tcPr>
          <w:p w14:paraId="00EC77DB" w14:textId="77777777" w:rsidR="0025641A" w:rsidRDefault="0025641A" w:rsidP="0025641A">
            <w:pPr>
              <w:cnfStyle w:val="100000000000" w:firstRow="1" w:lastRow="0" w:firstColumn="0" w:lastColumn="0" w:oddVBand="0" w:evenVBand="0" w:oddHBand="0" w:evenHBand="0" w:firstRowFirstColumn="0" w:firstRowLastColumn="0" w:lastRowFirstColumn="0" w:lastRowLastColumn="0"/>
            </w:pPr>
          </w:p>
        </w:tc>
      </w:tr>
      <w:tr w:rsidR="0025641A" w14:paraId="03DB8C18"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51C0379E" w14:textId="0328FDEB" w:rsidR="0025641A" w:rsidRDefault="0025641A" w:rsidP="0025641A">
            <w:r>
              <w:t>Rack Location</w:t>
            </w:r>
          </w:p>
        </w:tc>
        <w:tc>
          <w:tcPr>
            <w:tcW w:w="5755" w:type="dxa"/>
          </w:tcPr>
          <w:p w14:paraId="56227B28"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424DD53B"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189A310A" w14:textId="6D1E534D" w:rsidR="0025641A" w:rsidRDefault="0025641A" w:rsidP="0025641A">
            <w:r>
              <w:t>Rack Manufacturer</w:t>
            </w:r>
          </w:p>
        </w:tc>
        <w:tc>
          <w:tcPr>
            <w:tcW w:w="5755" w:type="dxa"/>
          </w:tcPr>
          <w:p w14:paraId="6E580893"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2AFD2425"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EFA0C94" w14:textId="29BCB6A6" w:rsidR="0025641A" w:rsidRDefault="0025641A" w:rsidP="0025641A">
            <w:r>
              <w:t>Model Number</w:t>
            </w:r>
          </w:p>
        </w:tc>
        <w:tc>
          <w:tcPr>
            <w:tcW w:w="5755" w:type="dxa"/>
          </w:tcPr>
          <w:p w14:paraId="19C162EF"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03826AED"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4C60778F" w14:textId="783D8306" w:rsidR="0025641A" w:rsidRDefault="0025641A" w:rsidP="0025641A">
            <w:r>
              <w:t>Date of Purchase</w:t>
            </w:r>
          </w:p>
        </w:tc>
        <w:tc>
          <w:tcPr>
            <w:tcW w:w="5755" w:type="dxa"/>
          </w:tcPr>
          <w:p w14:paraId="2BD773CE"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217D19D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D4CA558" w14:textId="7A049952" w:rsidR="0025641A" w:rsidRDefault="0025641A" w:rsidP="0025641A">
            <w:r>
              <w:t>Warranty Expiration</w:t>
            </w:r>
          </w:p>
        </w:tc>
        <w:tc>
          <w:tcPr>
            <w:tcW w:w="5755" w:type="dxa"/>
          </w:tcPr>
          <w:p w14:paraId="406FF0FE"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0EBB255C"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57541CB9" w14:textId="6141E405" w:rsidR="0025641A" w:rsidRDefault="0025641A" w:rsidP="0025641A">
            <w:r>
              <w:t>Service / Support #</w:t>
            </w:r>
          </w:p>
        </w:tc>
        <w:tc>
          <w:tcPr>
            <w:tcW w:w="5755" w:type="dxa"/>
          </w:tcPr>
          <w:p w14:paraId="50DECF14"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57002475"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C94EDE6" w14:textId="50DB7690" w:rsidR="0025641A" w:rsidRDefault="0025641A" w:rsidP="0025641A">
            <w:r>
              <w:t>Contact Name</w:t>
            </w:r>
          </w:p>
        </w:tc>
        <w:tc>
          <w:tcPr>
            <w:tcW w:w="5755" w:type="dxa"/>
          </w:tcPr>
          <w:p w14:paraId="3877623A"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166F50AD"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535DB2C0" w14:textId="79BFEE44" w:rsidR="0025641A" w:rsidRDefault="0025641A" w:rsidP="0025641A">
            <w:r>
              <w:t>Wall Mount or Free Standing</w:t>
            </w:r>
          </w:p>
        </w:tc>
        <w:tc>
          <w:tcPr>
            <w:tcW w:w="5755" w:type="dxa"/>
          </w:tcPr>
          <w:p w14:paraId="4C9F4D8F"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7504B760"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1C66A12" w14:textId="7F96FC26" w:rsidR="0025641A" w:rsidRDefault="0025641A" w:rsidP="0025641A">
            <w:r>
              <w:t>Open Frame or Closed Frame</w:t>
            </w:r>
          </w:p>
        </w:tc>
        <w:tc>
          <w:tcPr>
            <w:tcW w:w="5755" w:type="dxa"/>
          </w:tcPr>
          <w:p w14:paraId="73E00AA1"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6DAB462D"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5D840915" w14:textId="0462B32D" w:rsidR="0025641A" w:rsidRDefault="0025641A" w:rsidP="0025641A">
            <w:r>
              <w:t>Number of Posts</w:t>
            </w:r>
          </w:p>
        </w:tc>
        <w:tc>
          <w:tcPr>
            <w:tcW w:w="5755" w:type="dxa"/>
          </w:tcPr>
          <w:p w14:paraId="2D5D419F"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33B576B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52C87503" w14:textId="02F06880" w:rsidR="0025641A" w:rsidRDefault="0025641A" w:rsidP="0025641A">
            <w:r>
              <w:t>Height (in U’s)</w:t>
            </w:r>
          </w:p>
        </w:tc>
        <w:tc>
          <w:tcPr>
            <w:tcW w:w="5755" w:type="dxa"/>
          </w:tcPr>
          <w:p w14:paraId="6F3DDF89"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375DDE54"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4D54B35C" w14:textId="4C41CC78" w:rsidR="0025641A" w:rsidRDefault="0025641A" w:rsidP="0025641A">
            <w:r>
              <w:t>Mounted / Bolted to Floor? (Yes/No)</w:t>
            </w:r>
          </w:p>
        </w:tc>
        <w:tc>
          <w:tcPr>
            <w:tcW w:w="5755" w:type="dxa"/>
          </w:tcPr>
          <w:p w14:paraId="4571BC9E"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3E6571" w14:paraId="34741DBF"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4491864" w14:textId="093FCA00" w:rsidR="003E6571" w:rsidRDefault="003E6571" w:rsidP="0025641A">
            <w:r>
              <w:t>Rack Height (in U’s)</w:t>
            </w:r>
          </w:p>
        </w:tc>
        <w:tc>
          <w:tcPr>
            <w:tcW w:w="5755" w:type="dxa"/>
          </w:tcPr>
          <w:p w14:paraId="63399E20" w14:textId="77777777" w:rsidR="003E6571" w:rsidRDefault="003E6571" w:rsidP="0025641A">
            <w:pPr>
              <w:cnfStyle w:val="000000100000" w:firstRow="0" w:lastRow="0" w:firstColumn="0" w:lastColumn="0" w:oddVBand="0" w:evenVBand="0" w:oddHBand="1" w:evenHBand="0" w:firstRowFirstColumn="0" w:firstRowLastColumn="0" w:lastRowFirstColumn="0" w:lastRowLastColumn="0"/>
            </w:pPr>
          </w:p>
        </w:tc>
      </w:tr>
      <w:tr w:rsidR="0025641A" w14:paraId="5471FB42"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0C81ADF0" w14:textId="6C42FAEE" w:rsidR="0025641A" w:rsidRDefault="0025641A" w:rsidP="0025641A">
            <w:r>
              <w:t>Cooling System</w:t>
            </w:r>
          </w:p>
        </w:tc>
        <w:tc>
          <w:tcPr>
            <w:tcW w:w="5755" w:type="dxa"/>
          </w:tcPr>
          <w:p w14:paraId="65FA7546"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4AF9589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E3D0A7C" w14:textId="4E0CBDFE" w:rsidR="0025641A" w:rsidRDefault="0025641A" w:rsidP="0025641A">
            <w:r>
              <w:t>Power</w:t>
            </w:r>
          </w:p>
        </w:tc>
        <w:tc>
          <w:tcPr>
            <w:tcW w:w="5755" w:type="dxa"/>
          </w:tcPr>
          <w:p w14:paraId="06C83DD9"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50EDDC87"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5A5A7E8F" w14:textId="36F5C5BF" w:rsidR="0025641A" w:rsidRDefault="0025641A" w:rsidP="0025641A">
            <w:r>
              <w:t>Cable Management</w:t>
            </w:r>
          </w:p>
        </w:tc>
        <w:tc>
          <w:tcPr>
            <w:tcW w:w="5755" w:type="dxa"/>
          </w:tcPr>
          <w:p w14:paraId="5CB6191A"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262CBC0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5889D2C" w14:textId="44EA3D56" w:rsidR="0025641A" w:rsidRDefault="0025641A" w:rsidP="0025641A">
            <w:r>
              <w:t>Number of Shelves</w:t>
            </w:r>
          </w:p>
        </w:tc>
        <w:tc>
          <w:tcPr>
            <w:tcW w:w="5755" w:type="dxa"/>
          </w:tcPr>
          <w:p w14:paraId="65025967"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0190C17A" w14:textId="77777777" w:rsidTr="008309DF">
        <w:tc>
          <w:tcPr>
            <w:cnfStyle w:val="001000000000" w:firstRow="0" w:lastRow="0" w:firstColumn="1" w:lastColumn="0" w:oddVBand="0" w:evenVBand="0" w:oddHBand="0" w:evenHBand="0" w:firstRowFirstColumn="0" w:firstRowLastColumn="0" w:lastRowFirstColumn="0" w:lastRowLastColumn="0"/>
            <w:tcW w:w="3595" w:type="dxa"/>
          </w:tcPr>
          <w:p w14:paraId="4A424A79" w14:textId="100C026C" w:rsidR="0025641A" w:rsidRDefault="0025641A" w:rsidP="0025641A">
            <w:r>
              <w:t>Pull-Out KVM?</w:t>
            </w:r>
          </w:p>
        </w:tc>
        <w:tc>
          <w:tcPr>
            <w:tcW w:w="5755" w:type="dxa"/>
          </w:tcPr>
          <w:p w14:paraId="6C2FD1CE"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7851552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42DA1F8" w14:textId="304CCD4B" w:rsidR="0025641A" w:rsidRDefault="0025641A" w:rsidP="0025641A">
            <w:r>
              <w:t>Other</w:t>
            </w:r>
          </w:p>
        </w:tc>
        <w:tc>
          <w:tcPr>
            <w:tcW w:w="5755" w:type="dxa"/>
          </w:tcPr>
          <w:p w14:paraId="65AB510D"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bl>
    <w:p w14:paraId="178ACD79" w14:textId="3A9320AC" w:rsidR="0025641A" w:rsidRDefault="0025641A" w:rsidP="0025641A"/>
    <w:p w14:paraId="0D7C57C1" w14:textId="0A22C75D" w:rsidR="0025641A" w:rsidRDefault="00216165" w:rsidP="00216165">
      <w:pPr>
        <w:pStyle w:val="Heading3"/>
      </w:pPr>
      <w:bookmarkStart w:id="19" w:name="_Toc438211444"/>
      <w:r>
        <w:t>Rack Diagrams</w:t>
      </w:r>
      <w:bookmarkEnd w:id="19"/>
      <w:r w:rsidR="0025641A">
        <w:br w:type="page"/>
      </w:r>
    </w:p>
    <w:p w14:paraId="49FC0D05" w14:textId="7FD5278C" w:rsidR="00EE6201" w:rsidRDefault="00EE6201" w:rsidP="0025641A">
      <w:pPr>
        <w:pStyle w:val="Heading2"/>
      </w:pPr>
      <w:bookmarkStart w:id="20" w:name="_Toc438211445"/>
      <w:r>
        <w:lastRenderedPageBreak/>
        <w:t>Uninterruptible Power Supplies (UPS)</w:t>
      </w:r>
      <w:bookmarkEnd w:id="20"/>
    </w:p>
    <w:tbl>
      <w:tblPr>
        <w:tblStyle w:val="GridTable7Colorful"/>
        <w:tblW w:w="0" w:type="auto"/>
        <w:tblInd w:w="5" w:type="dxa"/>
        <w:tblLook w:val="04A0" w:firstRow="1" w:lastRow="0" w:firstColumn="1" w:lastColumn="0" w:noHBand="0" w:noVBand="1"/>
      </w:tblPr>
      <w:tblGrid>
        <w:gridCol w:w="1615"/>
        <w:gridCol w:w="7735"/>
      </w:tblGrid>
      <w:tr w:rsidR="00EE6201" w14:paraId="76C0AC13"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vAlign w:val="center"/>
          </w:tcPr>
          <w:p w14:paraId="4EED487B" w14:textId="04FB0446" w:rsidR="00EE6201" w:rsidRDefault="00EE6201" w:rsidP="005804B5">
            <w:pPr>
              <w:jc w:val="left"/>
            </w:pPr>
            <w:r>
              <w:t>Location</w:t>
            </w:r>
          </w:p>
        </w:tc>
        <w:tc>
          <w:tcPr>
            <w:tcW w:w="7735" w:type="dxa"/>
          </w:tcPr>
          <w:p w14:paraId="000263F0" w14:textId="77777777" w:rsidR="00EE6201" w:rsidRDefault="00EE6201" w:rsidP="00EE6201">
            <w:pPr>
              <w:cnfStyle w:val="100000000000" w:firstRow="1" w:lastRow="0" w:firstColumn="0" w:lastColumn="0" w:oddVBand="0" w:evenVBand="0" w:oddHBand="0" w:evenHBand="0" w:firstRowFirstColumn="0" w:firstRowLastColumn="0" w:lastRowFirstColumn="0" w:lastRowLastColumn="0"/>
            </w:pPr>
          </w:p>
        </w:tc>
      </w:tr>
      <w:tr w:rsidR="00EE6201" w14:paraId="29DE882E" w14:textId="77777777" w:rsidTr="00EE6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8965674" w14:textId="63A26901" w:rsidR="00EE6201" w:rsidRDefault="00EE6201" w:rsidP="00EE6201">
            <w:r>
              <w:t>Manufacturer</w:t>
            </w:r>
          </w:p>
        </w:tc>
        <w:tc>
          <w:tcPr>
            <w:tcW w:w="7735" w:type="dxa"/>
          </w:tcPr>
          <w:p w14:paraId="1A7F8A04" w14:textId="77777777" w:rsidR="00EE6201" w:rsidRDefault="00EE6201" w:rsidP="00EE6201">
            <w:pPr>
              <w:cnfStyle w:val="000000100000" w:firstRow="0" w:lastRow="0" w:firstColumn="0" w:lastColumn="0" w:oddVBand="0" w:evenVBand="0" w:oddHBand="1" w:evenHBand="0" w:firstRowFirstColumn="0" w:firstRowLastColumn="0" w:lastRowFirstColumn="0" w:lastRowLastColumn="0"/>
            </w:pPr>
          </w:p>
        </w:tc>
      </w:tr>
      <w:tr w:rsidR="00EE6201" w14:paraId="5BCEEA94" w14:textId="77777777" w:rsidTr="00EE6201">
        <w:tc>
          <w:tcPr>
            <w:cnfStyle w:val="001000000000" w:firstRow="0" w:lastRow="0" w:firstColumn="1" w:lastColumn="0" w:oddVBand="0" w:evenVBand="0" w:oddHBand="0" w:evenHBand="0" w:firstRowFirstColumn="0" w:firstRowLastColumn="0" w:lastRowFirstColumn="0" w:lastRowLastColumn="0"/>
            <w:tcW w:w="1615" w:type="dxa"/>
          </w:tcPr>
          <w:p w14:paraId="591B268C" w14:textId="6B4CB7B5" w:rsidR="00EE6201" w:rsidRDefault="00EE6201" w:rsidP="00EE6201">
            <w:r>
              <w:t>Model</w:t>
            </w:r>
          </w:p>
        </w:tc>
        <w:tc>
          <w:tcPr>
            <w:tcW w:w="7735" w:type="dxa"/>
          </w:tcPr>
          <w:p w14:paraId="01A2C0E6" w14:textId="77777777" w:rsidR="00EE6201" w:rsidRDefault="00EE6201" w:rsidP="00EE6201">
            <w:pPr>
              <w:cnfStyle w:val="000000000000" w:firstRow="0" w:lastRow="0" w:firstColumn="0" w:lastColumn="0" w:oddVBand="0" w:evenVBand="0" w:oddHBand="0" w:evenHBand="0" w:firstRowFirstColumn="0" w:firstRowLastColumn="0" w:lastRowFirstColumn="0" w:lastRowLastColumn="0"/>
            </w:pPr>
          </w:p>
        </w:tc>
      </w:tr>
      <w:tr w:rsidR="00EE6201" w14:paraId="4E5BFDC1" w14:textId="77777777" w:rsidTr="00EE6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C0A245B" w14:textId="37980865" w:rsidR="00EE6201" w:rsidRDefault="00EE6201" w:rsidP="00EE6201">
            <w:r>
              <w:t>Power Output</w:t>
            </w:r>
          </w:p>
        </w:tc>
        <w:tc>
          <w:tcPr>
            <w:tcW w:w="7735" w:type="dxa"/>
          </w:tcPr>
          <w:p w14:paraId="1C218E47" w14:textId="77777777" w:rsidR="00EE6201" w:rsidRDefault="00EE6201" w:rsidP="00EE6201">
            <w:pPr>
              <w:cnfStyle w:val="000000100000" w:firstRow="0" w:lastRow="0" w:firstColumn="0" w:lastColumn="0" w:oddVBand="0" w:evenVBand="0" w:oddHBand="1" w:evenHBand="0" w:firstRowFirstColumn="0" w:firstRowLastColumn="0" w:lastRowFirstColumn="0" w:lastRowLastColumn="0"/>
            </w:pPr>
          </w:p>
        </w:tc>
      </w:tr>
      <w:tr w:rsidR="00EE6201" w14:paraId="50CAB28E" w14:textId="77777777" w:rsidTr="00EE6201">
        <w:tc>
          <w:tcPr>
            <w:cnfStyle w:val="001000000000" w:firstRow="0" w:lastRow="0" w:firstColumn="1" w:lastColumn="0" w:oddVBand="0" w:evenVBand="0" w:oddHBand="0" w:evenHBand="0" w:firstRowFirstColumn="0" w:firstRowLastColumn="0" w:lastRowFirstColumn="0" w:lastRowLastColumn="0"/>
            <w:tcW w:w="1615" w:type="dxa"/>
          </w:tcPr>
          <w:p w14:paraId="3A22A54A" w14:textId="65D1CBED" w:rsidR="00EE6201" w:rsidRDefault="00EE6201" w:rsidP="00EE6201">
            <w:r>
              <w:t>IP Address</w:t>
            </w:r>
          </w:p>
        </w:tc>
        <w:tc>
          <w:tcPr>
            <w:tcW w:w="7735" w:type="dxa"/>
          </w:tcPr>
          <w:p w14:paraId="5E2BC8FE" w14:textId="77777777" w:rsidR="00EE6201" w:rsidRDefault="00EE6201" w:rsidP="00EE6201">
            <w:pPr>
              <w:cnfStyle w:val="000000000000" w:firstRow="0" w:lastRow="0" w:firstColumn="0" w:lastColumn="0" w:oddVBand="0" w:evenVBand="0" w:oddHBand="0" w:evenHBand="0" w:firstRowFirstColumn="0" w:firstRowLastColumn="0" w:lastRowFirstColumn="0" w:lastRowLastColumn="0"/>
            </w:pPr>
          </w:p>
        </w:tc>
      </w:tr>
      <w:tr w:rsidR="00EE6201" w14:paraId="0A4365F8" w14:textId="77777777" w:rsidTr="00EE6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B30DC36" w14:textId="1BE565D1" w:rsidR="00EE6201" w:rsidRDefault="00EE6201" w:rsidP="00EE6201">
            <w:r>
              <w:t>Username</w:t>
            </w:r>
          </w:p>
        </w:tc>
        <w:tc>
          <w:tcPr>
            <w:tcW w:w="7735" w:type="dxa"/>
          </w:tcPr>
          <w:p w14:paraId="6C7CC94C" w14:textId="77777777" w:rsidR="00EE6201" w:rsidRDefault="00EE6201" w:rsidP="00EE6201">
            <w:pPr>
              <w:cnfStyle w:val="000000100000" w:firstRow="0" w:lastRow="0" w:firstColumn="0" w:lastColumn="0" w:oddVBand="0" w:evenVBand="0" w:oddHBand="1" w:evenHBand="0" w:firstRowFirstColumn="0" w:firstRowLastColumn="0" w:lastRowFirstColumn="0" w:lastRowLastColumn="0"/>
            </w:pPr>
          </w:p>
        </w:tc>
      </w:tr>
      <w:tr w:rsidR="00EE6201" w14:paraId="47C349D9" w14:textId="77777777" w:rsidTr="00EE6201">
        <w:tc>
          <w:tcPr>
            <w:cnfStyle w:val="001000000000" w:firstRow="0" w:lastRow="0" w:firstColumn="1" w:lastColumn="0" w:oddVBand="0" w:evenVBand="0" w:oddHBand="0" w:evenHBand="0" w:firstRowFirstColumn="0" w:firstRowLastColumn="0" w:lastRowFirstColumn="0" w:lastRowLastColumn="0"/>
            <w:tcW w:w="1615" w:type="dxa"/>
          </w:tcPr>
          <w:p w14:paraId="56AB8A39" w14:textId="2FA52424" w:rsidR="00EE6201" w:rsidRDefault="00EE6201" w:rsidP="00EE6201">
            <w:r>
              <w:t>Password</w:t>
            </w:r>
          </w:p>
        </w:tc>
        <w:tc>
          <w:tcPr>
            <w:tcW w:w="7735" w:type="dxa"/>
          </w:tcPr>
          <w:p w14:paraId="0DE29037" w14:textId="77777777" w:rsidR="00EE6201" w:rsidRDefault="00EE6201" w:rsidP="00EE6201">
            <w:pPr>
              <w:cnfStyle w:val="000000000000" w:firstRow="0" w:lastRow="0" w:firstColumn="0" w:lastColumn="0" w:oddVBand="0" w:evenVBand="0" w:oddHBand="0" w:evenHBand="0" w:firstRowFirstColumn="0" w:firstRowLastColumn="0" w:lastRowFirstColumn="0" w:lastRowLastColumn="0"/>
            </w:pPr>
          </w:p>
        </w:tc>
      </w:tr>
    </w:tbl>
    <w:p w14:paraId="2F5B29F6" w14:textId="7D531D3B" w:rsidR="00EE6201" w:rsidRDefault="00EE6201" w:rsidP="00EE6201"/>
    <w:p w14:paraId="78955E3C" w14:textId="7E720B0A" w:rsidR="00C16F89" w:rsidRDefault="00C16F89" w:rsidP="00C16F89">
      <w:pPr>
        <w:pStyle w:val="Heading2"/>
      </w:pPr>
      <w:bookmarkStart w:id="21" w:name="_Toc438211446"/>
      <w:r>
        <w:t>Power Distribution Units</w:t>
      </w:r>
      <w:bookmarkEnd w:id="21"/>
    </w:p>
    <w:tbl>
      <w:tblPr>
        <w:tblStyle w:val="GridTable7Colorful"/>
        <w:tblW w:w="0" w:type="auto"/>
        <w:tblInd w:w="5" w:type="dxa"/>
        <w:tblLook w:val="04A0" w:firstRow="1" w:lastRow="0" w:firstColumn="1" w:lastColumn="0" w:noHBand="0" w:noVBand="1"/>
      </w:tblPr>
      <w:tblGrid>
        <w:gridCol w:w="1615"/>
        <w:gridCol w:w="7735"/>
      </w:tblGrid>
      <w:tr w:rsidR="00C16F89" w14:paraId="61B7F1AB" w14:textId="77777777" w:rsidTr="008B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vAlign w:val="center"/>
          </w:tcPr>
          <w:p w14:paraId="7083EFB1" w14:textId="77777777" w:rsidR="00C16F89" w:rsidRDefault="00C16F89" w:rsidP="008B4237">
            <w:pPr>
              <w:jc w:val="left"/>
            </w:pPr>
            <w:r>
              <w:t>Location</w:t>
            </w:r>
          </w:p>
        </w:tc>
        <w:tc>
          <w:tcPr>
            <w:tcW w:w="7735" w:type="dxa"/>
          </w:tcPr>
          <w:p w14:paraId="108F3A30" w14:textId="77777777" w:rsidR="00C16F89" w:rsidRDefault="00C16F89" w:rsidP="008B4237">
            <w:pPr>
              <w:cnfStyle w:val="100000000000" w:firstRow="1" w:lastRow="0" w:firstColumn="0" w:lastColumn="0" w:oddVBand="0" w:evenVBand="0" w:oddHBand="0" w:evenHBand="0" w:firstRowFirstColumn="0" w:firstRowLastColumn="0" w:lastRowFirstColumn="0" w:lastRowLastColumn="0"/>
            </w:pPr>
          </w:p>
        </w:tc>
      </w:tr>
      <w:tr w:rsidR="00C16F89" w14:paraId="0BABEFFB" w14:textId="77777777" w:rsidTr="008B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8BF09BB" w14:textId="77777777" w:rsidR="00C16F89" w:rsidRDefault="00C16F89" w:rsidP="008B4237">
            <w:r>
              <w:t>Manufacturer</w:t>
            </w:r>
          </w:p>
        </w:tc>
        <w:tc>
          <w:tcPr>
            <w:tcW w:w="7735" w:type="dxa"/>
          </w:tcPr>
          <w:p w14:paraId="03E53842"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474DBA49" w14:textId="77777777" w:rsidTr="008B4237">
        <w:tc>
          <w:tcPr>
            <w:cnfStyle w:val="001000000000" w:firstRow="0" w:lastRow="0" w:firstColumn="1" w:lastColumn="0" w:oddVBand="0" w:evenVBand="0" w:oddHBand="0" w:evenHBand="0" w:firstRowFirstColumn="0" w:firstRowLastColumn="0" w:lastRowFirstColumn="0" w:lastRowLastColumn="0"/>
            <w:tcW w:w="1615" w:type="dxa"/>
          </w:tcPr>
          <w:p w14:paraId="5E2225E8" w14:textId="77777777" w:rsidR="00C16F89" w:rsidRDefault="00C16F89" w:rsidP="008B4237">
            <w:r>
              <w:t>Model</w:t>
            </w:r>
          </w:p>
        </w:tc>
        <w:tc>
          <w:tcPr>
            <w:tcW w:w="7735" w:type="dxa"/>
          </w:tcPr>
          <w:p w14:paraId="5F15182F"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r w:rsidR="00C16F89" w14:paraId="3700EBA8" w14:textId="77777777" w:rsidTr="008B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BF05BFD" w14:textId="63478CFC" w:rsidR="00C16F89" w:rsidRDefault="00C16F89" w:rsidP="008B4237">
            <w:r>
              <w:t>Capacity</w:t>
            </w:r>
          </w:p>
        </w:tc>
        <w:tc>
          <w:tcPr>
            <w:tcW w:w="7735" w:type="dxa"/>
          </w:tcPr>
          <w:p w14:paraId="1F05A7BE"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3E6571" w14:paraId="285E1E8A" w14:textId="77777777" w:rsidTr="008B4237">
        <w:tc>
          <w:tcPr>
            <w:cnfStyle w:val="001000000000" w:firstRow="0" w:lastRow="0" w:firstColumn="1" w:lastColumn="0" w:oddVBand="0" w:evenVBand="0" w:oddHBand="0" w:evenHBand="0" w:firstRowFirstColumn="0" w:firstRowLastColumn="0" w:lastRowFirstColumn="0" w:lastRowLastColumn="0"/>
            <w:tcW w:w="1615" w:type="dxa"/>
          </w:tcPr>
          <w:p w14:paraId="0AD937F1" w14:textId="21B9F420" w:rsidR="003E6571" w:rsidRDefault="003E6571" w:rsidP="008B4237">
            <w:r>
              <w:t># of Outlets</w:t>
            </w:r>
          </w:p>
        </w:tc>
        <w:tc>
          <w:tcPr>
            <w:tcW w:w="7735" w:type="dxa"/>
          </w:tcPr>
          <w:p w14:paraId="4A43DC10" w14:textId="77777777" w:rsidR="003E6571" w:rsidRDefault="003E6571" w:rsidP="008B4237">
            <w:pPr>
              <w:cnfStyle w:val="000000000000" w:firstRow="0" w:lastRow="0" w:firstColumn="0" w:lastColumn="0" w:oddVBand="0" w:evenVBand="0" w:oddHBand="0" w:evenHBand="0" w:firstRowFirstColumn="0" w:firstRowLastColumn="0" w:lastRowFirstColumn="0" w:lastRowLastColumn="0"/>
            </w:pPr>
          </w:p>
        </w:tc>
      </w:tr>
    </w:tbl>
    <w:p w14:paraId="781E8CFE" w14:textId="77777777" w:rsidR="00C16F89" w:rsidRPr="00C16F89" w:rsidRDefault="00C16F89" w:rsidP="00C16F89"/>
    <w:p w14:paraId="69BF5036" w14:textId="19306E12" w:rsidR="00C16F89" w:rsidRDefault="00C16F89" w:rsidP="00C16F89">
      <w:pPr>
        <w:pStyle w:val="Heading2"/>
      </w:pPr>
      <w:bookmarkStart w:id="22" w:name="_Toc438211447"/>
      <w:r>
        <w:t>Audio / Visual Conferencing</w:t>
      </w:r>
      <w:bookmarkEnd w:id="22"/>
    </w:p>
    <w:tbl>
      <w:tblPr>
        <w:tblStyle w:val="GridTable7Colorful"/>
        <w:tblW w:w="0" w:type="auto"/>
        <w:tblInd w:w="10" w:type="dxa"/>
        <w:tblLook w:val="04A0" w:firstRow="1" w:lastRow="0" w:firstColumn="1" w:lastColumn="0" w:noHBand="0" w:noVBand="1"/>
      </w:tblPr>
      <w:tblGrid>
        <w:gridCol w:w="1615"/>
        <w:gridCol w:w="7730"/>
      </w:tblGrid>
      <w:tr w:rsidR="00C16F89" w14:paraId="7C7156E2" w14:textId="77777777" w:rsidTr="00C16F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vAlign w:val="center"/>
          </w:tcPr>
          <w:p w14:paraId="18DC9BA2" w14:textId="77777777" w:rsidR="00C16F89" w:rsidRDefault="00C16F89" w:rsidP="008B4237">
            <w:pPr>
              <w:jc w:val="left"/>
            </w:pPr>
            <w:r>
              <w:t>Location</w:t>
            </w:r>
          </w:p>
        </w:tc>
        <w:tc>
          <w:tcPr>
            <w:tcW w:w="7730" w:type="dxa"/>
          </w:tcPr>
          <w:p w14:paraId="624B43B5" w14:textId="77777777" w:rsidR="00C16F89" w:rsidRDefault="00C16F89" w:rsidP="008B4237">
            <w:pPr>
              <w:cnfStyle w:val="100000000000" w:firstRow="1" w:lastRow="0" w:firstColumn="0" w:lastColumn="0" w:oddVBand="0" w:evenVBand="0" w:oddHBand="0" w:evenHBand="0" w:firstRowFirstColumn="0" w:firstRowLastColumn="0" w:lastRowFirstColumn="0" w:lastRowLastColumn="0"/>
            </w:pPr>
          </w:p>
        </w:tc>
      </w:tr>
      <w:tr w:rsidR="00C16F89" w14:paraId="6DB29F57" w14:textId="77777777" w:rsidTr="00C1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31F1E08" w14:textId="77777777" w:rsidR="00C16F89" w:rsidRDefault="00C16F89" w:rsidP="008B4237">
            <w:r>
              <w:t>Manufacturer</w:t>
            </w:r>
          </w:p>
        </w:tc>
        <w:tc>
          <w:tcPr>
            <w:tcW w:w="7730" w:type="dxa"/>
          </w:tcPr>
          <w:p w14:paraId="7BCFCB2E"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2FF7D688" w14:textId="77777777" w:rsidTr="00C16F89">
        <w:tc>
          <w:tcPr>
            <w:cnfStyle w:val="001000000000" w:firstRow="0" w:lastRow="0" w:firstColumn="1" w:lastColumn="0" w:oddVBand="0" w:evenVBand="0" w:oddHBand="0" w:evenHBand="0" w:firstRowFirstColumn="0" w:firstRowLastColumn="0" w:lastRowFirstColumn="0" w:lastRowLastColumn="0"/>
            <w:tcW w:w="1615" w:type="dxa"/>
          </w:tcPr>
          <w:p w14:paraId="7897C1B7" w14:textId="77777777" w:rsidR="00C16F89" w:rsidRDefault="00C16F89" w:rsidP="008B4237">
            <w:r>
              <w:t>Model</w:t>
            </w:r>
          </w:p>
        </w:tc>
        <w:tc>
          <w:tcPr>
            <w:tcW w:w="7730" w:type="dxa"/>
          </w:tcPr>
          <w:p w14:paraId="70EF8615"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r w:rsidR="00C16F89" w14:paraId="69377B56" w14:textId="77777777" w:rsidTr="00C1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9049600" w14:textId="0DBE34F9" w:rsidR="00C16F89" w:rsidRDefault="00C16F89" w:rsidP="008B4237">
            <w:r>
              <w:t>Type</w:t>
            </w:r>
          </w:p>
        </w:tc>
        <w:tc>
          <w:tcPr>
            <w:tcW w:w="7730" w:type="dxa"/>
          </w:tcPr>
          <w:p w14:paraId="7FFB5D4E"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181E1084" w14:textId="77777777" w:rsidTr="00C16F89">
        <w:tc>
          <w:tcPr>
            <w:cnfStyle w:val="001000000000" w:firstRow="0" w:lastRow="0" w:firstColumn="1" w:lastColumn="0" w:oddVBand="0" w:evenVBand="0" w:oddHBand="0" w:evenHBand="0" w:firstRowFirstColumn="0" w:firstRowLastColumn="0" w:lastRowFirstColumn="0" w:lastRowLastColumn="0"/>
            <w:tcW w:w="1615" w:type="dxa"/>
          </w:tcPr>
          <w:p w14:paraId="4EED8C14" w14:textId="77777777" w:rsidR="00C16F89" w:rsidRDefault="00C16F89" w:rsidP="008B4237">
            <w:r>
              <w:t>IP Address</w:t>
            </w:r>
          </w:p>
        </w:tc>
        <w:tc>
          <w:tcPr>
            <w:tcW w:w="7730" w:type="dxa"/>
          </w:tcPr>
          <w:p w14:paraId="0A23BD33"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r w:rsidR="00C16F89" w14:paraId="4A13E298" w14:textId="77777777" w:rsidTr="00C1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6C5A44" w14:textId="77777777" w:rsidR="00C16F89" w:rsidRDefault="00C16F89" w:rsidP="008B4237">
            <w:r>
              <w:t>Username</w:t>
            </w:r>
          </w:p>
        </w:tc>
        <w:tc>
          <w:tcPr>
            <w:tcW w:w="7730" w:type="dxa"/>
          </w:tcPr>
          <w:p w14:paraId="5BCFB306"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3EDE5164" w14:textId="77777777" w:rsidTr="00C16F89">
        <w:tc>
          <w:tcPr>
            <w:cnfStyle w:val="001000000000" w:firstRow="0" w:lastRow="0" w:firstColumn="1" w:lastColumn="0" w:oddVBand="0" w:evenVBand="0" w:oddHBand="0" w:evenHBand="0" w:firstRowFirstColumn="0" w:firstRowLastColumn="0" w:lastRowFirstColumn="0" w:lastRowLastColumn="0"/>
            <w:tcW w:w="1615" w:type="dxa"/>
          </w:tcPr>
          <w:p w14:paraId="77E8ACE5" w14:textId="77777777" w:rsidR="00C16F89" w:rsidRDefault="00C16F89" w:rsidP="008B4237">
            <w:r>
              <w:t>Password</w:t>
            </w:r>
          </w:p>
        </w:tc>
        <w:tc>
          <w:tcPr>
            <w:tcW w:w="7730" w:type="dxa"/>
          </w:tcPr>
          <w:p w14:paraId="343DB891"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bl>
    <w:p w14:paraId="71FB6557" w14:textId="77777777" w:rsidR="00C16F89" w:rsidRPr="00C16F89" w:rsidRDefault="00C16F89" w:rsidP="00C16F89"/>
    <w:p w14:paraId="6CD156BC" w14:textId="6DB54B8E" w:rsidR="00C16F89" w:rsidRDefault="00C16F89" w:rsidP="00C16F89">
      <w:pPr>
        <w:pStyle w:val="Heading2"/>
      </w:pPr>
      <w:bookmarkStart w:id="23" w:name="_Toc438211448"/>
      <w:r>
        <w:t>Environmental Monitoring</w:t>
      </w:r>
      <w:bookmarkEnd w:id="23"/>
    </w:p>
    <w:tbl>
      <w:tblPr>
        <w:tblStyle w:val="GridTable7Colorful"/>
        <w:tblW w:w="0" w:type="auto"/>
        <w:tblInd w:w="5" w:type="dxa"/>
        <w:tblLook w:val="04A0" w:firstRow="1" w:lastRow="0" w:firstColumn="1" w:lastColumn="0" w:noHBand="0" w:noVBand="1"/>
      </w:tblPr>
      <w:tblGrid>
        <w:gridCol w:w="2425"/>
        <w:gridCol w:w="6925"/>
      </w:tblGrid>
      <w:tr w:rsidR="00C16F89" w14:paraId="16E55E60" w14:textId="77777777" w:rsidTr="00C16F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25" w:type="dxa"/>
            <w:vAlign w:val="center"/>
          </w:tcPr>
          <w:p w14:paraId="2D3FD6F2" w14:textId="77777777" w:rsidR="00C16F89" w:rsidRDefault="00C16F89" w:rsidP="008B4237">
            <w:pPr>
              <w:jc w:val="left"/>
            </w:pPr>
            <w:r>
              <w:t>Location</w:t>
            </w:r>
          </w:p>
        </w:tc>
        <w:tc>
          <w:tcPr>
            <w:tcW w:w="6925" w:type="dxa"/>
          </w:tcPr>
          <w:p w14:paraId="0525D191" w14:textId="77777777" w:rsidR="00C16F89" w:rsidRDefault="00C16F89" w:rsidP="008B4237">
            <w:pPr>
              <w:cnfStyle w:val="100000000000" w:firstRow="1" w:lastRow="0" w:firstColumn="0" w:lastColumn="0" w:oddVBand="0" w:evenVBand="0" w:oddHBand="0" w:evenHBand="0" w:firstRowFirstColumn="0" w:firstRowLastColumn="0" w:lastRowFirstColumn="0" w:lastRowLastColumn="0"/>
            </w:pPr>
          </w:p>
        </w:tc>
      </w:tr>
      <w:tr w:rsidR="00C16F89" w14:paraId="7AD4F414" w14:textId="77777777" w:rsidTr="00C1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8625347" w14:textId="77777777" w:rsidR="00C16F89" w:rsidRDefault="00C16F89" w:rsidP="008B4237">
            <w:r>
              <w:t>Manufacturer</w:t>
            </w:r>
          </w:p>
        </w:tc>
        <w:tc>
          <w:tcPr>
            <w:tcW w:w="6925" w:type="dxa"/>
          </w:tcPr>
          <w:p w14:paraId="6F21B2CA"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4C512F75" w14:textId="77777777" w:rsidTr="00C16F89">
        <w:tc>
          <w:tcPr>
            <w:cnfStyle w:val="001000000000" w:firstRow="0" w:lastRow="0" w:firstColumn="1" w:lastColumn="0" w:oddVBand="0" w:evenVBand="0" w:oddHBand="0" w:evenHBand="0" w:firstRowFirstColumn="0" w:firstRowLastColumn="0" w:lastRowFirstColumn="0" w:lastRowLastColumn="0"/>
            <w:tcW w:w="2425" w:type="dxa"/>
          </w:tcPr>
          <w:p w14:paraId="56A4977A" w14:textId="77777777" w:rsidR="00C16F89" w:rsidRDefault="00C16F89" w:rsidP="008B4237">
            <w:r>
              <w:t>Model</w:t>
            </w:r>
          </w:p>
        </w:tc>
        <w:tc>
          <w:tcPr>
            <w:tcW w:w="6925" w:type="dxa"/>
          </w:tcPr>
          <w:p w14:paraId="03541909"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r w:rsidR="00C16F89" w14:paraId="598CE9BC" w14:textId="77777777" w:rsidTr="00C16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1967664" w14:textId="3ACD7AC3" w:rsidR="00C16F89" w:rsidRDefault="00C16F89" w:rsidP="008B4237">
            <w:r>
              <w:t>IP Address</w:t>
            </w:r>
          </w:p>
        </w:tc>
        <w:tc>
          <w:tcPr>
            <w:tcW w:w="6925" w:type="dxa"/>
          </w:tcPr>
          <w:p w14:paraId="6448D7D5" w14:textId="77777777" w:rsidR="00C16F89" w:rsidRDefault="00C16F89" w:rsidP="008B4237">
            <w:pPr>
              <w:cnfStyle w:val="000000100000" w:firstRow="0" w:lastRow="0" w:firstColumn="0" w:lastColumn="0" w:oddVBand="0" w:evenVBand="0" w:oddHBand="1" w:evenHBand="0" w:firstRowFirstColumn="0" w:firstRowLastColumn="0" w:lastRowFirstColumn="0" w:lastRowLastColumn="0"/>
            </w:pPr>
          </w:p>
        </w:tc>
      </w:tr>
      <w:tr w:rsidR="00C16F89" w14:paraId="68F57683" w14:textId="77777777" w:rsidTr="00C16F89">
        <w:tc>
          <w:tcPr>
            <w:cnfStyle w:val="001000000000" w:firstRow="0" w:lastRow="0" w:firstColumn="1" w:lastColumn="0" w:oddVBand="0" w:evenVBand="0" w:oddHBand="0" w:evenHBand="0" w:firstRowFirstColumn="0" w:firstRowLastColumn="0" w:lastRowFirstColumn="0" w:lastRowLastColumn="0"/>
            <w:tcW w:w="2425" w:type="dxa"/>
          </w:tcPr>
          <w:p w14:paraId="1E280B1C" w14:textId="66C5672F" w:rsidR="00C16F89" w:rsidRDefault="00C16F89" w:rsidP="008B4237">
            <w:r>
              <w:t>Management Interface</w:t>
            </w:r>
          </w:p>
        </w:tc>
        <w:tc>
          <w:tcPr>
            <w:tcW w:w="6925" w:type="dxa"/>
          </w:tcPr>
          <w:p w14:paraId="013F0027" w14:textId="77777777" w:rsidR="00C16F89" w:rsidRDefault="00C16F89" w:rsidP="008B4237">
            <w:pPr>
              <w:cnfStyle w:val="000000000000" w:firstRow="0" w:lastRow="0" w:firstColumn="0" w:lastColumn="0" w:oddVBand="0" w:evenVBand="0" w:oddHBand="0" w:evenHBand="0" w:firstRowFirstColumn="0" w:firstRowLastColumn="0" w:lastRowFirstColumn="0" w:lastRowLastColumn="0"/>
            </w:pPr>
          </w:p>
        </w:tc>
      </w:tr>
    </w:tbl>
    <w:p w14:paraId="5F207BB3" w14:textId="77777777" w:rsidR="00C16F89" w:rsidRPr="00C16F89" w:rsidRDefault="00C16F89" w:rsidP="00C16F89"/>
    <w:p w14:paraId="457C2EB7" w14:textId="77777777" w:rsidR="000A04C3" w:rsidRDefault="000A04C3">
      <w:pPr>
        <w:rPr>
          <w:rFonts w:asciiTheme="majorHAnsi" w:eastAsiaTheme="majorEastAsia" w:hAnsiTheme="majorHAnsi" w:cstheme="majorBidi"/>
          <w:b/>
          <w:bCs/>
          <w:smallCaps/>
          <w:color w:val="000000" w:themeColor="text1"/>
          <w:sz w:val="36"/>
          <w:szCs w:val="28"/>
        </w:rPr>
      </w:pPr>
      <w:bookmarkStart w:id="24" w:name="_Toc438211449"/>
      <w:r>
        <w:br w:type="page"/>
      </w:r>
    </w:p>
    <w:p w14:paraId="39592A5F" w14:textId="63AED708" w:rsidR="0025641A" w:rsidRDefault="0025641A" w:rsidP="0025641A">
      <w:pPr>
        <w:pStyle w:val="Heading2"/>
      </w:pPr>
      <w:r>
        <w:lastRenderedPageBreak/>
        <w:t>Distribution Facilities</w:t>
      </w:r>
      <w:bookmarkEnd w:id="24"/>
    </w:p>
    <w:tbl>
      <w:tblPr>
        <w:tblStyle w:val="GridTable7Colorful"/>
        <w:tblW w:w="0" w:type="auto"/>
        <w:tblLook w:val="04A0" w:firstRow="1" w:lastRow="0" w:firstColumn="1" w:lastColumn="0" w:noHBand="0" w:noVBand="1"/>
      </w:tblPr>
      <w:tblGrid>
        <w:gridCol w:w="3415"/>
        <w:gridCol w:w="5935"/>
      </w:tblGrid>
      <w:tr w:rsidR="0025641A" w14:paraId="1B60EED5"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vAlign w:val="center"/>
          </w:tcPr>
          <w:p w14:paraId="20443423" w14:textId="0055398D" w:rsidR="0025641A" w:rsidRDefault="0025641A" w:rsidP="005804B5">
            <w:pPr>
              <w:jc w:val="left"/>
            </w:pPr>
            <w:r>
              <w:t>Facility Name</w:t>
            </w:r>
          </w:p>
        </w:tc>
        <w:tc>
          <w:tcPr>
            <w:tcW w:w="5935" w:type="dxa"/>
          </w:tcPr>
          <w:p w14:paraId="7390F702" w14:textId="77777777" w:rsidR="0025641A" w:rsidRDefault="0025641A" w:rsidP="0025641A">
            <w:pPr>
              <w:cnfStyle w:val="100000000000" w:firstRow="1" w:lastRow="0" w:firstColumn="0" w:lastColumn="0" w:oddVBand="0" w:evenVBand="0" w:oddHBand="0" w:evenHBand="0" w:firstRowFirstColumn="0" w:firstRowLastColumn="0" w:lastRowFirstColumn="0" w:lastRowLastColumn="0"/>
            </w:pPr>
          </w:p>
        </w:tc>
      </w:tr>
      <w:tr w:rsidR="0025641A" w14:paraId="0D915F7A"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0B71274" w14:textId="16DD164B" w:rsidR="0025641A" w:rsidRDefault="0025641A" w:rsidP="0025641A">
            <w:r>
              <w:t>Building</w:t>
            </w:r>
          </w:p>
        </w:tc>
        <w:tc>
          <w:tcPr>
            <w:tcW w:w="5935" w:type="dxa"/>
          </w:tcPr>
          <w:p w14:paraId="3A4BEB5F"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6BD55B26" w14:textId="77777777" w:rsidTr="008309DF">
        <w:tc>
          <w:tcPr>
            <w:cnfStyle w:val="001000000000" w:firstRow="0" w:lastRow="0" w:firstColumn="1" w:lastColumn="0" w:oddVBand="0" w:evenVBand="0" w:oddHBand="0" w:evenHBand="0" w:firstRowFirstColumn="0" w:firstRowLastColumn="0" w:lastRowFirstColumn="0" w:lastRowLastColumn="0"/>
            <w:tcW w:w="3415" w:type="dxa"/>
          </w:tcPr>
          <w:p w14:paraId="1D087522" w14:textId="2FA4CB8E" w:rsidR="0025641A" w:rsidRDefault="0025641A" w:rsidP="0025641A">
            <w:r>
              <w:t>Location in Building</w:t>
            </w:r>
          </w:p>
        </w:tc>
        <w:tc>
          <w:tcPr>
            <w:tcW w:w="5935" w:type="dxa"/>
          </w:tcPr>
          <w:p w14:paraId="68825A76"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7A7A50E0"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316AB6D" w14:textId="1121DC12" w:rsidR="0025641A" w:rsidRDefault="005519BA" w:rsidP="0025641A">
            <w:r>
              <w:t>Connections to Other DF in Building</w:t>
            </w:r>
          </w:p>
        </w:tc>
        <w:tc>
          <w:tcPr>
            <w:tcW w:w="5935" w:type="dxa"/>
          </w:tcPr>
          <w:p w14:paraId="47BB60B8"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676DBE1D" w14:textId="77777777" w:rsidTr="008309DF">
        <w:tc>
          <w:tcPr>
            <w:cnfStyle w:val="001000000000" w:firstRow="0" w:lastRow="0" w:firstColumn="1" w:lastColumn="0" w:oddVBand="0" w:evenVBand="0" w:oddHBand="0" w:evenHBand="0" w:firstRowFirstColumn="0" w:firstRowLastColumn="0" w:lastRowFirstColumn="0" w:lastRowLastColumn="0"/>
            <w:tcW w:w="3415" w:type="dxa"/>
          </w:tcPr>
          <w:p w14:paraId="417DA001" w14:textId="26DB18BD" w:rsidR="0025641A" w:rsidRDefault="005519BA" w:rsidP="0025641A">
            <w:r>
              <w:t>Connection Type</w:t>
            </w:r>
          </w:p>
        </w:tc>
        <w:tc>
          <w:tcPr>
            <w:tcW w:w="5935" w:type="dxa"/>
          </w:tcPr>
          <w:p w14:paraId="0B701F4F"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44C96CB9"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8234303" w14:textId="1A3E3B20" w:rsidR="0025641A" w:rsidRDefault="005519BA" w:rsidP="0025641A">
            <w:r>
              <w:t>Connection Speed</w:t>
            </w:r>
          </w:p>
        </w:tc>
        <w:tc>
          <w:tcPr>
            <w:tcW w:w="5935" w:type="dxa"/>
          </w:tcPr>
          <w:p w14:paraId="7BCEBA2E"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5641A" w14:paraId="3B9D2CA3" w14:textId="77777777" w:rsidTr="008309DF">
        <w:tc>
          <w:tcPr>
            <w:cnfStyle w:val="001000000000" w:firstRow="0" w:lastRow="0" w:firstColumn="1" w:lastColumn="0" w:oddVBand="0" w:evenVBand="0" w:oddHBand="0" w:evenHBand="0" w:firstRowFirstColumn="0" w:firstRowLastColumn="0" w:lastRowFirstColumn="0" w:lastRowLastColumn="0"/>
            <w:tcW w:w="3415" w:type="dxa"/>
          </w:tcPr>
          <w:p w14:paraId="7E5CD257" w14:textId="0EFC0FBF" w:rsidR="0025641A" w:rsidRDefault="005519BA" w:rsidP="0025641A">
            <w:r>
              <w:t>Power</w:t>
            </w:r>
          </w:p>
        </w:tc>
        <w:tc>
          <w:tcPr>
            <w:tcW w:w="5935" w:type="dxa"/>
          </w:tcPr>
          <w:p w14:paraId="49FE4B57" w14:textId="77777777" w:rsidR="0025641A" w:rsidRDefault="0025641A" w:rsidP="0025641A">
            <w:pPr>
              <w:cnfStyle w:val="000000000000" w:firstRow="0" w:lastRow="0" w:firstColumn="0" w:lastColumn="0" w:oddVBand="0" w:evenVBand="0" w:oddHBand="0" w:evenHBand="0" w:firstRowFirstColumn="0" w:firstRowLastColumn="0" w:lastRowFirstColumn="0" w:lastRowLastColumn="0"/>
            </w:pPr>
          </w:p>
        </w:tc>
      </w:tr>
      <w:tr w:rsidR="0025641A" w14:paraId="3FA89367"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C62F80" w14:textId="0282FE66" w:rsidR="0025641A" w:rsidRDefault="00216165" w:rsidP="0025641A">
            <w:r>
              <w:t>Cable Management</w:t>
            </w:r>
          </w:p>
        </w:tc>
        <w:tc>
          <w:tcPr>
            <w:tcW w:w="5935" w:type="dxa"/>
          </w:tcPr>
          <w:p w14:paraId="29190383" w14:textId="77777777" w:rsidR="0025641A" w:rsidRDefault="0025641A" w:rsidP="0025641A">
            <w:pPr>
              <w:cnfStyle w:val="000000100000" w:firstRow="0" w:lastRow="0" w:firstColumn="0" w:lastColumn="0" w:oddVBand="0" w:evenVBand="0" w:oddHBand="1" w:evenHBand="0" w:firstRowFirstColumn="0" w:firstRowLastColumn="0" w:lastRowFirstColumn="0" w:lastRowLastColumn="0"/>
            </w:pPr>
          </w:p>
        </w:tc>
      </w:tr>
      <w:tr w:rsidR="00216165" w14:paraId="00CCDDF8" w14:textId="77777777" w:rsidTr="008309DF">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4E64819A" w14:textId="357E747F" w:rsidR="00216165" w:rsidRPr="00216165" w:rsidRDefault="00216165" w:rsidP="008309DF">
            <w:pPr>
              <w:jc w:val="left"/>
              <w:rPr>
                <w:b/>
              </w:rPr>
            </w:pPr>
            <w:r w:rsidRPr="00216165">
              <w:rPr>
                <w:b/>
              </w:rPr>
              <w:t>HVAC</w:t>
            </w:r>
          </w:p>
        </w:tc>
      </w:tr>
      <w:tr w:rsidR="00216165" w14:paraId="064D25B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41B0229" w14:textId="2B271290" w:rsidR="00216165" w:rsidRDefault="00216165" w:rsidP="0025641A">
            <w:r>
              <w:t>How to Operate</w:t>
            </w:r>
          </w:p>
        </w:tc>
        <w:tc>
          <w:tcPr>
            <w:tcW w:w="5935" w:type="dxa"/>
          </w:tcPr>
          <w:p w14:paraId="3B2E9D16" w14:textId="77777777" w:rsidR="00216165" w:rsidRDefault="00216165" w:rsidP="0025641A">
            <w:pPr>
              <w:cnfStyle w:val="000000100000" w:firstRow="0" w:lastRow="0" w:firstColumn="0" w:lastColumn="0" w:oddVBand="0" w:evenVBand="0" w:oddHBand="1" w:evenHBand="0" w:firstRowFirstColumn="0" w:firstRowLastColumn="0" w:lastRowFirstColumn="0" w:lastRowLastColumn="0"/>
            </w:pPr>
          </w:p>
        </w:tc>
      </w:tr>
      <w:tr w:rsidR="00216165" w14:paraId="3056BAB3" w14:textId="77777777" w:rsidTr="008309DF">
        <w:tc>
          <w:tcPr>
            <w:cnfStyle w:val="001000000000" w:firstRow="0" w:lastRow="0" w:firstColumn="1" w:lastColumn="0" w:oddVBand="0" w:evenVBand="0" w:oddHBand="0" w:evenHBand="0" w:firstRowFirstColumn="0" w:firstRowLastColumn="0" w:lastRowFirstColumn="0" w:lastRowLastColumn="0"/>
            <w:tcW w:w="3415" w:type="dxa"/>
          </w:tcPr>
          <w:p w14:paraId="221745DC" w14:textId="46A90ACB" w:rsidR="00216165" w:rsidRDefault="00216165" w:rsidP="0025641A">
            <w:r>
              <w:t>Service Number</w:t>
            </w:r>
          </w:p>
        </w:tc>
        <w:tc>
          <w:tcPr>
            <w:tcW w:w="5935" w:type="dxa"/>
          </w:tcPr>
          <w:p w14:paraId="71DFC35D" w14:textId="77777777" w:rsidR="00216165" w:rsidRDefault="00216165" w:rsidP="0025641A">
            <w:pPr>
              <w:cnfStyle w:val="000000000000" w:firstRow="0" w:lastRow="0" w:firstColumn="0" w:lastColumn="0" w:oddVBand="0" w:evenVBand="0" w:oddHBand="0" w:evenHBand="0" w:firstRowFirstColumn="0" w:firstRowLastColumn="0" w:lastRowFirstColumn="0" w:lastRowLastColumn="0"/>
            </w:pPr>
          </w:p>
        </w:tc>
      </w:tr>
    </w:tbl>
    <w:p w14:paraId="053902F3" w14:textId="4F375828" w:rsidR="0025641A" w:rsidRDefault="0025641A" w:rsidP="0025641A"/>
    <w:p w14:paraId="193DD638" w14:textId="4DC14697" w:rsidR="00216165" w:rsidRDefault="00216165" w:rsidP="00216165">
      <w:pPr>
        <w:pStyle w:val="Heading3"/>
      </w:pPr>
      <w:bookmarkStart w:id="25" w:name="_Toc438211450"/>
      <w:r>
        <w:t>Distribution Facility Diagrams</w:t>
      </w:r>
      <w:bookmarkEnd w:id="25"/>
    </w:p>
    <w:p w14:paraId="0ABDFECD" w14:textId="3AD46E02" w:rsidR="00216165" w:rsidRDefault="00216165" w:rsidP="0025641A"/>
    <w:p w14:paraId="325D1A06" w14:textId="77777777" w:rsidR="005804B5" w:rsidRDefault="005804B5">
      <w:pPr>
        <w:rPr>
          <w:rFonts w:asciiTheme="majorHAnsi" w:eastAsiaTheme="majorEastAsia" w:hAnsiTheme="majorHAnsi" w:cstheme="majorBidi"/>
          <w:b/>
          <w:bCs/>
          <w:smallCaps/>
          <w:color w:val="000000" w:themeColor="text1"/>
          <w:sz w:val="48"/>
          <w:szCs w:val="36"/>
        </w:rPr>
      </w:pPr>
      <w:r>
        <w:br w:type="page"/>
      </w:r>
    </w:p>
    <w:p w14:paraId="680EC788" w14:textId="26EB77BB" w:rsidR="005804B5" w:rsidRDefault="005804B5" w:rsidP="005804B5">
      <w:pPr>
        <w:pStyle w:val="Heading1"/>
      </w:pPr>
      <w:bookmarkStart w:id="26" w:name="_Toc438211451"/>
      <w:r>
        <w:lastRenderedPageBreak/>
        <w:t>Security Equipment</w:t>
      </w:r>
      <w:bookmarkEnd w:id="26"/>
    </w:p>
    <w:p w14:paraId="36A4B0AA" w14:textId="62AC4CD0" w:rsidR="005804B5" w:rsidRDefault="005804B5" w:rsidP="005804B5">
      <w:pPr>
        <w:pStyle w:val="Heading2"/>
      </w:pPr>
      <w:bookmarkStart w:id="27" w:name="_Toc438211452"/>
      <w:r>
        <w:t>Cameras</w:t>
      </w:r>
      <w:bookmarkEnd w:id="27"/>
    </w:p>
    <w:tbl>
      <w:tblPr>
        <w:tblStyle w:val="GridTable7Colorful"/>
        <w:tblW w:w="0" w:type="auto"/>
        <w:tblLook w:val="04A0" w:firstRow="1" w:lastRow="0" w:firstColumn="1" w:lastColumn="0" w:noHBand="0" w:noVBand="1"/>
      </w:tblPr>
      <w:tblGrid>
        <w:gridCol w:w="2425"/>
        <w:gridCol w:w="6925"/>
      </w:tblGrid>
      <w:tr w:rsidR="005804B5" w14:paraId="00E00B3C"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25" w:type="dxa"/>
            <w:vAlign w:val="center"/>
          </w:tcPr>
          <w:p w14:paraId="356F283A" w14:textId="661BB354" w:rsidR="005804B5" w:rsidRDefault="005804B5" w:rsidP="005804B5">
            <w:pPr>
              <w:jc w:val="left"/>
            </w:pPr>
            <w:r>
              <w:t>Manufacturer</w:t>
            </w:r>
          </w:p>
        </w:tc>
        <w:tc>
          <w:tcPr>
            <w:tcW w:w="6925" w:type="dxa"/>
          </w:tcPr>
          <w:p w14:paraId="04671011" w14:textId="77777777" w:rsidR="005804B5" w:rsidRDefault="005804B5" w:rsidP="005804B5">
            <w:pPr>
              <w:cnfStyle w:val="100000000000" w:firstRow="1" w:lastRow="0" w:firstColumn="0" w:lastColumn="0" w:oddVBand="0" w:evenVBand="0" w:oddHBand="0" w:evenHBand="0" w:firstRowFirstColumn="0" w:firstRowLastColumn="0" w:lastRowFirstColumn="0" w:lastRowLastColumn="0"/>
            </w:pPr>
          </w:p>
        </w:tc>
      </w:tr>
      <w:tr w:rsidR="005804B5" w14:paraId="5ED69166"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E1BB2F9" w14:textId="644DE245" w:rsidR="005804B5" w:rsidRDefault="005804B5" w:rsidP="005804B5">
            <w:r>
              <w:t>Model</w:t>
            </w:r>
          </w:p>
        </w:tc>
        <w:tc>
          <w:tcPr>
            <w:tcW w:w="6925" w:type="dxa"/>
          </w:tcPr>
          <w:p w14:paraId="77ADBA72"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0612AC68"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6894E087" w14:textId="0DB4803C" w:rsidR="005804B5" w:rsidRDefault="005804B5" w:rsidP="005804B5">
            <w:r>
              <w:t>IP Address</w:t>
            </w:r>
          </w:p>
        </w:tc>
        <w:tc>
          <w:tcPr>
            <w:tcW w:w="6925" w:type="dxa"/>
          </w:tcPr>
          <w:p w14:paraId="32767927"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33209D3D"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56CC017" w14:textId="18511744" w:rsidR="005804B5" w:rsidRDefault="005804B5" w:rsidP="005804B5">
            <w:r>
              <w:t>Username</w:t>
            </w:r>
          </w:p>
        </w:tc>
        <w:tc>
          <w:tcPr>
            <w:tcW w:w="6925" w:type="dxa"/>
          </w:tcPr>
          <w:p w14:paraId="0811EF93"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3FED8BBD"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78C39B01" w14:textId="01437E94" w:rsidR="005804B5" w:rsidRDefault="005804B5" w:rsidP="005804B5">
            <w:r>
              <w:t>Password</w:t>
            </w:r>
          </w:p>
        </w:tc>
        <w:tc>
          <w:tcPr>
            <w:tcW w:w="6925" w:type="dxa"/>
          </w:tcPr>
          <w:p w14:paraId="031E63F6"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1C4636BF"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DCE43B4" w14:textId="4C2C89AC" w:rsidR="005804B5" w:rsidRDefault="005804B5" w:rsidP="005804B5">
            <w:r>
              <w:t>Location</w:t>
            </w:r>
          </w:p>
        </w:tc>
        <w:tc>
          <w:tcPr>
            <w:tcW w:w="6925" w:type="dxa"/>
          </w:tcPr>
          <w:p w14:paraId="5D08237C"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13BC464E"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20855C75" w14:textId="0396FFAF" w:rsidR="005804B5" w:rsidRDefault="005804B5" w:rsidP="005804B5">
            <w:r>
              <w:t>Resolution</w:t>
            </w:r>
          </w:p>
        </w:tc>
        <w:tc>
          <w:tcPr>
            <w:tcW w:w="6925" w:type="dxa"/>
          </w:tcPr>
          <w:p w14:paraId="3738A91B"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33A29C71"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D87A408" w14:textId="625C3627" w:rsidR="005804B5" w:rsidRDefault="005804B5" w:rsidP="005804B5">
            <w:r>
              <w:t>PTZ? (Yes/No)</w:t>
            </w:r>
          </w:p>
        </w:tc>
        <w:tc>
          <w:tcPr>
            <w:tcW w:w="6925" w:type="dxa"/>
          </w:tcPr>
          <w:p w14:paraId="77AC9A26"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33456746"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745EE519" w14:textId="5C45E470" w:rsidR="005804B5" w:rsidRDefault="005804B5" w:rsidP="005804B5">
            <w:r>
              <w:t>Administration Server</w:t>
            </w:r>
          </w:p>
        </w:tc>
        <w:tc>
          <w:tcPr>
            <w:tcW w:w="6925" w:type="dxa"/>
          </w:tcPr>
          <w:p w14:paraId="7787E411"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668BEEF8"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8B43904" w14:textId="08F0D99D" w:rsidR="005804B5" w:rsidRDefault="005804B5" w:rsidP="005804B5">
            <w:r>
              <w:t>Username</w:t>
            </w:r>
          </w:p>
        </w:tc>
        <w:tc>
          <w:tcPr>
            <w:tcW w:w="6925" w:type="dxa"/>
          </w:tcPr>
          <w:p w14:paraId="54FC1A5B"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505BB3F0"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6375F9DF" w14:textId="6579AE2C" w:rsidR="005804B5" w:rsidRDefault="005804B5" w:rsidP="005804B5">
            <w:r>
              <w:t>Password</w:t>
            </w:r>
          </w:p>
        </w:tc>
        <w:tc>
          <w:tcPr>
            <w:tcW w:w="6925" w:type="dxa"/>
          </w:tcPr>
          <w:p w14:paraId="3FFFB8A7"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bl>
    <w:p w14:paraId="070BAE98" w14:textId="77777777" w:rsidR="005804B5" w:rsidRPr="005804B5" w:rsidRDefault="005804B5" w:rsidP="005804B5"/>
    <w:p w14:paraId="76DB8AAF" w14:textId="77777777" w:rsidR="005804B5" w:rsidRPr="005804B5" w:rsidRDefault="005804B5" w:rsidP="005804B5">
      <w:pPr>
        <w:pStyle w:val="Heading2"/>
        <w:rPr>
          <w:rFonts w:eastAsiaTheme="minorEastAsia"/>
        </w:rPr>
      </w:pPr>
      <w:bookmarkStart w:id="28" w:name="_Toc438211453"/>
      <w:r>
        <w:t>Door/Gate Access Control</w:t>
      </w:r>
      <w:bookmarkEnd w:id="28"/>
    </w:p>
    <w:tbl>
      <w:tblPr>
        <w:tblStyle w:val="GridTable7Colorful"/>
        <w:tblW w:w="0" w:type="auto"/>
        <w:tblInd w:w="5" w:type="dxa"/>
        <w:tblLook w:val="04A0" w:firstRow="1" w:lastRow="0" w:firstColumn="1" w:lastColumn="0" w:noHBand="0" w:noVBand="1"/>
      </w:tblPr>
      <w:tblGrid>
        <w:gridCol w:w="1458"/>
        <w:gridCol w:w="7897"/>
      </w:tblGrid>
      <w:tr w:rsidR="005804B5" w14:paraId="0EAE4FBA"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vAlign w:val="center"/>
          </w:tcPr>
          <w:p w14:paraId="208AFA3A" w14:textId="2335F380" w:rsidR="005804B5" w:rsidRDefault="005804B5" w:rsidP="005804B5">
            <w:pPr>
              <w:jc w:val="left"/>
            </w:pPr>
            <w:r>
              <w:t>Access Controller</w:t>
            </w:r>
          </w:p>
        </w:tc>
      </w:tr>
      <w:tr w:rsidR="005804B5" w14:paraId="13BEF078"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353F14" w14:textId="236F1651" w:rsidR="005804B5" w:rsidRDefault="005804B5" w:rsidP="005804B5">
            <w:r>
              <w:t>Manufacturer</w:t>
            </w:r>
          </w:p>
        </w:tc>
        <w:tc>
          <w:tcPr>
            <w:tcW w:w="7915" w:type="dxa"/>
          </w:tcPr>
          <w:p w14:paraId="25C1B80F"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19204FD1" w14:textId="77777777" w:rsidTr="005804B5">
        <w:tc>
          <w:tcPr>
            <w:cnfStyle w:val="001000000000" w:firstRow="0" w:lastRow="0" w:firstColumn="1" w:lastColumn="0" w:oddVBand="0" w:evenVBand="0" w:oddHBand="0" w:evenHBand="0" w:firstRowFirstColumn="0" w:firstRowLastColumn="0" w:lastRowFirstColumn="0" w:lastRowLastColumn="0"/>
            <w:tcW w:w="1435" w:type="dxa"/>
          </w:tcPr>
          <w:p w14:paraId="1F1BD6FB" w14:textId="4DC3A036" w:rsidR="005804B5" w:rsidRDefault="005804B5" w:rsidP="005804B5">
            <w:r>
              <w:t>Model</w:t>
            </w:r>
          </w:p>
        </w:tc>
        <w:tc>
          <w:tcPr>
            <w:tcW w:w="7915" w:type="dxa"/>
          </w:tcPr>
          <w:p w14:paraId="0A13152F"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471276C6"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7A2D10F" w14:textId="296C45EA" w:rsidR="005804B5" w:rsidRDefault="005804B5" w:rsidP="005804B5">
            <w:r>
              <w:t>Hostname</w:t>
            </w:r>
          </w:p>
        </w:tc>
        <w:tc>
          <w:tcPr>
            <w:tcW w:w="7915" w:type="dxa"/>
          </w:tcPr>
          <w:p w14:paraId="0C3ACE8C"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3E4D9E68" w14:textId="77777777" w:rsidTr="005804B5">
        <w:tc>
          <w:tcPr>
            <w:cnfStyle w:val="001000000000" w:firstRow="0" w:lastRow="0" w:firstColumn="1" w:lastColumn="0" w:oddVBand="0" w:evenVBand="0" w:oddHBand="0" w:evenHBand="0" w:firstRowFirstColumn="0" w:firstRowLastColumn="0" w:lastRowFirstColumn="0" w:lastRowLastColumn="0"/>
            <w:tcW w:w="1435" w:type="dxa"/>
          </w:tcPr>
          <w:p w14:paraId="22B25052" w14:textId="21278762" w:rsidR="005804B5" w:rsidRDefault="005804B5" w:rsidP="005804B5">
            <w:r>
              <w:t>IP Address</w:t>
            </w:r>
          </w:p>
        </w:tc>
        <w:tc>
          <w:tcPr>
            <w:tcW w:w="7915" w:type="dxa"/>
          </w:tcPr>
          <w:p w14:paraId="2DC01E0D"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5F441905"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2E5EC71" w14:textId="43615618" w:rsidR="005804B5" w:rsidRDefault="005804B5" w:rsidP="005804B5">
            <w:r>
              <w:t>MAC Address</w:t>
            </w:r>
          </w:p>
        </w:tc>
        <w:tc>
          <w:tcPr>
            <w:tcW w:w="7915" w:type="dxa"/>
          </w:tcPr>
          <w:p w14:paraId="29ACA509"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367070A4" w14:textId="77777777" w:rsidTr="005804B5">
        <w:tc>
          <w:tcPr>
            <w:cnfStyle w:val="001000000000" w:firstRow="0" w:lastRow="0" w:firstColumn="1" w:lastColumn="0" w:oddVBand="0" w:evenVBand="0" w:oddHBand="0" w:evenHBand="0" w:firstRowFirstColumn="0" w:firstRowLastColumn="0" w:lastRowFirstColumn="0" w:lastRowLastColumn="0"/>
            <w:tcW w:w="1435" w:type="dxa"/>
          </w:tcPr>
          <w:p w14:paraId="09C7A62B" w14:textId="6FF09465" w:rsidR="005804B5" w:rsidRDefault="005804B5" w:rsidP="005804B5">
            <w:r>
              <w:t>Username</w:t>
            </w:r>
          </w:p>
        </w:tc>
        <w:tc>
          <w:tcPr>
            <w:tcW w:w="7915" w:type="dxa"/>
          </w:tcPr>
          <w:p w14:paraId="4B3E7738"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6510A617"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D0349CB" w14:textId="2BAC79A3" w:rsidR="005804B5" w:rsidRDefault="005804B5" w:rsidP="005804B5">
            <w:r>
              <w:t>Password</w:t>
            </w:r>
          </w:p>
        </w:tc>
        <w:tc>
          <w:tcPr>
            <w:tcW w:w="7915" w:type="dxa"/>
          </w:tcPr>
          <w:p w14:paraId="3232E1E4"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26D5A0BB" w14:textId="77777777" w:rsidTr="005804B5">
        <w:tc>
          <w:tcPr>
            <w:cnfStyle w:val="001000000000" w:firstRow="0" w:lastRow="0" w:firstColumn="1" w:lastColumn="0" w:oddVBand="0" w:evenVBand="0" w:oddHBand="0" w:evenHBand="0" w:firstRowFirstColumn="0" w:firstRowLastColumn="0" w:lastRowFirstColumn="0" w:lastRowLastColumn="0"/>
            <w:tcW w:w="1435" w:type="dxa"/>
          </w:tcPr>
          <w:p w14:paraId="221C3EC5" w14:textId="6B6F9B08" w:rsidR="005804B5" w:rsidRDefault="005804B5" w:rsidP="005804B5">
            <w:r>
              <w:t>Location</w:t>
            </w:r>
          </w:p>
        </w:tc>
        <w:tc>
          <w:tcPr>
            <w:tcW w:w="7915" w:type="dxa"/>
          </w:tcPr>
          <w:p w14:paraId="30A0E09C"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bl>
    <w:p w14:paraId="343C9121" w14:textId="77777777" w:rsidR="005804B5" w:rsidRDefault="005804B5" w:rsidP="005804B5"/>
    <w:tbl>
      <w:tblPr>
        <w:tblStyle w:val="GridTable7Colorful"/>
        <w:tblW w:w="0" w:type="auto"/>
        <w:tblLook w:val="04A0" w:firstRow="1" w:lastRow="0" w:firstColumn="1" w:lastColumn="0" w:noHBand="0" w:noVBand="1"/>
      </w:tblPr>
      <w:tblGrid>
        <w:gridCol w:w="2425"/>
        <w:gridCol w:w="6925"/>
      </w:tblGrid>
      <w:tr w:rsidR="005804B5" w14:paraId="0CE90809" w14:textId="77777777" w:rsidTr="005804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vAlign w:val="center"/>
          </w:tcPr>
          <w:p w14:paraId="003F0680" w14:textId="0E4A86C3" w:rsidR="005804B5" w:rsidRDefault="005804B5" w:rsidP="005804B5">
            <w:pPr>
              <w:jc w:val="left"/>
            </w:pPr>
            <w:r>
              <w:t>Control Panel</w:t>
            </w:r>
          </w:p>
        </w:tc>
      </w:tr>
      <w:tr w:rsidR="005804B5" w14:paraId="32D23126"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2E60933" w14:textId="72BF7B1E" w:rsidR="005804B5" w:rsidRDefault="005804B5" w:rsidP="005804B5">
            <w:r>
              <w:t>Location</w:t>
            </w:r>
          </w:p>
        </w:tc>
        <w:tc>
          <w:tcPr>
            <w:tcW w:w="6925" w:type="dxa"/>
          </w:tcPr>
          <w:p w14:paraId="2DFBE022"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r w:rsidR="005804B5" w14:paraId="006BF524" w14:textId="77777777" w:rsidTr="005804B5">
        <w:tc>
          <w:tcPr>
            <w:cnfStyle w:val="001000000000" w:firstRow="0" w:lastRow="0" w:firstColumn="1" w:lastColumn="0" w:oddVBand="0" w:evenVBand="0" w:oddHBand="0" w:evenHBand="0" w:firstRowFirstColumn="0" w:firstRowLastColumn="0" w:lastRowFirstColumn="0" w:lastRowLastColumn="0"/>
            <w:tcW w:w="2425" w:type="dxa"/>
          </w:tcPr>
          <w:p w14:paraId="44B44C81" w14:textId="65280ACB" w:rsidR="005804B5" w:rsidRDefault="005804B5" w:rsidP="005804B5">
            <w:r>
              <w:t>IP Address</w:t>
            </w:r>
          </w:p>
        </w:tc>
        <w:tc>
          <w:tcPr>
            <w:tcW w:w="6925" w:type="dxa"/>
          </w:tcPr>
          <w:p w14:paraId="53E7D890" w14:textId="77777777" w:rsidR="005804B5" w:rsidRDefault="005804B5" w:rsidP="005804B5">
            <w:pPr>
              <w:cnfStyle w:val="000000000000" w:firstRow="0" w:lastRow="0" w:firstColumn="0" w:lastColumn="0" w:oddVBand="0" w:evenVBand="0" w:oddHBand="0" w:evenHBand="0" w:firstRowFirstColumn="0" w:firstRowLastColumn="0" w:lastRowFirstColumn="0" w:lastRowLastColumn="0"/>
            </w:pPr>
          </w:p>
        </w:tc>
      </w:tr>
      <w:tr w:rsidR="005804B5" w14:paraId="26729D71" w14:textId="77777777" w:rsidTr="00580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AD391E1" w14:textId="34FE0419" w:rsidR="005804B5" w:rsidRDefault="005804B5" w:rsidP="005804B5">
            <w:r>
              <w:t>Doors/Gates Controlled</w:t>
            </w:r>
          </w:p>
        </w:tc>
        <w:tc>
          <w:tcPr>
            <w:tcW w:w="6925" w:type="dxa"/>
          </w:tcPr>
          <w:p w14:paraId="5190434C" w14:textId="77777777" w:rsidR="005804B5" w:rsidRDefault="005804B5" w:rsidP="005804B5">
            <w:pPr>
              <w:cnfStyle w:val="000000100000" w:firstRow="0" w:lastRow="0" w:firstColumn="0" w:lastColumn="0" w:oddVBand="0" w:evenVBand="0" w:oddHBand="1" w:evenHBand="0" w:firstRowFirstColumn="0" w:firstRowLastColumn="0" w:lastRowFirstColumn="0" w:lastRowLastColumn="0"/>
            </w:pPr>
          </w:p>
        </w:tc>
      </w:tr>
    </w:tbl>
    <w:p w14:paraId="5B1B6D10" w14:textId="77777777" w:rsidR="00116BDC" w:rsidRDefault="00116BDC" w:rsidP="005804B5"/>
    <w:p w14:paraId="5BB19899" w14:textId="659B4341" w:rsidR="008309DF" w:rsidRPr="00A22E21" w:rsidRDefault="000A04C3" w:rsidP="005804B5">
      <w:pPr>
        <w:rPr>
          <w:rFonts w:asciiTheme="majorHAnsi" w:eastAsiaTheme="majorEastAsia" w:hAnsiTheme="majorHAnsi" w:cstheme="majorBidi"/>
          <w:b/>
          <w:bCs/>
          <w:smallCaps/>
          <w:color w:val="000000" w:themeColor="text1"/>
          <w:sz w:val="36"/>
          <w:szCs w:val="28"/>
        </w:rPr>
      </w:pPr>
      <w:bookmarkStart w:id="29" w:name="_Toc438211454"/>
      <w:r>
        <w:br w:type="page"/>
      </w:r>
      <w:bookmarkEnd w:id="29"/>
    </w:p>
    <w:p w14:paraId="1C610801" w14:textId="6946FE75" w:rsidR="00B507FA" w:rsidRDefault="00EE70E1" w:rsidP="00B507FA">
      <w:pPr>
        <w:pStyle w:val="Heading1"/>
      </w:pPr>
      <w:bookmarkStart w:id="30" w:name="_Toc438211455"/>
      <w:r>
        <w:lastRenderedPageBreak/>
        <w:t>Telep</w:t>
      </w:r>
      <w:r w:rsidR="00B507FA">
        <w:t>hone System(s)</w:t>
      </w:r>
      <w:bookmarkEnd w:id="30"/>
    </w:p>
    <w:p w14:paraId="1D7965B8" w14:textId="050B44F4" w:rsidR="00B507FA" w:rsidRDefault="00B507FA">
      <w:pPr>
        <w:rPr>
          <w:rFonts w:asciiTheme="majorHAnsi" w:eastAsiaTheme="majorEastAsia" w:hAnsiTheme="majorHAnsi" w:cstheme="majorBidi"/>
          <w:b/>
          <w:bCs/>
          <w:smallCaps/>
          <w:color w:val="000000" w:themeColor="text1"/>
          <w:sz w:val="48"/>
          <w:szCs w:val="36"/>
        </w:rPr>
      </w:pPr>
      <w:r>
        <w:br w:type="page"/>
      </w:r>
    </w:p>
    <w:p w14:paraId="028D0FE8" w14:textId="5C4B43F0" w:rsidR="00216165" w:rsidRDefault="00216165" w:rsidP="00216165">
      <w:pPr>
        <w:pStyle w:val="Heading1"/>
      </w:pPr>
      <w:bookmarkStart w:id="31" w:name="_Toc438211456"/>
      <w:r>
        <w:lastRenderedPageBreak/>
        <w:t>Network</w:t>
      </w:r>
      <w:bookmarkEnd w:id="31"/>
    </w:p>
    <w:p w14:paraId="4E7A25EE" w14:textId="19CD5D31" w:rsidR="00931183" w:rsidRDefault="00931183" w:rsidP="00931183">
      <w:pPr>
        <w:pStyle w:val="Heading2"/>
      </w:pPr>
      <w:bookmarkStart w:id="32" w:name="_Toc438211457"/>
      <w:r>
        <w:t>Network Schema</w:t>
      </w:r>
      <w:bookmarkEnd w:id="32"/>
      <w:r w:rsidR="000A04C3">
        <w:t>s</w:t>
      </w:r>
    </w:p>
    <w:p w14:paraId="250A38A4" w14:textId="70F84692" w:rsidR="00931183" w:rsidRDefault="00931183" w:rsidP="00931183">
      <w:pPr>
        <w:pStyle w:val="Heading3"/>
      </w:pPr>
      <w:bookmarkStart w:id="33" w:name="_Toc438211458"/>
      <w:r>
        <w:t>Public Network</w:t>
      </w:r>
      <w:bookmarkEnd w:id="33"/>
    </w:p>
    <w:tbl>
      <w:tblPr>
        <w:tblStyle w:val="GridTable7Colorful"/>
        <w:tblW w:w="0" w:type="auto"/>
        <w:tblInd w:w="5" w:type="dxa"/>
        <w:tblLook w:val="04A0" w:firstRow="1" w:lastRow="0" w:firstColumn="1" w:lastColumn="0" w:noHBand="0" w:noVBand="1"/>
      </w:tblPr>
      <w:tblGrid>
        <w:gridCol w:w="2335"/>
        <w:gridCol w:w="3507"/>
        <w:gridCol w:w="3508"/>
      </w:tblGrid>
      <w:tr w:rsidR="00931183" w14:paraId="01A497D8" w14:textId="77777777" w:rsidTr="009311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07F79B2C" w14:textId="72834293" w:rsidR="00931183" w:rsidRDefault="00931183" w:rsidP="00931183">
            <w:r>
              <w:t>Domain Name</w:t>
            </w:r>
          </w:p>
        </w:tc>
        <w:tc>
          <w:tcPr>
            <w:tcW w:w="7015" w:type="dxa"/>
            <w:gridSpan w:val="2"/>
          </w:tcPr>
          <w:p w14:paraId="41089763" w14:textId="77777777" w:rsidR="00931183" w:rsidRDefault="00931183" w:rsidP="00931183">
            <w:pPr>
              <w:cnfStyle w:val="100000000000" w:firstRow="1" w:lastRow="0" w:firstColumn="0" w:lastColumn="0" w:oddVBand="0" w:evenVBand="0" w:oddHBand="0" w:evenHBand="0" w:firstRowFirstColumn="0" w:firstRowLastColumn="0" w:lastRowFirstColumn="0" w:lastRowLastColumn="0"/>
            </w:pPr>
          </w:p>
        </w:tc>
      </w:tr>
      <w:tr w:rsidR="00931183" w14:paraId="387D7068"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261FC02" w14:textId="0AE39054" w:rsidR="00931183" w:rsidRDefault="00931183" w:rsidP="00931183">
            <w:r>
              <w:t>Public IP Address</w:t>
            </w:r>
          </w:p>
        </w:tc>
        <w:tc>
          <w:tcPr>
            <w:tcW w:w="7015" w:type="dxa"/>
            <w:gridSpan w:val="2"/>
          </w:tcPr>
          <w:p w14:paraId="240D9798" w14:textId="77777777" w:rsidR="00931183" w:rsidRDefault="00931183" w:rsidP="00931183">
            <w:pPr>
              <w:cnfStyle w:val="000000100000" w:firstRow="0" w:lastRow="0" w:firstColumn="0" w:lastColumn="0" w:oddVBand="0" w:evenVBand="0" w:oddHBand="1" w:evenHBand="0" w:firstRowFirstColumn="0" w:firstRowLastColumn="0" w:lastRowFirstColumn="0" w:lastRowLastColumn="0"/>
            </w:pPr>
          </w:p>
        </w:tc>
      </w:tr>
      <w:tr w:rsidR="00931183" w14:paraId="2D10184D" w14:textId="77777777" w:rsidTr="00931183">
        <w:tc>
          <w:tcPr>
            <w:cnfStyle w:val="001000000000" w:firstRow="0" w:lastRow="0" w:firstColumn="1" w:lastColumn="0" w:oddVBand="0" w:evenVBand="0" w:oddHBand="0" w:evenHBand="0" w:firstRowFirstColumn="0" w:firstRowLastColumn="0" w:lastRowFirstColumn="0" w:lastRowLastColumn="0"/>
            <w:tcW w:w="2335" w:type="dxa"/>
          </w:tcPr>
          <w:p w14:paraId="3F4E213B" w14:textId="55CC0143" w:rsidR="00931183" w:rsidRDefault="00931183" w:rsidP="00931183">
            <w:r>
              <w:t>Public MAC Address</w:t>
            </w:r>
          </w:p>
        </w:tc>
        <w:tc>
          <w:tcPr>
            <w:tcW w:w="7015" w:type="dxa"/>
            <w:gridSpan w:val="2"/>
          </w:tcPr>
          <w:p w14:paraId="335DB5B1" w14:textId="77777777" w:rsidR="00931183" w:rsidRDefault="00931183" w:rsidP="00931183">
            <w:pPr>
              <w:cnfStyle w:val="000000000000" w:firstRow="0" w:lastRow="0" w:firstColumn="0" w:lastColumn="0" w:oddVBand="0" w:evenVBand="0" w:oddHBand="0" w:evenHBand="0" w:firstRowFirstColumn="0" w:firstRowLastColumn="0" w:lastRowFirstColumn="0" w:lastRowLastColumn="0"/>
            </w:pPr>
          </w:p>
        </w:tc>
      </w:tr>
      <w:tr w:rsidR="00931183" w14:paraId="4CE10960"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D810302" w14:textId="58E51AF2" w:rsidR="00931183" w:rsidRDefault="00931183" w:rsidP="00931183">
            <w:r>
              <w:t>IP Type</w:t>
            </w:r>
          </w:p>
        </w:tc>
        <w:tc>
          <w:tcPr>
            <w:tcW w:w="3507" w:type="dxa"/>
          </w:tcPr>
          <w:p w14:paraId="700A0149" w14:textId="0C78DB0D" w:rsidR="00931183" w:rsidRDefault="006211CC" w:rsidP="00931183">
            <w:pPr>
              <w:tabs>
                <w:tab w:val="center" w:pos="1645"/>
              </w:tabs>
              <w:cnfStyle w:val="000000100000" w:firstRow="0" w:lastRow="0" w:firstColumn="0" w:lastColumn="0" w:oddVBand="0" w:evenVBand="0" w:oddHBand="1" w:evenHBand="0" w:firstRowFirstColumn="0" w:firstRowLastColumn="0" w:lastRowFirstColumn="0" w:lastRowLastColumn="0"/>
            </w:pPr>
            <w:sdt>
              <w:sdtPr>
                <w:id w:val="-1897580273"/>
                <w14:checkbox>
                  <w14:checked w14:val="0"/>
                  <w14:checkedState w14:val="2612" w14:font="MS Gothic"/>
                  <w14:uncheckedState w14:val="2610" w14:font="MS Gothic"/>
                </w14:checkbox>
              </w:sdtPr>
              <w:sdtEndPr/>
              <w:sdtContent>
                <w:r w:rsidR="00931183">
                  <w:rPr>
                    <w:rFonts w:ascii="Segoe UI Symbol" w:eastAsia="MS Gothic" w:hAnsi="Segoe UI Symbol" w:cs="Segoe UI Symbol"/>
                  </w:rPr>
                  <w:t>☐</w:t>
                </w:r>
              </w:sdtContent>
            </w:sdt>
            <w:r w:rsidR="00931183">
              <w:t xml:space="preserve"> Static</w:t>
            </w:r>
          </w:p>
        </w:tc>
        <w:tc>
          <w:tcPr>
            <w:tcW w:w="3508" w:type="dxa"/>
          </w:tcPr>
          <w:p w14:paraId="395D570B" w14:textId="4D92243A" w:rsidR="00931183" w:rsidRDefault="006211CC" w:rsidP="00931183">
            <w:pPr>
              <w:tabs>
                <w:tab w:val="left" w:pos="1155"/>
              </w:tabs>
              <w:cnfStyle w:val="000000100000" w:firstRow="0" w:lastRow="0" w:firstColumn="0" w:lastColumn="0" w:oddVBand="0" w:evenVBand="0" w:oddHBand="1" w:evenHBand="0" w:firstRowFirstColumn="0" w:firstRowLastColumn="0" w:lastRowFirstColumn="0" w:lastRowLastColumn="0"/>
            </w:pPr>
            <w:sdt>
              <w:sdtPr>
                <w:id w:val="-642958018"/>
                <w14:checkbox>
                  <w14:checked w14:val="0"/>
                  <w14:checkedState w14:val="2612" w14:font="MS Gothic"/>
                  <w14:uncheckedState w14:val="2610" w14:font="MS Gothic"/>
                </w14:checkbox>
              </w:sdtPr>
              <w:sdtEndPr/>
              <w:sdtContent>
                <w:r w:rsidR="00931183">
                  <w:rPr>
                    <w:rFonts w:ascii="Segoe UI Symbol" w:eastAsia="MS Gothic" w:hAnsi="Segoe UI Symbol" w:cs="Segoe UI Symbol"/>
                  </w:rPr>
                  <w:t>☐</w:t>
                </w:r>
              </w:sdtContent>
            </w:sdt>
            <w:r w:rsidR="00931183">
              <w:t xml:space="preserve"> Dynamic</w:t>
            </w:r>
          </w:p>
        </w:tc>
      </w:tr>
      <w:tr w:rsidR="00931183" w14:paraId="5976F289" w14:textId="77777777" w:rsidTr="00931183">
        <w:tc>
          <w:tcPr>
            <w:cnfStyle w:val="001000000000" w:firstRow="0" w:lastRow="0" w:firstColumn="1" w:lastColumn="0" w:oddVBand="0" w:evenVBand="0" w:oddHBand="0" w:evenHBand="0" w:firstRowFirstColumn="0" w:firstRowLastColumn="0" w:lastRowFirstColumn="0" w:lastRowLastColumn="0"/>
            <w:tcW w:w="2335" w:type="dxa"/>
          </w:tcPr>
          <w:p w14:paraId="7031938B" w14:textId="136CD77D" w:rsidR="00931183" w:rsidRDefault="00931183" w:rsidP="00931183">
            <w:r>
              <w:t>Default Gateway</w:t>
            </w:r>
          </w:p>
        </w:tc>
        <w:tc>
          <w:tcPr>
            <w:tcW w:w="7015" w:type="dxa"/>
            <w:gridSpan w:val="2"/>
          </w:tcPr>
          <w:p w14:paraId="38F63C60" w14:textId="77777777" w:rsidR="00931183" w:rsidRDefault="00931183" w:rsidP="00931183">
            <w:pPr>
              <w:cnfStyle w:val="000000000000" w:firstRow="0" w:lastRow="0" w:firstColumn="0" w:lastColumn="0" w:oddVBand="0" w:evenVBand="0" w:oddHBand="0" w:evenHBand="0" w:firstRowFirstColumn="0" w:firstRowLastColumn="0" w:lastRowFirstColumn="0" w:lastRowLastColumn="0"/>
            </w:pPr>
          </w:p>
        </w:tc>
      </w:tr>
      <w:tr w:rsidR="00931183" w14:paraId="06E7A329"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3434C6F" w14:textId="7B074791" w:rsidR="00931183" w:rsidRDefault="00931183" w:rsidP="00931183">
            <w:r>
              <w:t>Netmask</w:t>
            </w:r>
          </w:p>
        </w:tc>
        <w:tc>
          <w:tcPr>
            <w:tcW w:w="7015" w:type="dxa"/>
            <w:gridSpan w:val="2"/>
          </w:tcPr>
          <w:p w14:paraId="07D80FED" w14:textId="77777777" w:rsidR="00931183" w:rsidRDefault="00931183" w:rsidP="00931183">
            <w:pPr>
              <w:cnfStyle w:val="000000100000" w:firstRow="0" w:lastRow="0" w:firstColumn="0" w:lastColumn="0" w:oddVBand="0" w:evenVBand="0" w:oddHBand="1" w:evenHBand="0" w:firstRowFirstColumn="0" w:firstRowLastColumn="0" w:lastRowFirstColumn="0" w:lastRowLastColumn="0"/>
            </w:pPr>
          </w:p>
        </w:tc>
      </w:tr>
      <w:tr w:rsidR="00931183" w14:paraId="2A9C648D" w14:textId="77777777" w:rsidTr="00931183">
        <w:tc>
          <w:tcPr>
            <w:cnfStyle w:val="001000000000" w:firstRow="0" w:lastRow="0" w:firstColumn="1" w:lastColumn="0" w:oddVBand="0" w:evenVBand="0" w:oddHBand="0" w:evenHBand="0" w:firstRowFirstColumn="0" w:firstRowLastColumn="0" w:lastRowFirstColumn="0" w:lastRowLastColumn="0"/>
            <w:tcW w:w="2335" w:type="dxa"/>
          </w:tcPr>
          <w:p w14:paraId="7F6B07E0" w14:textId="35C9F6C4" w:rsidR="00931183" w:rsidRDefault="00931183" w:rsidP="00931183">
            <w:r>
              <w:t>Available IP Addresses</w:t>
            </w:r>
          </w:p>
        </w:tc>
        <w:tc>
          <w:tcPr>
            <w:tcW w:w="7015" w:type="dxa"/>
            <w:gridSpan w:val="2"/>
          </w:tcPr>
          <w:p w14:paraId="481A0E1E" w14:textId="77777777" w:rsidR="00931183" w:rsidRDefault="00931183" w:rsidP="00931183">
            <w:pPr>
              <w:cnfStyle w:val="000000000000" w:firstRow="0" w:lastRow="0" w:firstColumn="0" w:lastColumn="0" w:oddVBand="0" w:evenVBand="0" w:oddHBand="0" w:evenHBand="0" w:firstRowFirstColumn="0" w:firstRowLastColumn="0" w:lastRowFirstColumn="0" w:lastRowLastColumn="0"/>
            </w:pPr>
          </w:p>
        </w:tc>
      </w:tr>
      <w:tr w:rsidR="00931183" w14:paraId="42FB71B7"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CCA2BEB" w14:textId="0E13606A" w:rsidR="00931183" w:rsidRDefault="00931183" w:rsidP="00931183">
            <w:r>
              <w:t>IP Addresses in Use</w:t>
            </w:r>
          </w:p>
        </w:tc>
        <w:tc>
          <w:tcPr>
            <w:tcW w:w="7015" w:type="dxa"/>
            <w:gridSpan w:val="2"/>
          </w:tcPr>
          <w:p w14:paraId="0303C724" w14:textId="77777777" w:rsidR="00931183" w:rsidRDefault="00931183" w:rsidP="00931183">
            <w:pPr>
              <w:cnfStyle w:val="000000100000" w:firstRow="0" w:lastRow="0" w:firstColumn="0" w:lastColumn="0" w:oddVBand="0" w:evenVBand="0" w:oddHBand="1" w:evenHBand="0" w:firstRowFirstColumn="0" w:firstRowLastColumn="0" w:lastRowFirstColumn="0" w:lastRowLastColumn="0"/>
            </w:pPr>
          </w:p>
        </w:tc>
      </w:tr>
      <w:tr w:rsidR="00931183" w14:paraId="04C0E6F8" w14:textId="77777777" w:rsidTr="00931183">
        <w:tc>
          <w:tcPr>
            <w:cnfStyle w:val="001000000000" w:firstRow="0" w:lastRow="0" w:firstColumn="1" w:lastColumn="0" w:oddVBand="0" w:evenVBand="0" w:oddHBand="0" w:evenHBand="0" w:firstRowFirstColumn="0" w:firstRowLastColumn="0" w:lastRowFirstColumn="0" w:lastRowLastColumn="0"/>
            <w:tcW w:w="2335" w:type="dxa"/>
          </w:tcPr>
          <w:p w14:paraId="42A80C68" w14:textId="73B71121" w:rsidR="00931183" w:rsidRDefault="00931183" w:rsidP="00931183">
            <w:r>
              <w:t>DNS Server 1</w:t>
            </w:r>
          </w:p>
        </w:tc>
        <w:tc>
          <w:tcPr>
            <w:tcW w:w="7015" w:type="dxa"/>
            <w:gridSpan w:val="2"/>
          </w:tcPr>
          <w:p w14:paraId="43F0B79D" w14:textId="77777777" w:rsidR="00931183" w:rsidRDefault="00931183" w:rsidP="00931183">
            <w:pPr>
              <w:cnfStyle w:val="000000000000" w:firstRow="0" w:lastRow="0" w:firstColumn="0" w:lastColumn="0" w:oddVBand="0" w:evenVBand="0" w:oddHBand="0" w:evenHBand="0" w:firstRowFirstColumn="0" w:firstRowLastColumn="0" w:lastRowFirstColumn="0" w:lastRowLastColumn="0"/>
            </w:pPr>
          </w:p>
        </w:tc>
      </w:tr>
      <w:tr w:rsidR="00931183" w14:paraId="7AC8D149"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28404E9" w14:textId="7835F32E" w:rsidR="00931183" w:rsidRDefault="00931183" w:rsidP="00931183">
            <w:r>
              <w:t>DNS Server 2</w:t>
            </w:r>
          </w:p>
        </w:tc>
        <w:tc>
          <w:tcPr>
            <w:tcW w:w="7015" w:type="dxa"/>
            <w:gridSpan w:val="2"/>
          </w:tcPr>
          <w:p w14:paraId="1DBD1B30" w14:textId="77777777" w:rsidR="00931183" w:rsidRDefault="00931183" w:rsidP="00931183">
            <w:pPr>
              <w:cnfStyle w:val="000000100000" w:firstRow="0" w:lastRow="0" w:firstColumn="0" w:lastColumn="0" w:oddVBand="0" w:evenVBand="0" w:oddHBand="1" w:evenHBand="0" w:firstRowFirstColumn="0" w:firstRowLastColumn="0" w:lastRowFirstColumn="0" w:lastRowLastColumn="0"/>
            </w:pPr>
          </w:p>
        </w:tc>
      </w:tr>
      <w:tr w:rsidR="00931183" w14:paraId="1F4A5526" w14:textId="77777777" w:rsidTr="00931183">
        <w:tc>
          <w:tcPr>
            <w:cnfStyle w:val="001000000000" w:firstRow="0" w:lastRow="0" w:firstColumn="1" w:lastColumn="0" w:oddVBand="0" w:evenVBand="0" w:oddHBand="0" w:evenHBand="0" w:firstRowFirstColumn="0" w:firstRowLastColumn="0" w:lastRowFirstColumn="0" w:lastRowLastColumn="0"/>
            <w:tcW w:w="2335" w:type="dxa"/>
          </w:tcPr>
          <w:p w14:paraId="734CFD8C" w14:textId="6E74919F" w:rsidR="00931183" w:rsidRDefault="00931183" w:rsidP="00931183">
            <w:r>
              <w:t>Forward Zones</w:t>
            </w:r>
          </w:p>
        </w:tc>
        <w:tc>
          <w:tcPr>
            <w:tcW w:w="7015" w:type="dxa"/>
            <w:gridSpan w:val="2"/>
          </w:tcPr>
          <w:p w14:paraId="6BA7CC02" w14:textId="77777777" w:rsidR="00931183" w:rsidRDefault="00931183" w:rsidP="00931183">
            <w:pPr>
              <w:cnfStyle w:val="000000000000" w:firstRow="0" w:lastRow="0" w:firstColumn="0" w:lastColumn="0" w:oddVBand="0" w:evenVBand="0" w:oddHBand="0" w:evenHBand="0" w:firstRowFirstColumn="0" w:firstRowLastColumn="0" w:lastRowFirstColumn="0" w:lastRowLastColumn="0"/>
            </w:pPr>
          </w:p>
        </w:tc>
      </w:tr>
      <w:tr w:rsidR="00931183" w14:paraId="16CD082B"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4E56E85" w14:textId="65BD0724" w:rsidR="00931183" w:rsidRDefault="00931183" w:rsidP="00931183">
            <w:r>
              <w:t>Reverse Zones</w:t>
            </w:r>
          </w:p>
        </w:tc>
        <w:tc>
          <w:tcPr>
            <w:tcW w:w="7015" w:type="dxa"/>
            <w:gridSpan w:val="2"/>
          </w:tcPr>
          <w:p w14:paraId="20CDEB6A" w14:textId="77777777" w:rsidR="00931183" w:rsidRDefault="00931183" w:rsidP="00931183">
            <w:pPr>
              <w:cnfStyle w:val="000000100000" w:firstRow="0" w:lastRow="0" w:firstColumn="0" w:lastColumn="0" w:oddVBand="0" w:evenVBand="0" w:oddHBand="1" w:evenHBand="0" w:firstRowFirstColumn="0" w:firstRowLastColumn="0" w:lastRowFirstColumn="0" w:lastRowLastColumn="0"/>
            </w:pPr>
          </w:p>
        </w:tc>
      </w:tr>
    </w:tbl>
    <w:p w14:paraId="7FB84CB1" w14:textId="77777777" w:rsidR="00931183" w:rsidRPr="00931183" w:rsidRDefault="00931183" w:rsidP="00931183"/>
    <w:p w14:paraId="3004A30E" w14:textId="2E783300" w:rsidR="00931183" w:rsidRDefault="00931183" w:rsidP="00931183">
      <w:pPr>
        <w:pStyle w:val="Heading3"/>
      </w:pPr>
      <w:bookmarkStart w:id="34" w:name="_Toc438211459"/>
      <w:r>
        <w:t>Private Network</w:t>
      </w:r>
      <w:bookmarkEnd w:id="34"/>
      <w:r w:rsidR="000A04C3">
        <w:t>s</w:t>
      </w:r>
    </w:p>
    <w:tbl>
      <w:tblPr>
        <w:tblStyle w:val="GridTable6Colorful"/>
        <w:tblW w:w="0" w:type="auto"/>
        <w:tblLook w:val="04A0" w:firstRow="1" w:lastRow="0" w:firstColumn="1" w:lastColumn="0" w:noHBand="0" w:noVBand="1"/>
      </w:tblPr>
      <w:tblGrid>
        <w:gridCol w:w="4675"/>
        <w:gridCol w:w="4675"/>
      </w:tblGrid>
      <w:tr w:rsidR="000A04C3" w14:paraId="32A54B34" w14:textId="77777777" w:rsidTr="000A0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D2B254" w14:textId="1F5609A0" w:rsidR="000A04C3" w:rsidRDefault="000A04C3" w:rsidP="000A04C3">
            <w:r>
              <w:t>IP Subnet</w:t>
            </w:r>
          </w:p>
        </w:tc>
        <w:tc>
          <w:tcPr>
            <w:tcW w:w="4675" w:type="dxa"/>
          </w:tcPr>
          <w:p w14:paraId="65100539" w14:textId="32520527" w:rsidR="000A04C3" w:rsidRDefault="000A04C3" w:rsidP="000A04C3">
            <w:pPr>
              <w:cnfStyle w:val="100000000000" w:firstRow="1" w:lastRow="0" w:firstColumn="0" w:lastColumn="0" w:oddVBand="0" w:evenVBand="0" w:oddHBand="0" w:evenHBand="0" w:firstRowFirstColumn="0" w:firstRowLastColumn="0" w:lastRowFirstColumn="0" w:lastRowLastColumn="0"/>
            </w:pPr>
            <w:r>
              <w:t>Netmask</w:t>
            </w:r>
          </w:p>
        </w:tc>
      </w:tr>
      <w:tr w:rsidR="000A04C3" w14:paraId="50C731EF"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42C829" w14:textId="77777777" w:rsidR="000A04C3" w:rsidRDefault="000A04C3" w:rsidP="000A04C3"/>
        </w:tc>
        <w:tc>
          <w:tcPr>
            <w:tcW w:w="4675" w:type="dxa"/>
          </w:tcPr>
          <w:p w14:paraId="3F057E33" w14:textId="77777777" w:rsidR="000A04C3" w:rsidRDefault="000A04C3" w:rsidP="000A04C3">
            <w:pPr>
              <w:cnfStyle w:val="000000100000" w:firstRow="0" w:lastRow="0" w:firstColumn="0" w:lastColumn="0" w:oddVBand="0" w:evenVBand="0" w:oddHBand="1" w:evenHBand="0" w:firstRowFirstColumn="0" w:firstRowLastColumn="0" w:lastRowFirstColumn="0" w:lastRowLastColumn="0"/>
            </w:pPr>
          </w:p>
        </w:tc>
      </w:tr>
      <w:tr w:rsidR="00634138" w14:paraId="454254AE" w14:textId="77777777" w:rsidTr="000A04C3">
        <w:tc>
          <w:tcPr>
            <w:cnfStyle w:val="001000000000" w:firstRow="0" w:lastRow="0" w:firstColumn="1" w:lastColumn="0" w:oddVBand="0" w:evenVBand="0" w:oddHBand="0" w:evenHBand="0" w:firstRowFirstColumn="0" w:firstRowLastColumn="0" w:lastRowFirstColumn="0" w:lastRowLastColumn="0"/>
            <w:tcW w:w="4675" w:type="dxa"/>
          </w:tcPr>
          <w:p w14:paraId="3956D233" w14:textId="77777777" w:rsidR="00634138" w:rsidRDefault="00634138" w:rsidP="000A04C3"/>
        </w:tc>
        <w:tc>
          <w:tcPr>
            <w:tcW w:w="4675" w:type="dxa"/>
          </w:tcPr>
          <w:p w14:paraId="52CAB303" w14:textId="77777777" w:rsidR="00634138" w:rsidRDefault="00634138" w:rsidP="000A04C3">
            <w:pPr>
              <w:cnfStyle w:val="000000000000" w:firstRow="0" w:lastRow="0" w:firstColumn="0" w:lastColumn="0" w:oddVBand="0" w:evenVBand="0" w:oddHBand="0" w:evenHBand="0" w:firstRowFirstColumn="0" w:firstRowLastColumn="0" w:lastRowFirstColumn="0" w:lastRowLastColumn="0"/>
            </w:pPr>
          </w:p>
        </w:tc>
      </w:tr>
      <w:tr w:rsidR="00634138" w14:paraId="7F290D7A"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FF146" w14:textId="77777777" w:rsidR="00634138" w:rsidRDefault="00634138" w:rsidP="000A04C3"/>
        </w:tc>
        <w:tc>
          <w:tcPr>
            <w:tcW w:w="4675" w:type="dxa"/>
          </w:tcPr>
          <w:p w14:paraId="6247FFB1" w14:textId="77777777" w:rsidR="00634138" w:rsidRDefault="00634138" w:rsidP="000A04C3">
            <w:pPr>
              <w:cnfStyle w:val="000000100000" w:firstRow="0" w:lastRow="0" w:firstColumn="0" w:lastColumn="0" w:oddVBand="0" w:evenVBand="0" w:oddHBand="1" w:evenHBand="0" w:firstRowFirstColumn="0" w:firstRowLastColumn="0" w:lastRowFirstColumn="0" w:lastRowLastColumn="0"/>
            </w:pPr>
          </w:p>
        </w:tc>
      </w:tr>
    </w:tbl>
    <w:p w14:paraId="54495227" w14:textId="77777777" w:rsidR="000A04C3" w:rsidRPr="000A04C3" w:rsidRDefault="000A04C3" w:rsidP="000A04C3"/>
    <w:tbl>
      <w:tblPr>
        <w:tblStyle w:val="GridTable7Colorful"/>
        <w:tblW w:w="0" w:type="auto"/>
        <w:tblInd w:w="5" w:type="dxa"/>
        <w:tblLook w:val="04A0" w:firstRow="1" w:lastRow="0" w:firstColumn="1" w:lastColumn="0" w:noHBand="0" w:noVBand="1"/>
      </w:tblPr>
      <w:tblGrid>
        <w:gridCol w:w="2605"/>
        <w:gridCol w:w="3237"/>
        <w:gridCol w:w="3508"/>
      </w:tblGrid>
      <w:tr w:rsidR="00931183" w14:paraId="55A6D9F8" w14:textId="77777777" w:rsidTr="009311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5" w:type="dxa"/>
          </w:tcPr>
          <w:p w14:paraId="044B94F2" w14:textId="5484792C" w:rsidR="00931183" w:rsidRDefault="00931183" w:rsidP="00401A4C">
            <w:r>
              <w:t>Domain or Workgroup</w:t>
            </w:r>
          </w:p>
        </w:tc>
        <w:tc>
          <w:tcPr>
            <w:tcW w:w="6745" w:type="dxa"/>
            <w:gridSpan w:val="2"/>
          </w:tcPr>
          <w:p w14:paraId="629DAA9B" w14:textId="77777777" w:rsidR="00931183" w:rsidRDefault="00931183" w:rsidP="00401A4C">
            <w:pPr>
              <w:cnfStyle w:val="100000000000" w:firstRow="1" w:lastRow="0" w:firstColumn="0" w:lastColumn="0" w:oddVBand="0" w:evenVBand="0" w:oddHBand="0" w:evenHBand="0" w:firstRowFirstColumn="0" w:firstRowLastColumn="0" w:lastRowFirstColumn="0" w:lastRowLastColumn="0"/>
            </w:pPr>
          </w:p>
        </w:tc>
      </w:tr>
      <w:tr w:rsidR="00931183" w14:paraId="7B27AD8C"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9D4EB99" w14:textId="2C0DD09E" w:rsidR="00931183" w:rsidRDefault="00931183" w:rsidP="00401A4C">
            <w:r>
              <w:t>DHCP</w:t>
            </w:r>
          </w:p>
        </w:tc>
        <w:tc>
          <w:tcPr>
            <w:tcW w:w="3237" w:type="dxa"/>
          </w:tcPr>
          <w:p w14:paraId="785F4A02" w14:textId="32A91FC9" w:rsidR="00931183" w:rsidRDefault="006211CC" w:rsidP="00401A4C">
            <w:pPr>
              <w:tabs>
                <w:tab w:val="center" w:pos="1645"/>
              </w:tabs>
              <w:cnfStyle w:val="000000100000" w:firstRow="0" w:lastRow="0" w:firstColumn="0" w:lastColumn="0" w:oddVBand="0" w:evenVBand="0" w:oddHBand="1" w:evenHBand="0" w:firstRowFirstColumn="0" w:firstRowLastColumn="0" w:lastRowFirstColumn="0" w:lastRowLastColumn="0"/>
            </w:pPr>
            <w:sdt>
              <w:sdtPr>
                <w:id w:val="-781725540"/>
                <w14:checkbox>
                  <w14:checked w14:val="0"/>
                  <w14:checkedState w14:val="2612" w14:font="MS Gothic"/>
                  <w14:uncheckedState w14:val="2610" w14:font="MS Gothic"/>
                </w14:checkbox>
              </w:sdtPr>
              <w:sdtEndPr/>
              <w:sdtContent>
                <w:r w:rsidR="00931183">
                  <w:rPr>
                    <w:rFonts w:ascii="Segoe UI Symbol" w:eastAsia="MS Gothic" w:hAnsi="Segoe UI Symbol" w:cs="Segoe UI Symbol"/>
                  </w:rPr>
                  <w:t>☐</w:t>
                </w:r>
              </w:sdtContent>
            </w:sdt>
            <w:r w:rsidR="00931183">
              <w:t xml:space="preserve"> Enabled</w:t>
            </w:r>
          </w:p>
        </w:tc>
        <w:tc>
          <w:tcPr>
            <w:tcW w:w="3508" w:type="dxa"/>
          </w:tcPr>
          <w:p w14:paraId="7AA7319F" w14:textId="393833F1" w:rsidR="00931183" w:rsidRDefault="006211CC" w:rsidP="00401A4C">
            <w:pPr>
              <w:tabs>
                <w:tab w:val="left" w:pos="1155"/>
              </w:tabs>
              <w:cnfStyle w:val="000000100000" w:firstRow="0" w:lastRow="0" w:firstColumn="0" w:lastColumn="0" w:oddVBand="0" w:evenVBand="0" w:oddHBand="1" w:evenHBand="0" w:firstRowFirstColumn="0" w:firstRowLastColumn="0" w:lastRowFirstColumn="0" w:lastRowLastColumn="0"/>
            </w:pPr>
            <w:sdt>
              <w:sdtPr>
                <w:id w:val="1328474401"/>
                <w14:checkbox>
                  <w14:checked w14:val="0"/>
                  <w14:checkedState w14:val="2612" w14:font="MS Gothic"/>
                  <w14:uncheckedState w14:val="2610" w14:font="MS Gothic"/>
                </w14:checkbox>
              </w:sdtPr>
              <w:sdtEndPr/>
              <w:sdtContent>
                <w:r w:rsidR="00931183">
                  <w:rPr>
                    <w:rFonts w:ascii="Segoe UI Symbol" w:eastAsia="MS Gothic" w:hAnsi="Segoe UI Symbol" w:cs="Segoe UI Symbol"/>
                  </w:rPr>
                  <w:t>☐</w:t>
                </w:r>
              </w:sdtContent>
            </w:sdt>
            <w:r w:rsidR="00931183">
              <w:t xml:space="preserve"> Disabled</w:t>
            </w:r>
          </w:p>
        </w:tc>
      </w:tr>
      <w:tr w:rsidR="00931183" w14:paraId="3F7349AC" w14:textId="77777777" w:rsidTr="00931183">
        <w:tc>
          <w:tcPr>
            <w:cnfStyle w:val="001000000000" w:firstRow="0" w:lastRow="0" w:firstColumn="1" w:lastColumn="0" w:oddVBand="0" w:evenVBand="0" w:oddHBand="0" w:evenHBand="0" w:firstRowFirstColumn="0" w:firstRowLastColumn="0" w:lastRowFirstColumn="0" w:lastRowLastColumn="0"/>
            <w:tcW w:w="2605" w:type="dxa"/>
          </w:tcPr>
          <w:p w14:paraId="2D33BACD" w14:textId="474EC99C" w:rsidR="00931183" w:rsidRDefault="00931183" w:rsidP="00401A4C">
            <w:r>
              <w:t>IP Addresses Assigned Via</w:t>
            </w:r>
          </w:p>
        </w:tc>
        <w:tc>
          <w:tcPr>
            <w:tcW w:w="3237" w:type="dxa"/>
          </w:tcPr>
          <w:p w14:paraId="3492078A" w14:textId="77777777" w:rsidR="00931183" w:rsidRDefault="00931183" w:rsidP="00401A4C">
            <w:pPr>
              <w:tabs>
                <w:tab w:val="center" w:pos="1645"/>
              </w:tabs>
              <w:cnfStyle w:val="000000000000" w:firstRow="0" w:lastRow="0" w:firstColumn="0" w:lastColumn="0" w:oddVBand="0" w:evenVBand="0" w:oddHBand="0" w:evenHBand="0" w:firstRowFirstColumn="0" w:firstRowLastColumn="0" w:lastRowFirstColumn="0" w:lastRowLastColumn="0"/>
            </w:pPr>
          </w:p>
        </w:tc>
        <w:tc>
          <w:tcPr>
            <w:tcW w:w="3508" w:type="dxa"/>
          </w:tcPr>
          <w:p w14:paraId="61381465" w14:textId="77777777" w:rsidR="00931183" w:rsidRDefault="00931183" w:rsidP="00401A4C">
            <w:pPr>
              <w:tabs>
                <w:tab w:val="left" w:pos="1155"/>
              </w:tabs>
              <w:cnfStyle w:val="000000000000" w:firstRow="0" w:lastRow="0" w:firstColumn="0" w:lastColumn="0" w:oddVBand="0" w:evenVBand="0" w:oddHBand="0" w:evenHBand="0" w:firstRowFirstColumn="0" w:firstRowLastColumn="0" w:lastRowFirstColumn="0" w:lastRowLastColumn="0"/>
            </w:pPr>
          </w:p>
        </w:tc>
      </w:tr>
      <w:tr w:rsidR="00931183" w14:paraId="0BA74441"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C39DFC0" w14:textId="77777777" w:rsidR="00931183" w:rsidRDefault="00931183" w:rsidP="00401A4C">
            <w:r>
              <w:t>Default Gateway</w:t>
            </w:r>
          </w:p>
        </w:tc>
        <w:tc>
          <w:tcPr>
            <w:tcW w:w="6745" w:type="dxa"/>
            <w:gridSpan w:val="2"/>
          </w:tcPr>
          <w:p w14:paraId="1349A763" w14:textId="77777777" w:rsidR="00931183" w:rsidRDefault="00931183" w:rsidP="00401A4C">
            <w:pPr>
              <w:cnfStyle w:val="000000100000" w:firstRow="0" w:lastRow="0" w:firstColumn="0" w:lastColumn="0" w:oddVBand="0" w:evenVBand="0" w:oddHBand="1" w:evenHBand="0" w:firstRowFirstColumn="0" w:firstRowLastColumn="0" w:lastRowFirstColumn="0" w:lastRowLastColumn="0"/>
            </w:pPr>
          </w:p>
        </w:tc>
      </w:tr>
      <w:tr w:rsidR="00931183" w14:paraId="6E72A497" w14:textId="77777777" w:rsidTr="00931183">
        <w:tc>
          <w:tcPr>
            <w:cnfStyle w:val="001000000000" w:firstRow="0" w:lastRow="0" w:firstColumn="1" w:lastColumn="0" w:oddVBand="0" w:evenVBand="0" w:oddHBand="0" w:evenHBand="0" w:firstRowFirstColumn="0" w:firstRowLastColumn="0" w:lastRowFirstColumn="0" w:lastRowLastColumn="0"/>
            <w:tcW w:w="2605" w:type="dxa"/>
          </w:tcPr>
          <w:p w14:paraId="2AF22970" w14:textId="77777777" w:rsidR="00931183" w:rsidRDefault="00931183" w:rsidP="00401A4C">
            <w:r>
              <w:t>Netmask</w:t>
            </w:r>
          </w:p>
        </w:tc>
        <w:tc>
          <w:tcPr>
            <w:tcW w:w="6745" w:type="dxa"/>
            <w:gridSpan w:val="2"/>
          </w:tcPr>
          <w:p w14:paraId="272C6D87" w14:textId="77777777" w:rsidR="00931183" w:rsidRDefault="00931183" w:rsidP="00401A4C">
            <w:pPr>
              <w:cnfStyle w:val="000000000000" w:firstRow="0" w:lastRow="0" w:firstColumn="0" w:lastColumn="0" w:oddVBand="0" w:evenVBand="0" w:oddHBand="0" w:evenHBand="0" w:firstRowFirstColumn="0" w:firstRowLastColumn="0" w:lastRowFirstColumn="0" w:lastRowLastColumn="0"/>
            </w:pPr>
          </w:p>
        </w:tc>
      </w:tr>
      <w:tr w:rsidR="00931183" w14:paraId="369EE124"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BD45271" w14:textId="77777777" w:rsidR="00931183" w:rsidRDefault="00931183" w:rsidP="00401A4C">
            <w:r>
              <w:t>DNS Server 1</w:t>
            </w:r>
          </w:p>
        </w:tc>
        <w:tc>
          <w:tcPr>
            <w:tcW w:w="6745" w:type="dxa"/>
            <w:gridSpan w:val="2"/>
          </w:tcPr>
          <w:p w14:paraId="0B6B8375" w14:textId="77777777" w:rsidR="00931183" w:rsidRDefault="00931183" w:rsidP="00401A4C">
            <w:pPr>
              <w:cnfStyle w:val="000000100000" w:firstRow="0" w:lastRow="0" w:firstColumn="0" w:lastColumn="0" w:oddVBand="0" w:evenVBand="0" w:oddHBand="1" w:evenHBand="0" w:firstRowFirstColumn="0" w:firstRowLastColumn="0" w:lastRowFirstColumn="0" w:lastRowLastColumn="0"/>
            </w:pPr>
          </w:p>
        </w:tc>
      </w:tr>
      <w:tr w:rsidR="00931183" w14:paraId="1453A8D4" w14:textId="77777777" w:rsidTr="00931183">
        <w:tc>
          <w:tcPr>
            <w:cnfStyle w:val="001000000000" w:firstRow="0" w:lastRow="0" w:firstColumn="1" w:lastColumn="0" w:oddVBand="0" w:evenVBand="0" w:oddHBand="0" w:evenHBand="0" w:firstRowFirstColumn="0" w:firstRowLastColumn="0" w:lastRowFirstColumn="0" w:lastRowLastColumn="0"/>
            <w:tcW w:w="2605" w:type="dxa"/>
          </w:tcPr>
          <w:p w14:paraId="0830006B" w14:textId="77777777" w:rsidR="00931183" w:rsidRDefault="00931183" w:rsidP="00401A4C">
            <w:r>
              <w:t>DNS Server 2</w:t>
            </w:r>
          </w:p>
        </w:tc>
        <w:tc>
          <w:tcPr>
            <w:tcW w:w="6745" w:type="dxa"/>
            <w:gridSpan w:val="2"/>
          </w:tcPr>
          <w:p w14:paraId="348CB049" w14:textId="77777777" w:rsidR="00931183" w:rsidRDefault="00931183" w:rsidP="00401A4C">
            <w:pPr>
              <w:cnfStyle w:val="000000000000" w:firstRow="0" w:lastRow="0" w:firstColumn="0" w:lastColumn="0" w:oddVBand="0" w:evenVBand="0" w:oddHBand="0" w:evenHBand="0" w:firstRowFirstColumn="0" w:firstRowLastColumn="0" w:lastRowFirstColumn="0" w:lastRowLastColumn="0"/>
            </w:pPr>
          </w:p>
        </w:tc>
      </w:tr>
      <w:tr w:rsidR="00931183" w14:paraId="0B7A6FF4" w14:textId="77777777" w:rsidTr="0093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8808B5B" w14:textId="0DBB1496" w:rsidR="00931183" w:rsidRDefault="00931183" w:rsidP="00401A4C">
            <w:r>
              <w:t>DHCP Scope(s)</w:t>
            </w:r>
          </w:p>
        </w:tc>
        <w:tc>
          <w:tcPr>
            <w:tcW w:w="6745" w:type="dxa"/>
            <w:gridSpan w:val="2"/>
          </w:tcPr>
          <w:p w14:paraId="266F00B2" w14:textId="77777777" w:rsidR="00931183" w:rsidRDefault="00931183" w:rsidP="00401A4C">
            <w:pPr>
              <w:cnfStyle w:val="000000100000" w:firstRow="0" w:lastRow="0" w:firstColumn="0" w:lastColumn="0" w:oddVBand="0" w:evenVBand="0" w:oddHBand="1" w:evenHBand="0" w:firstRowFirstColumn="0" w:firstRowLastColumn="0" w:lastRowFirstColumn="0" w:lastRowLastColumn="0"/>
            </w:pPr>
          </w:p>
        </w:tc>
      </w:tr>
      <w:tr w:rsidR="00931183" w14:paraId="503F5716" w14:textId="77777777" w:rsidTr="00931183">
        <w:tc>
          <w:tcPr>
            <w:cnfStyle w:val="001000000000" w:firstRow="0" w:lastRow="0" w:firstColumn="1" w:lastColumn="0" w:oddVBand="0" w:evenVBand="0" w:oddHBand="0" w:evenHBand="0" w:firstRowFirstColumn="0" w:firstRowLastColumn="0" w:lastRowFirstColumn="0" w:lastRowLastColumn="0"/>
            <w:tcW w:w="2605" w:type="dxa"/>
          </w:tcPr>
          <w:p w14:paraId="73259B76" w14:textId="6D5C642F" w:rsidR="00931183" w:rsidRDefault="00931183" w:rsidP="00401A4C">
            <w:r>
              <w:t>DHCP Reservations</w:t>
            </w:r>
          </w:p>
        </w:tc>
        <w:tc>
          <w:tcPr>
            <w:tcW w:w="6745" w:type="dxa"/>
            <w:gridSpan w:val="2"/>
          </w:tcPr>
          <w:p w14:paraId="04C9E413" w14:textId="77777777" w:rsidR="00931183" w:rsidRDefault="00931183" w:rsidP="00401A4C">
            <w:pPr>
              <w:cnfStyle w:val="000000000000" w:firstRow="0" w:lastRow="0" w:firstColumn="0" w:lastColumn="0" w:oddVBand="0" w:evenVBand="0" w:oddHBand="0" w:evenHBand="0" w:firstRowFirstColumn="0" w:firstRowLastColumn="0" w:lastRowFirstColumn="0" w:lastRowLastColumn="0"/>
            </w:pPr>
          </w:p>
        </w:tc>
      </w:tr>
    </w:tbl>
    <w:p w14:paraId="33316896" w14:textId="1DD13989" w:rsidR="00931183" w:rsidRDefault="00931183" w:rsidP="00931183"/>
    <w:p w14:paraId="7E990213" w14:textId="4E484815" w:rsidR="00401A4C" w:rsidRDefault="00401A4C" w:rsidP="00401A4C">
      <w:pPr>
        <w:pStyle w:val="Heading3"/>
      </w:pPr>
      <w:bookmarkStart w:id="35" w:name="_Toc438211460"/>
      <w:r>
        <w:t>Internet Service Provisioning</w:t>
      </w:r>
      <w:bookmarkEnd w:id="35"/>
    </w:p>
    <w:tbl>
      <w:tblPr>
        <w:tblStyle w:val="GridTable7Colorful"/>
        <w:tblW w:w="0" w:type="auto"/>
        <w:tblLook w:val="04A0" w:firstRow="1" w:lastRow="0" w:firstColumn="1" w:lastColumn="0" w:noHBand="0" w:noVBand="1"/>
      </w:tblPr>
      <w:tblGrid>
        <w:gridCol w:w="2605"/>
        <w:gridCol w:w="6745"/>
      </w:tblGrid>
      <w:tr w:rsidR="00401A4C" w14:paraId="1AE7636A" w14:textId="77777777" w:rsidTr="00401A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5" w:type="dxa"/>
          </w:tcPr>
          <w:p w14:paraId="50EB68EE" w14:textId="427C2E09" w:rsidR="00401A4C" w:rsidRDefault="00401A4C" w:rsidP="00931183">
            <w:r>
              <w:t>Provider</w:t>
            </w:r>
          </w:p>
        </w:tc>
        <w:tc>
          <w:tcPr>
            <w:tcW w:w="6745" w:type="dxa"/>
          </w:tcPr>
          <w:p w14:paraId="7225457B" w14:textId="77777777" w:rsidR="00401A4C" w:rsidRDefault="00401A4C" w:rsidP="00931183">
            <w:pPr>
              <w:cnfStyle w:val="100000000000" w:firstRow="1" w:lastRow="0" w:firstColumn="0" w:lastColumn="0" w:oddVBand="0" w:evenVBand="0" w:oddHBand="0" w:evenHBand="0" w:firstRowFirstColumn="0" w:firstRowLastColumn="0" w:lastRowFirstColumn="0" w:lastRowLastColumn="0"/>
            </w:pPr>
          </w:p>
        </w:tc>
      </w:tr>
      <w:tr w:rsidR="00401A4C" w14:paraId="4DB46FDF"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9DDAA5B" w14:textId="7620E79E" w:rsidR="00401A4C" w:rsidRDefault="00401A4C" w:rsidP="00931183">
            <w:r>
              <w:t>Speed Up/Down</w:t>
            </w:r>
          </w:p>
        </w:tc>
        <w:tc>
          <w:tcPr>
            <w:tcW w:w="6745" w:type="dxa"/>
          </w:tcPr>
          <w:p w14:paraId="07DD3E87" w14:textId="77777777" w:rsidR="00401A4C" w:rsidRDefault="00401A4C" w:rsidP="00931183">
            <w:pPr>
              <w:cnfStyle w:val="000000100000" w:firstRow="0" w:lastRow="0" w:firstColumn="0" w:lastColumn="0" w:oddVBand="0" w:evenVBand="0" w:oddHBand="1" w:evenHBand="0" w:firstRowFirstColumn="0" w:firstRowLastColumn="0" w:lastRowFirstColumn="0" w:lastRowLastColumn="0"/>
            </w:pPr>
          </w:p>
        </w:tc>
      </w:tr>
      <w:tr w:rsidR="00401A4C" w14:paraId="4EDEFDA0" w14:textId="77777777" w:rsidTr="00401A4C">
        <w:tc>
          <w:tcPr>
            <w:cnfStyle w:val="001000000000" w:firstRow="0" w:lastRow="0" w:firstColumn="1" w:lastColumn="0" w:oddVBand="0" w:evenVBand="0" w:oddHBand="0" w:evenHBand="0" w:firstRowFirstColumn="0" w:firstRowLastColumn="0" w:lastRowFirstColumn="0" w:lastRowLastColumn="0"/>
            <w:tcW w:w="2605" w:type="dxa"/>
          </w:tcPr>
          <w:p w14:paraId="1E34AC02" w14:textId="73D90CEE" w:rsidR="00401A4C" w:rsidRDefault="00401A4C" w:rsidP="00931183">
            <w:r>
              <w:t>Type (Fiber/Cable/DSL)</w:t>
            </w:r>
          </w:p>
        </w:tc>
        <w:tc>
          <w:tcPr>
            <w:tcW w:w="6745" w:type="dxa"/>
          </w:tcPr>
          <w:p w14:paraId="65B79514" w14:textId="77777777" w:rsidR="00401A4C" w:rsidRDefault="00401A4C" w:rsidP="00931183">
            <w:pPr>
              <w:cnfStyle w:val="000000000000" w:firstRow="0" w:lastRow="0" w:firstColumn="0" w:lastColumn="0" w:oddVBand="0" w:evenVBand="0" w:oddHBand="0" w:evenHBand="0" w:firstRowFirstColumn="0" w:firstRowLastColumn="0" w:lastRowFirstColumn="0" w:lastRowLastColumn="0"/>
            </w:pPr>
          </w:p>
        </w:tc>
      </w:tr>
      <w:tr w:rsidR="00401A4C" w14:paraId="1730EFA9"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BB4C967" w14:textId="40826AE7" w:rsidR="00401A4C" w:rsidRDefault="00401A4C" w:rsidP="00931183">
            <w:r>
              <w:t>Branch/Location</w:t>
            </w:r>
          </w:p>
        </w:tc>
        <w:tc>
          <w:tcPr>
            <w:tcW w:w="6745" w:type="dxa"/>
          </w:tcPr>
          <w:p w14:paraId="419F4BEF" w14:textId="77777777" w:rsidR="00401A4C" w:rsidRDefault="00401A4C" w:rsidP="00931183">
            <w:pPr>
              <w:cnfStyle w:val="000000100000" w:firstRow="0" w:lastRow="0" w:firstColumn="0" w:lastColumn="0" w:oddVBand="0" w:evenVBand="0" w:oddHBand="1" w:evenHBand="0" w:firstRowFirstColumn="0" w:firstRowLastColumn="0" w:lastRowFirstColumn="0" w:lastRowLastColumn="0"/>
            </w:pPr>
          </w:p>
        </w:tc>
      </w:tr>
      <w:tr w:rsidR="00401A4C" w14:paraId="17A5AC25" w14:textId="77777777" w:rsidTr="00401A4C">
        <w:tc>
          <w:tcPr>
            <w:cnfStyle w:val="001000000000" w:firstRow="0" w:lastRow="0" w:firstColumn="1" w:lastColumn="0" w:oddVBand="0" w:evenVBand="0" w:oddHBand="0" w:evenHBand="0" w:firstRowFirstColumn="0" w:firstRowLastColumn="0" w:lastRowFirstColumn="0" w:lastRowLastColumn="0"/>
            <w:tcW w:w="2605" w:type="dxa"/>
          </w:tcPr>
          <w:p w14:paraId="4B66E615" w14:textId="3C331554" w:rsidR="00401A4C" w:rsidRDefault="00401A4C" w:rsidP="00931183">
            <w:r>
              <w:t>Connection Identifier</w:t>
            </w:r>
          </w:p>
        </w:tc>
        <w:tc>
          <w:tcPr>
            <w:tcW w:w="6745" w:type="dxa"/>
          </w:tcPr>
          <w:p w14:paraId="45959C9A" w14:textId="77777777" w:rsidR="00401A4C" w:rsidRDefault="00401A4C" w:rsidP="00931183">
            <w:pPr>
              <w:cnfStyle w:val="000000000000" w:firstRow="0" w:lastRow="0" w:firstColumn="0" w:lastColumn="0" w:oddVBand="0" w:evenVBand="0" w:oddHBand="0" w:evenHBand="0" w:firstRowFirstColumn="0" w:firstRowLastColumn="0" w:lastRowFirstColumn="0" w:lastRowLastColumn="0"/>
            </w:pPr>
          </w:p>
        </w:tc>
      </w:tr>
      <w:tr w:rsidR="00401A4C" w14:paraId="43BCBADD"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51BE39B" w14:textId="6F53E7CC" w:rsidR="00401A4C" w:rsidRDefault="00401A4C" w:rsidP="00931183">
            <w:r>
              <w:lastRenderedPageBreak/>
              <w:t>Support Contact Number</w:t>
            </w:r>
          </w:p>
        </w:tc>
        <w:tc>
          <w:tcPr>
            <w:tcW w:w="6745" w:type="dxa"/>
          </w:tcPr>
          <w:p w14:paraId="19F76A7B" w14:textId="77777777" w:rsidR="00401A4C" w:rsidRDefault="00401A4C" w:rsidP="00931183">
            <w:pPr>
              <w:cnfStyle w:val="000000100000" w:firstRow="0" w:lastRow="0" w:firstColumn="0" w:lastColumn="0" w:oddVBand="0" w:evenVBand="0" w:oddHBand="1" w:evenHBand="0" w:firstRowFirstColumn="0" w:firstRowLastColumn="0" w:lastRowFirstColumn="0" w:lastRowLastColumn="0"/>
            </w:pPr>
          </w:p>
        </w:tc>
      </w:tr>
      <w:tr w:rsidR="003E6571" w14:paraId="49C2DF55" w14:textId="77777777" w:rsidTr="00401A4C">
        <w:tc>
          <w:tcPr>
            <w:cnfStyle w:val="001000000000" w:firstRow="0" w:lastRow="0" w:firstColumn="1" w:lastColumn="0" w:oddVBand="0" w:evenVBand="0" w:oddHBand="0" w:evenHBand="0" w:firstRowFirstColumn="0" w:firstRowLastColumn="0" w:lastRowFirstColumn="0" w:lastRowLastColumn="0"/>
            <w:tcW w:w="2605" w:type="dxa"/>
          </w:tcPr>
          <w:p w14:paraId="21C3BA61" w14:textId="44E0D110" w:rsidR="003E6571" w:rsidRDefault="003E6571" w:rsidP="00931183">
            <w:r>
              <w:t>Contract Number</w:t>
            </w:r>
          </w:p>
        </w:tc>
        <w:tc>
          <w:tcPr>
            <w:tcW w:w="6745" w:type="dxa"/>
          </w:tcPr>
          <w:p w14:paraId="6CD1DAC6" w14:textId="77777777" w:rsidR="003E6571" w:rsidRDefault="003E6571" w:rsidP="00931183">
            <w:pPr>
              <w:cnfStyle w:val="000000000000" w:firstRow="0" w:lastRow="0" w:firstColumn="0" w:lastColumn="0" w:oddVBand="0" w:evenVBand="0" w:oddHBand="0" w:evenHBand="0" w:firstRowFirstColumn="0" w:firstRowLastColumn="0" w:lastRowFirstColumn="0" w:lastRowLastColumn="0"/>
            </w:pPr>
          </w:p>
        </w:tc>
      </w:tr>
    </w:tbl>
    <w:p w14:paraId="4602296B" w14:textId="77777777" w:rsidR="00401A4C" w:rsidRPr="00931183" w:rsidRDefault="00401A4C" w:rsidP="00931183"/>
    <w:p w14:paraId="5B0A7F7A" w14:textId="1A76F973" w:rsidR="00216165" w:rsidRDefault="00216165" w:rsidP="00216165">
      <w:pPr>
        <w:pStyle w:val="Heading2"/>
      </w:pPr>
      <w:bookmarkStart w:id="36" w:name="_Toc438211461"/>
      <w:r>
        <w:t>Network Topology Diagram</w:t>
      </w:r>
      <w:bookmarkEnd w:id="36"/>
      <w:r w:rsidR="000A04C3">
        <w:t>s</w:t>
      </w:r>
    </w:p>
    <w:p w14:paraId="230D5E13" w14:textId="77777777" w:rsidR="00216165" w:rsidRDefault="00216165" w:rsidP="0025641A"/>
    <w:p w14:paraId="3F894D21" w14:textId="77777777" w:rsidR="00BD7A91" w:rsidRDefault="00BD7A91">
      <w:pPr>
        <w:rPr>
          <w:rFonts w:asciiTheme="majorHAnsi" w:eastAsiaTheme="majorEastAsia" w:hAnsiTheme="majorHAnsi" w:cstheme="majorBidi"/>
          <w:b/>
          <w:bCs/>
          <w:smallCaps/>
          <w:color w:val="000000" w:themeColor="text1"/>
          <w:sz w:val="36"/>
          <w:szCs w:val="28"/>
        </w:rPr>
      </w:pPr>
      <w:r>
        <w:br w:type="page"/>
      </w:r>
    </w:p>
    <w:p w14:paraId="7C0BDDB9" w14:textId="2F49DBFD" w:rsidR="00216165" w:rsidRDefault="00216165" w:rsidP="00216165">
      <w:pPr>
        <w:pStyle w:val="Heading2"/>
      </w:pPr>
      <w:bookmarkStart w:id="37" w:name="_Toc438211462"/>
      <w:r>
        <w:lastRenderedPageBreak/>
        <w:t>Network Equipment Information</w:t>
      </w:r>
      <w:bookmarkEnd w:id="37"/>
    </w:p>
    <w:tbl>
      <w:tblPr>
        <w:tblStyle w:val="GridTable7Colorful"/>
        <w:tblW w:w="0" w:type="auto"/>
        <w:tblLook w:val="04A0" w:firstRow="1" w:lastRow="0" w:firstColumn="1" w:lastColumn="0" w:noHBand="0" w:noVBand="1"/>
      </w:tblPr>
      <w:tblGrid>
        <w:gridCol w:w="1080"/>
        <w:gridCol w:w="8270"/>
      </w:tblGrid>
      <w:tr w:rsidR="0099696D" w14:paraId="7513E786"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5A5474DB" w14:textId="476A308B" w:rsidR="0099696D" w:rsidRPr="008309DF" w:rsidRDefault="0099696D" w:rsidP="0099696D">
            <w:pPr>
              <w:jc w:val="center"/>
            </w:pPr>
            <w:r w:rsidRPr="008309DF">
              <w:t>Network Equipment Counts</w:t>
            </w:r>
          </w:p>
        </w:tc>
      </w:tr>
      <w:tr w:rsidR="0099696D" w14:paraId="78A6D9E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7A5E416" w14:textId="18A2B778" w:rsidR="0099696D" w:rsidRDefault="0099696D" w:rsidP="0099696D">
            <w:r>
              <w:t>Routers</w:t>
            </w:r>
          </w:p>
        </w:tc>
        <w:tc>
          <w:tcPr>
            <w:tcW w:w="8270" w:type="dxa"/>
          </w:tcPr>
          <w:p w14:paraId="522BE2C1" w14:textId="77777777" w:rsidR="0099696D" w:rsidRDefault="0099696D" w:rsidP="0099696D">
            <w:pPr>
              <w:cnfStyle w:val="000000100000" w:firstRow="0" w:lastRow="0" w:firstColumn="0" w:lastColumn="0" w:oddVBand="0" w:evenVBand="0" w:oddHBand="1" w:evenHBand="0" w:firstRowFirstColumn="0" w:firstRowLastColumn="0" w:lastRowFirstColumn="0" w:lastRowLastColumn="0"/>
            </w:pPr>
          </w:p>
        </w:tc>
      </w:tr>
      <w:tr w:rsidR="0099696D" w14:paraId="0B5FBAD1" w14:textId="77777777" w:rsidTr="008309DF">
        <w:tc>
          <w:tcPr>
            <w:cnfStyle w:val="001000000000" w:firstRow="0" w:lastRow="0" w:firstColumn="1" w:lastColumn="0" w:oddVBand="0" w:evenVBand="0" w:oddHBand="0" w:evenHBand="0" w:firstRowFirstColumn="0" w:firstRowLastColumn="0" w:lastRowFirstColumn="0" w:lastRowLastColumn="0"/>
            <w:tcW w:w="1080" w:type="dxa"/>
          </w:tcPr>
          <w:p w14:paraId="34018FCA" w14:textId="704D721D" w:rsidR="0099696D" w:rsidRDefault="0099696D" w:rsidP="0099696D">
            <w:r>
              <w:t>Switches</w:t>
            </w:r>
          </w:p>
        </w:tc>
        <w:tc>
          <w:tcPr>
            <w:tcW w:w="8270" w:type="dxa"/>
          </w:tcPr>
          <w:p w14:paraId="3AF60662" w14:textId="77777777" w:rsidR="0099696D" w:rsidRDefault="0099696D" w:rsidP="0099696D">
            <w:pPr>
              <w:cnfStyle w:val="000000000000" w:firstRow="0" w:lastRow="0" w:firstColumn="0" w:lastColumn="0" w:oddVBand="0" w:evenVBand="0" w:oddHBand="0" w:evenHBand="0" w:firstRowFirstColumn="0" w:firstRowLastColumn="0" w:lastRowFirstColumn="0" w:lastRowLastColumn="0"/>
            </w:pPr>
          </w:p>
        </w:tc>
      </w:tr>
      <w:tr w:rsidR="0099696D" w14:paraId="68E93214"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28E95E6" w14:textId="70B8A57A" w:rsidR="0099696D" w:rsidRDefault="0099696D" w:rsidP="0099696D">
            <w:r>
              <w:t>Modems</w:t>
            </w:r>
          </w:p>
        </w:tc>
        <w:tc>
          <w:tcPr>
            <w:tcW w:w="8270" w:type="dxa"/>
          </w:tcPr>
          <w:p w14:paraId="63199EAD" w14:textId="77777777" w:rsidR="0099696D" w:rsidRDefault="0099696D" w:rsidP="0099696D">
            <w:pPr>
              <w:cnfStyle w:val="000000100000" w:firstRow="0" w:lastRow="0" w:firstColumn="0" w:lastColumn="0" w:oddVBand="0" w:evenVBand="0" w:oddHBand="1" w:evenHBand="0" w:firstRowFirstColumn="0" w:firstRowLastColumn="0" w:lastRowFirstColumn="0" w:lastRowLastColumn="0"/>
            </w:pPr>
          </w:p>
        </w:tc>
      </w:tr>
    </w:tbl>
    <w:p w14:paraId="3825A39A" w14:textId="77777777" w:rsidR="0099696D" w:rsidRPr="0099696D" w:rsidRDefault="0099696D" w:rsidP="0099696D"/>
    <w:p w14:paraId="4700474B" w14:textId="13A359F4" w:rsidR="00216165" w:rsidRDefault="00216165" w:rsidP="0025641A"/>
    <w:p w14:paraId="7CBE919F" w14:textId="77777777" w:rsidR="00731130" w:rsidRDefault="00731130" w:rsidP="0025641A"/>
    <w:p w14:paraId="6DD1030F" w14:textId="77777777" w:rsidR="00C42149" w:rsidRDefault="00C42149">
      <w:pPr>
        <w:rPr>
          <w:rFonts w:asciiTheme="majorHAnsi" w:eastAsiaTheme="majorEastAsia" w:hAnsiTheme="majorHAnsi" w:cstheme="majorBidi"/>
          <w:b/>
          <w:bCs/>
          <w:smallCaps/>
          <w:color w:val="000000" w:themeColor="text1"/>
          <w:sz w:val="36"/>
          <w:szCs w:val="36"/>
        </w:rPr>
      </w:pPr>
      <w:r>
        <w:br w:type="page"/>
      </w:r>
    </w:p>
    <w:p w14:paraId="14AA31C1" w14:textId="77777777" w:rsidR="00847015" w:rsidRDefault="00847015" w:rsidP="00216165">
      <w:pPr>
        <w:pStyle w:val="Heading1"/>
        <w:sectPr w:rsidR="00847015" w:rsidSect="00C1331C">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pPr>
    </w:p>
    <w:p w14:paraId="5ED0DD22" w14:textId="28E28237" w:rsidR="00216165" w:rsidRDefault="00216165" w:rsidP="00216165">
      <w:pPr>
        <w:pStyle w:val="Heading1"/>
      </w:pPr>
      <w:bookmarkStart w:id="38" w:name="_Toc438211463"/>
      <w:r>
        <w:lastRenderedPageBreak/>
        <w:t>Servers</w:t>
      </w:r>
      <w:bookmarkEnd w:id="38"/>
    </w:p>
    <w:p w14:paraId="42D1138B" w14:textId="614C623A" w:rsidR="00847015" w:rsidRDefault="00847015" w:rsidP="00216165">
      <w:pPr>
        <w:pStyle w:val="Heading2"/>
      </w:pPr>
      <w:bookmarkStart w:id="39" w:name="_Toc438211464"/>
      <w:r>
        <w:t>Server List</w:t>
      </w:r>
      <w:bookmarkEnd w:id="39"/>
    </w:p>
    <w:p w14:paraId="4A6146C7" w14:textId="147CE997" w:rsidR="000A04C3" w:rsidRPr="000A04C3" w:rsidRDefault="000A04C3" w:rsidP="000A04C3">
      <w:pPr>
        <w:rPr>
          <w:rStyle w:val="SubtleEmphasis"/>
        </w:rPr>
      </w:pPr>
      <w:r w:rsidRPr="000A04C3">
        <w:rPr>
          <w:rStyle w:val="SubtleEmphasis"/>
        </w:rPr>
        <w:t>For detailed server information refer to Appendix 1</w:t>
      </w:r>
      <w:r w:rsidR="002D2BD9">
        <w:rPr>
          <w:rStyle w:val="SubtleEmphasis"/>
        </w:rPr>
        <w:t>4</w:t>
      </w:r>
      <w:r w:rsidRPr="000A04C3">
        <w:rPr>
          <w:rStyle w:val="SubtleEmphasis"/>
        </w:rPr>
        <w:t>.2 Server Sheets</w:t>
      </w:r>
    </w:p>
    <w:tbl>
      <w:tblPr>
        <w:tblStyle w:val="GridTable1Light"/>
        <w:tblW w:w="12955" w:type="dxa"/>
        <w:tblLook w:val="04A0" w:firstRow="1" w:lastRow="0" w:firstColumn="1" w:lastColumn="0" w:noHBand="0" w:noVBand="1"/>
      </w:tblPr>
      <w:tblGrid>
        <w:gridCol w:w="2121"/>
        <w:gridCol w:w="1423"/>
        <w:gridCol w:w="1941"/>
        <w:gridCol w:w="1800"/>
        <w:gridCol w:w="2610"/>
        <w:gridCol w:w="3060"/>
      </w:tblGrid>
      <w:tr w:rsidR="00847015" w14:paraId="340AE9A0" w14:textId="77777777" w:rsidTr="00847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09B44256" w14:textId="341DD9A0" w:rsidR="00847015" w:rsidRDefault="00847015" w:rsidP="00847015">
            <w:r>
              <w:t>Hostname</w:t>
            </w:r>
          </w:p>
        </w:tc>
        <w:tc>
          <w:tcPr>
            <w:tcW w:w="1423" w:type="dxa"/>
          </w:tcPr>
          <w:p w14:paraId="63618E18" w14:textId="100EE314" w:rsidR="00847015" w:rsidRDefault="00847015" w:rsidP="00847015">
            <w:pPr>
              <w:cnfStyle w:val="100000000000" w:firstRow="1" w:lastRow="0" w:firstColumn="0" w:lastColumn="0" w:oddVBand="0" w:evenVBand="0" w:oddHBand="0" w:evenHBand="0" w:firstRowFirstColumn="0" w:firstRowLastColumn="0" w:lastRowFirstColumn="0" w:lastRowLastColumn="0"/>
            </w:pPr>
            <w:r>
              <w:t>IP Address</w:t>
            </w:r>
          </w:p>
        </w:tc>
        <w:tc>
          <w:tcPr>
            <w:tcW w:w="1941" w:type="dxa"/>
          </w:tcPr>
          <w:p w14:paraId="3095190B" w14:textId="742F50CF" w:rsidR="00847015" w:rsidRDefault="00847015" w:rsidP="00847015">
            <w:pPr>
              <w:cnfStyle w:val="100000000000" w:firstRow="1" w:lastRow="0" w:firstColumn="0" w:lastColumn="0" w:oddVBand="0" w:evenVBand="0" w:oddHBand="0" w:evenHBand="0" w:firstRowFirstColumn="0" w:firstRowLastColumn="0" w:lastRowFirstColumn="0" w:lastRowLastColumn="0"/>
            </w:pPr>
            <w:r>
              <w:t>Admin Username</w:t>
            </w:r>
          </w:p>
        </w:tc>
        <w:tc>
          <w:tcPr>
            <w:tcW w:w="1800" w:type="dxa"/>
          </w:tcPr>
          <w:p w14:paraId="62EE8B2B" w14:textId="5D514ECC" w:rsidR="00847015" w:rsidRDefault="00847015" w:rsidP="00847015">
            <w:pPr>
              <w:cnfStyle w:val="100000000000" w:firstRow="1" w:lastRow="0" w:firstColumn="0" w:lastColumn="0" w:oddVBand="0" w:evenVBand="0" w:oddHBand="0" w:evenHBand="0" w:firstRowFirstColumn="0" w:firstRowLastColumn="0" w:lastRowFirstColumn="0" w:lastRowLastColumn="0"/>
            </w:pPr>
            <w:r>
              <w:t>Admin Password</w:t>
            </w:r>
          </w:p>
        </w:tc>
        <w:tc>
          <w:tcPr>
            <w:tcW w:w="2610" w:type="dxa"/>
          </w:tcPr>
          <w:p w14:paraId="745DD818" w14:textId="15A8B9CE" w:rsidR="00847015" w:rsidRDefault="00847015" w:rsidP="00847015">
            <w:pPr>
              <w:cnfStyle w:val="100000000000" w:firstRow="1" w:lastRow="0" w:firstColumn="0" w:lastColumn="0" w:oddVBand="0" w:evenVBand="0" w:oddHBand="0" w:evenHBand="0" w:firstRowFirstColumn="0" w:firstRowLastColumn="0" w:lastRowFirstColumn="0" w:lastRowLastColumn="0"/>
            </w:pPr>
            <w:r>
              <w:t>OS</w:t>
            </w:r>
          </w:p>
        </w:tc>
        <w:tc>
          <w:tcPr>
            <w:tcW w:w="3060" w:type="dxa"/>
          </w:tcPr>
          <w:p w14:paraId="4F380B00" w14:textId="1E66060F" w:rsidR="00847015" w:rsidRDefault="00847015" w:rsidP="00847015">
            <w:pPr>
              <w:cnfStyle w:val="100000000000" w:firstRow="1" w:lastRow="0" w:firstColumn="0" w:lastColumn="0" w:oddVBand="0" w:evenVBand="0" w:oddHBand="0" w:evenHBand="0" w:firstRowFirstColumn="0" w:firstRowLastColumn="0" w:lastRowFirstColumn="0" w:lastRowLastColumn="0"/>
            </w:pPr>
            <w:r>
              <w:t>Role(s)</w:t>
            </w:r>
          </w:p>
        </w:tc>
      </w:tr>
      <w:tr w:rsidR="00847015" w14:paraId="7FFB5E8E" w14:textId="77777777" w:rsidTr="00847015">
        <w:tc>
          <w:tcPr>
            <w:cnfStyle w:val="001000000000" w:firstRow="0" w:lastRow="0" w:firstColumn="1" w:lastColumn="0" w:oddVBand="0" w:evenVBand="0" w:oddHBand="0" w:evenHBand="0" w:firstRowFirstColumn="0" w:firstRowLastColumn="0" w:lastRowFirstColumn="0" w:lastRowLastColumn="0"/>
            <w:tcW w:w="2121" w:type="dxa"/>
          </w:tcPr>
          <w:p w14:paraId="21B164CF" w14:textId="77777777" w:rsidR="00847015" w:rsidRDefault="00847015" w:rsidP="00847015"/>
        </w:tc>
        <w:tc>
          <w:tcPr>
            <w:tcW w:w="1423" w:type="dxa"/>
          </w:tcPr>
          <w:p w14:paraId="2D753031"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941" w:type="dxa"/>
          </w:tcPr>
          <w:p w14:paraId="03C69D39"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800" w:type="dxa"/>
          </w:tcPr>
          <w:p w14:paraId="758A49E1"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2610" w:type="dxa"/>
          </w:tcPr>
          <w:p w14:paraId="55412317"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3060" w:type="dxa"/>
          </w:tcPr>
          <w:p w14:paraId="3EEC07FE"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r>
      <w:tr w:rsidR="00847015" w14:paraId="2D2CACD7" w14:textId="77777777" w:rsidTr="00847015">
        <w:tc>
          <w:tcPr>
            <w:cnfStyle w:val="001000000000" w:firstRow="0" w:lastRow="0" w:firstColumn="1" w:lastColumn="0" w:oddVBand="0" w:evenVBand="0" w:oddHBand="0" w:evenHBand="0" w:firstRowFirstColumn="0" w:firstRowLastColumn="0" w:lastRowFirstColumn="0" w:lastRowLastColumn="0"/>
            <w:tcW w:w="2121" w:type="dxa"/>
          </w:tcPr>
          <w:p w14:paraId="69677222" w14:textId="77777777" w:rsidR="00847015" w:rsidRDefault="00847015" w:rsidP="00847015"/>
        </w:tc>
        <w:tc>
          <w:tcPr>
            <w:tcW w:w="1423" w:type="dxa"/>
          </w:tcPr>
          <w:p w14:paraId="409268A1"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941" w:type="dxa"/>
          </w:tcPr>
          <w:p w14:paraId="4BC4C001"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800" w:type="dxa"/>
          </w:tcPr>
          <w:p w14:paraId="5606C632"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2610" w:type="dxa"/>
          </w:tcPr>
          <w:p w14:paraId="5CEE5237"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3060" w:type="dxa"/>
          </w:tcPr>
          <w:p w14:paraId="3DD4F0F5"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r>
      <w:tr w:rsidR="00847015" w14:paraId="1C119CF0" w14:textId="77777777" w:rsidTr="00847015">
        <w:tc>
          <w:tcPr>
            <w:cnfStyle w:val="001000000000" w:firstRow="0" w:lastRow="0" w:firstColumn="1" w:lastColumn="0" w:oddVBand="0" w:evenVBand="0" w:oddHBand="0" w:evenHBand="0" w:firstRowFirstColumn="0" w:firstRowLastColumn="0" w:lastRowFirstColumn="0" w:lastRowLastColumn="0"/>
            <w:tcW w:w="2121" w:type="dxa"/>
          </w:tcPr>
          <w:p w14:paraId="25EF72AC" w14:textId="77777777" w:rsidR="00847015" w:rsidRDefault="00847015" w:rsidP="00847015"/>
        </w:tc>
        <w:tc>
          <w:tcPr>
            <w:tcW w:w="1423" w:type="dxa"/>
          </w:tcPr>
          <w:p w14:paraId="6E0EFDA8"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941" w:type="dxa"/>
          </w:tcPr>
          <w:p w14:paraId="502619AE"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800" w:type="dxa"/>
          </w:tcPr>
          <w:p w14:paraId="60B40798"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2610" w:type="dxa"/>
          </w:tcPr>
          <w:p w14:paraId="759434D2"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3060" w:type="dxa"/>
          </w:tcPr>
          <w:p w14:paraId="51BB5DFD"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r>
      <w:tr w:rsidR="00847015" w14:paraId="0709E08D" w14:textId="77777777" w:rsidTr="00847015">
        <w:tc>
          <w:tcPr>
            <w:cnfStyle w:val="001000000000" w:firstRow="0" w:lastRow="0" w:firstColumn="1" w:lastColumn="0" w:oddVBand="0" w:evenVBand="0" w:oddHBand="0" w:evenHBand="0" w:firstRowFirstColumn="0" w:firstRowLastColumn="0" w:lastRowFirstColumn="0" w:lastRowLastColumn="0"/>
            <w:tcW w:w="2121" w:type="dxa"/>
          </w:tcPr>
          <w:p w14:paraId="6ABE577C" w14:textId="77777777" w:rsidR="00847015" w:rsidRDefault="00847015" w:rsidP="00847015"/>
        </w:tc>
        <w:tc>
          <w:tcPr>
            <w:tcW w:w="1423" w:type="dxa"/>
          </w:tcPr>
          <w:p w14:paraId="232F2802"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941" w:type="dxa"/>
          </w:tcPr>
          <w:p w14:paraId="631EA725"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1800" w:type="dxa"/>
          </w:tcPr>
          <w:p w14:paraId="29FF2F27"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2610" w:type="dxa"/>
          </w:tcPr>
          <w:p w14:paraId="3DC0B68C"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c>
          <w:tcPr>
            <w:tcW w:w="3060" w:type="dxa"/>
          </w:tcPr>
          <w:p w14:paraId="2527E85C" w14:textId="77777777" w:rsidR="00847015" w:rsidRDefault="00847015" w:rsidP="00847015">
            <w:pPr>
              <w:cnfStyle w:val="000000000000" w:firstRow="0" w:lastRow="0" w:firstColumn="0" w:lastColumn="0" w:oddVBand="0" w:evenVBand="0" w:oddHBand="0" w:evenHBand="0" w:firstRowFirstColumn="0" w:firstRowLastColumn="0" w:lastRowFirstColumn="0" w:lastRowLastColumn="0"/>
            </w:pPr>
          </w:p>
        </w:tc>
      </w:tr>
    </w:tbl>
    <w:p w14:paraId="1B3FF5F9" w14:textId="77777777" w:rsidR="00847015" w:rsidRPr="00847015" w:rsidRDefault="00847015" w:rsidP="00847015"/>
    <w:p w14:paraId="77EDBA4B" w14:textId="77777777" w:rsidR="00847015" w:rsidRDefault="00847015">
      <w:pPr>
        <w:rPr>
          <w:rFonts w:asciiTheme="majorHAnsi" w:eastAsiaTheme="majorEastAsia" w:hAnsiTheme="majorHAnsi" w:cstheme="majorBidi"/>
          <w:b/>
          <w:bCs/>
          <w:smallCaps/>
          <w:color w:val="000000" w:themeColor="text1"/>
          <w:sz w:val="36"/>
          <w:szCs w:val="28"/>
        </w:rPr>
      </w:pPr>
      <w:r>
        <w:br w:type="page"/>
      </w:r>
    </w:p>
    <w:p w14:paraId="2AB0C9B0" w14:textId="77777777" w:rsidR="00847015" w:rsidRDefault="00847015" w:rsidP="00216165">
      <w:pPr>
        <w:pStyle w:val="Heading2"/>
        <w:sectPr w:rsidR="00847015" w:rsidSect="000A04C3">
          <w:pgSz w:w="15840" w:h="12240" w:orient="landscape" w:code="1"/>
          <w:pgMar w:top="1440" w:right="1440" w:bottom="1440" w:left="1440" w:header="720" w:footer="720" w:gutter="0"/>
          <w:cols w:space="720"/>
          <w:docGrid w:linePitch="360"/>
        </w:sectPr>
      </w:pPr>
    </w:p>
    <w:p w14:paraId="7486BCB9" w14:textId="48FB8B0D" w:rsidR="00216165" w:rsidRDefault="00216165" w:rsidP="00216165">
      <w:pPr>
        <w:pStyle w:val="Heading2"/>
      </w:pPr>
      <w:bookmarkStart w:id="40" w:name="_Toc438211465"/>
      <w:r>
        <w:lastRenderedPageBreak/>
        <w:t>Server Topology Diagram</w:t>
      </w:r>
      <w:bookmarkEnd w:id="40"/>
      <w:r w:rsidR="000A04C3">
        <w:t>s</w:t>
      </w:r>
    </w:p>
    <w:p w14:paraId="6FF3390D" w14:textId="77777777" w:rsidR="00216165" w:rsidRDefault="00216165" w:rsidP="00216165"/>
    <w:p w14:paraId="5C4829B2" w14:textId="77777777" w:rsidR="000A04C3" w:rsidRDefault="000A04C3">
      <w:pPr>
        <w:rPr>
          <w:rFonts w:asciiTheme="majorHAnsi" w:eastAsiaTheme="majorEastAsia" w:hAnsiTheme="majorHAnsi" w:cstheme="majorBidi"/>
          <w:b/>
          <w:bCs/>
          <w:smallCaps/>
          <w:color w:val="000000" w:themeColor="text1"/>
          <w:sz w:val="36"/>
          <w:szCs w:val="28"/>
        </w:rPr>
      </w:pPr>
      <w:bookmarkStart w:id="41" w:name="_Toc438211466"/>
      <w:r>
        <w:br w:type="page"/>
      </w:r>
    </w:p>
    <w:p w14:paraId="0E4D114E" w14:textId="15F75076" w:rsidR="00216165" w:rsidRDefault="00216165" w:rsidP="00216165">
      <w:pPr>
        <w:pStyle w:val="Heading2"/>
      </w:pPr>
      <w:r>
        <w:lastRenderedPageBreak/>
        <w:t>Server</w:t>
      </w:r>
      <w:r w:rsidR="000A04C3">
        <w:t xml:space="preserve"> Operating Systems</w:t>
      </w:r>
      <w:bookmarkEnd w:id="41"/>
    </w:p>
    <w:tbl>
      <w:tblPr>
        <w:tblStyle w:val="GridTable7Colorful"/>
        <w:tblW w:w="0" w:type="auto"/>
        <w:tblLook w:val="04A0" w:firstRow="1" w:lastRow="0" w:firstColumn="1" w:lastColumn="0" w:noHBand="0" w:noVBand="1"/>
      </w:tblPr>
      <w:tblGrid>
        <w:gridCol w:w="2605"/>
        <w:gridCol w:w="6745"/>
      </w:tblGrid>
      <w:tr w:rsidR="0099696D" w14:paraId="470E396B"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303A48F9" w14:textId="56C976AF" w:rsidR="0099696D" w:rsidRPr="008309DF" w:rsidRDefault="0099696D" w:rsidP="0099696D">
            <w:pPr>
              <w:jc w:val="center"/>
            </w:pPr>
            <w:r w:rsidRPr="008309DF">
              <w:t>Server Counts</w:t>
            </w:r>
          </w:p>
        </w:tc>
      </w:tr>
      <w:tr w:rsidR="003F5D42" w14:paraId="3C2CCCB7"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51034DE" w14:textId="5D0AC43D" w:rsidR="003F5D42" w:rsidRDefault="003F5D42" w:rsidP="003F5D42">
            <w:r>
              <w:t>Windows Server 2003</w:t>
            </w:r>
          </w:p>
        </w:tc>
        <w:tc>
          <w:tcPr>
            <w:tcW w:w="6745" w:type="dxa"/>
          </w:tcPr>
          <w:p w14:paraId="49C8ECAF" w14:textId="77777777" w:rsidR="003F5D42" w:rsidRDefault="003F5D42" w:rsidP="003F5D42">
            <w:pPr>
              <w:cnfStyle w:val="000000100000" w:firstRow="0" w:lastRow="0" w:firstColumn="0" w:lastColumn="0" w:oddVBand="0" w:evenVBand="0" w:oddHBand="1" w:evenHBand="0" w:firstRowFirstColumn="0" w:firstRowLastColumn="0" w:lastRowFirstColumn="0" w:lastRowLastColumn="0"/>
            </w:pPr>
          </w:p>
        </w:tc>
      </w:tr>
      <w:tr w:rsidR="003F5D42" w14:paraId="7ABAD15E"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1DB66BD6" w14:textId="691A9668" w:rsidR="003F5D42" w:rsidRDefault="003F5D42" w:rsidP="003F5D42">
            <w:r>
              <w:t>Windows Server 2008</w:t>
            </w:r>
          </w:p>
        </w:tc>
        <w:tc>
          <w:tcPr>
            <w:tcW w:w="6745" w:type="dxa"/>
          </w:tcPr>
          <w:p w14:paraId="7A53C509" w14:textId="77777777" w:rsidR="003F5D42" w:rsidRDefault="003F5D42" w:rsidP="003F5D42">
            <w:pPr>
              <w:cnfStyle w:val="000000000000" w:firstRow="0" w:lastRow="0" w:firstColumn="0" w:lastColumn="0" w:oddVBand="0" w:evenVBand="0" w:oddHBand="0" w:evenHBand="0" w:firstRowFirstColumn="0" w:firstRowLastColumn="0" w:lastRowFirstColumn="0" w:lastRowLastColumn="0"/>
            </w:pPr>
          </w:p>
        </w:tc>
      </w:tr>
      <w:tr w:rsidR="003F5D42" w14:paraId="5FE343FB"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BFF00F3" w14:textId="1F672782" w:rsidR="003F5D42" w:rsidRDefault="003F5D42" w:rsidP="003F5D42">
            <w:r>
              <w:t>Windows Server 2008 R2</w:t>
            </w:r>
          </w:p>
        </w:tc>
        <w:tc>
          <w:tcPr>
            <w:tcW w:w="6745" w:type="dxa"/>
          </w:tcPr>
          <w:p w14:paraId="30D46995" w14:textId="77777777" w:rsidR="003F5D42" w:rsidRDefault="003F5D42" w:rsidP="003F5D42">
            <w:pPr>
              <w:cnfStyle w:val="000000100000" w:firstRow="0" w:lastRow="0" w:firstColumn="0" w:lastColumn="0" w:oddVBand="0" w:evenVBand="0" w:oddHBand="1" w:evenHBand="0" w:firstRowFirstColumn="0" w:firstRowLastColumn="0" w:lastRowFirstColumn="0" w:lastRowLastColumn="0"/>
            </w:pPr>
          </w:p>
        </w:tc>
      </w:tr>
      <w:tr w:rsidR="003F5D42" w14:paraId="2D7D9E66"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61ACA746" w14:textId="283431AB" w:rsidR="003F5D42" w:rsidRDefault="003F5D42" w:rsidP="003F5D42">
            <w:r>
              <w:t>Windows Server 2012</w:t>
            </w:r>
          </w:p>
        </w:tc>
        <w:tc>
          <w:tcPr>
            <w:tcW w:w="6745" w:type="dxa"/>
          </w:tcPr>
          <w:p w14:paraId="379A1753" w14:textId="77777777" w:rsidR="003F5D42" w:rsidRDefault="003F5D42" w:rsidP="003F5D42">
            <w:pPr>
              <w:cnfStyle w:val="000000000000" w:firstRow="0" w:lastRow="0" w:firstColumn="0" w:lastColumn="0" w:oddVBand="0" w:evenVBand="0" w:oddHBand="0" w:evenHBand="0" w:firstRowFirstColumn="0" w:firstRowLastColumn="0" w:lastRowFirstColumn="0" w:lastRowLastColumn="0"/>
            </w:pPr>
          </w:p>
        </w:tc>
      </w:tr>
      <w:tr w:rsidR="003F5D42" w14:paraId="1D529CE6"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4696DDA" w14:textId="2FFFA33E" w:rsidR="003F5D42" w:rsidRDefault="003F5D42" w:rsidP="003F5D42">
            <w:r>
              <w:t>Windows Server 2012 R2</w:t>
            </w:r>
          </w:p>
        </w:tc>
        <w:tc>
          <w:tcPr>
            <w:tcW w:w="6745" w:type="dxa"/>
          </w:tcPr>
          <w:p w14:paraId="1BA829A7" w14:textId="77777777" w:rsidR="003F5D42" w:rsidRDefault="003F5D42" w:rsidP="003F5D42">
            <w:pPr>
              <w:cnfStyle w:val="000000100000" w:firstRow="0" w:lastRow="0" w:firstColumn="0" w:lastColumn="0" w:oddVBand="0" w:evenVBand="0" w:oddHBand="1" w:evenHBand="0" w:firstRowFirstColumn="0" w:firstRowLastColumn="0" w:lastRowFirstColumn="0" w:lastRowLastColumn="0"/>
            </w:pPr>
          </w:p>
        </w:tc>
      </w:tr>
      <w:tr w:rsidR="003F5D42" w14:paraId="3F449164"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0D673DA4" w14:textId="52C4AC70" w:rsidR="003F5D42" w:rsidRDefault="0099696D" w:rsidP="003F5D42">
            <w:r>
              <w:t>MAC OS X Server</w:t>
            </w:r>
          </w:p>
        </w:tc>
        <w:tc>
          <w:tcPr>
            <w:tcW w:w="6745" w:type="dxa"/>
          </w:tcPr>
          <w:p w14:paraId="4CB462F1" w14:textId="77777777" w:rsidR="003F5D42" w:rsidRDefault="003F5D42" w:rsidP="003F5D42">
            <w:pPr>
              <w:cnfStyle w:val="000000000000" w:firstRow="0" w:lastRow="0" w:firstColumn="0" w:lastColumn="0" w:oddVBand="0" w:evenVBand="0" w:oddHBand="0" w:evenHBand="0" w:firstRowFirstColumn="0" w:firstRowLastColumn="0" w:lastRowFirstColumn="0" w:lastRowLastColumn="0"/>
            </w:pPr>
          </w:p>
        </w:tc>
      </w:tr>
      <w:tr w:rsidR="0099696D" w14:paraId="75D2703C"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CF04270" w14:textId="363C9996" w:rsidR="0099696D" w:rsidRDefault="0099696D" w:rsidP="003F5D42">
            <w:r>
              <w:t>Linux/Unix Server</w:t>
            </w:r>
          </w:p>
        </w:tc>
        <w:tc>
          <w:tcPr>
            <w:tcW w:w="6745" w:type="dxa"/>
          </w:tcPr>
          <w:p w14:paraId="0831B3FC" w14:textId="77777777" w:rsidR="0099696D" w:rsidRDefault="0099696D" w:rsidP="003F5D42">
            <w:pPr>
              <w:cnfStyle w:val="000000100000" w:firstRow="0" w:lastRow="0" w:firstColumn="0" w:lastColumn="0" w:oddVBand="0" w:evenVBand="0" w:oddHBand="1" w:evenHBand="0" w:firstRowFirstColumn="0" w:firstRowLastColumn="0" w:lastRowFirstColumn="0" w:lastRowLastColumn="0"/>
            </w:pPr>
          </w:p>
        </w:tc>
      </w:tr>
      <w:tr w:rsidR="0099696D" w14:paraId="7CEB6639"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0FEB2209" w14:textId="2B6BA909" w:rsidR="0099696D" w:rsidRDefault="0099696D" w:rsidP="003F5D42">
            <w:r>
              <w:t>Total Servers</w:t>
            </w:r>
          </w:p>
        </w:tc>
        <w:tc>
          <w:tcPr>
            <w:tcW w:w="6745" w:type="dxa"/>
          </w:tcPr>
          <w:p w14:paraId="4A857522" w14:textId="77777777" w:rsidR="0099696D" w:rsidRDefault="0099696D" w:rsidP="003F5D42">
            <w:pPr>
              <w:cnfStyle w:val="000000000000" w:firstRow="0" w:lastRow="0" w:firstColumn="0" w:lastColumn="0" w:oddVBand="0" w:evenVBand="0" w:oddHBand="0" w:evenHBand="0" w:firstRowFirstColumn="0" w:firstRowLastColumn="0" w:lastRowFirstColumn="0" w:lastRowLastColumn="0"/>
            </w:pPr>
          </w:p>
        </w:tc>
      </w:tr>
    </w:tbl>
    <w:p w14:paraId="75193DED" w14:textId="7021EB26" w:rsidR="00216165" w:rsidRDefault="00216165" w:rsidP="00216165"/>
    <w:p w14:paraId="0ED59B44" w14:textId="77777777" w:rsidR="00C42149" w:rsidRDefault="00C42149">
      <w:pPr>
        <w:rPr>
          <w:rFonts w:asciiTheme="majorHAnsi" w:eastAsiaTheme="majorEastAsia" w:hAnsiTheme="majorHAnsi" w:cstheme="majorBidi"/>
          <w:b/>
          <w:bCs/>
          <w:smallCaps/>
          <w:color w:val="000000" w:themeColor="text1"/>
          <w:sz w:val="36"/>
          <w:szCs w:val="36"/>
        </w:rPr>
      </w:pPr>
      <w:r>
        <w:br w:type="page"/>
      </w:r>
    </w:p>
    <w:p w14:paraId="1608B532" w14:textId="1A3BE7BE" w:rsidR="00847015" w:rsidRDefault="00847015" w:rsidP="00216165">
      <w:pPr>
        <w:pStyle w:val="Heading1"/>
      </w:pPr>
      <w:bookmarkStart w:id="42" w:name="_Toc438211467"/>
      <w:r>
        <w:lastRenderedPageBreak/>
        <w:t>Email Server(s)</w:t>
      </w:r>
      <w:bookmarkEnd w:id="42"/>
    </w:p>
    <w:p w14:paraId="07362B6F" w14:textId="37B8436C" w:rsidR="00847015" w:rsidRDefault="006211CC" w:rsidP="00847015">
      <w:pPr>
        <w:tabs>
          <w:tab w:val="left" w:pos="960"/>
        </w:tabs>
      </w:pPr>
      <w:sdt>
        <w:sdtPr>
          <w:id w:val="1854143910"/>
          <w14:checkbox>
            <w14:checked w14:val="0"/>
            <w14:checkedState w14:val="2612" w14:font="MS Gothic"/>
            <w14:uncheckedState w14:val="2610" w14:font="MS Gothic"/>
          </w14:checkbox>
        </w:sdtPr>
        <w:sdtEndPr/>
        <w:sdtContent>
          <w:r w:rsidR="00847015">
            <w:rPr>
              <w:rFonts w:ascii="Segoe UI Symbol" w:eastAsia="MS Gothic" w:hAnsi="Segoe UI Symbol" w:cs="Segoe UI Symbol"/>
            </w:rPr>
            <w:t>☐</w:t>
          </w:r>
        </w:sdtContent>
      </w:sdt>
      <w:r w:rsidR="00847015">
        <w:t xml:space="preserve"> None</w:t>
      </w:r>
    </w:p>
    <w:p w14:paraId="041572A0" w14:textId="5AB459BC" w:rsidR="00847015" w:rsidRDefault="006211CC" w:rsidP="00847015">
      <w:pPr>
        <w:tabs>
          <w:tab w:val="left" w:pos="960"/>
        </w:tabs>
      </w:pPr>
      <w:sdt>
        <w:sdtPr>
          <w:id w:val="-1460331470"/>
          <w14:checkbox>
            <w14:checked w14:val="0"/>
            <w14:checkedState w14:val="2612" w14:font="MS Gothic"/>
            <w14:uncheckedState w14:val="2610" w14:font="MS Gothic"/>
          </w14:checkbox>
        </w:sdtPr>
        <w:sdtEndPr/>
        <w:sdtContent>
          <w:r w:rsidR="00847015">
            <w:rPr>
              <w:rFonts w:ascii="Segoe UI Symbol" w:eastAsia="MS Gothic" w:hAnsi="Segoe UI Symbol" w:cs="Segoe UI Symbol"/>
            </w:rPr>
            <w:t>☐</w:t>
          </w:r>
        </w:sdtContent>
      </w:sdt>
      <w:r w:rsidR="00847015">
        <w:t xml:space="preserve"> Off-Site</w:t>
      </w:r>
    </w:p>
    <w:p w14:paraId="7847EF42" w14:textId="15B593BF" w:rsidR="00847015" w:rsidRDefault="006211CC" w:rsidP="00847015">
      <w:pPr>
        <w:tabs>
          <w:tab w:val="left" w:pos="960"/>
        </w:tabs>
      </w:pPr>
      <w:sdt>
        <w:sdtPr>
          <w:id w:val="1463847814"/>
          <w14:checkbox>
            <w14:checked w14:val="0"/>
            <w14:checkedState w14:val="2612" w14:font="MS Gothic"/>
            <w14:uncheckedState w14:val="2610" w14:font="MS Gothic"/>
          </w14:checkbox>
        </w:sdtPr>
        <w:sdtEndPr/>
        <w:sdtContent>
          <w:r w:rsidR="00847015">
            <w:rPr>
              <w:rFonts w:ascii="Segoe UI Symbol" w:eastAsia="MS Gothic" w:hAnsi="Segoe UI Symbol" w:cs="Segoe UI Symbol"/>
            </w:rPr>
            <w:t>☐</w:t>
          </w:r>
        </w:sdtContent>
      </w:sdt>
      <w:r w:rsidR="00847015">
        <w:t xml:space="preserve"> On-Site</w:t>
      </w:r>
    </w:p>
    <w:tbl>
      <w:tblPr>
        <w:tblStyle w:val="GridTable3"/>
        <w:tblW w:w="0" w:type="auto"/>
        <w:tblInd w:w="5" w:type="dxa"/>
        <w:tblLook w:val="04A0" w:firstRow="1" w:lastRow="0" w:firstColumn="1" w:lastColumn="0" w:noHBand="0" w:noVBand="1"/>
      </w:tblPr>
      <w:tblGrid>
        <w:gridCol w:w="2875"/>
        <w:gridCol w:w="6475"/>
      </w:tblGrid>
      <w:tr w:rsidR="00847015" w14:paraId="0518FB2A" w14:textId="77777777" w:rsidTr="000A04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5" w:type="dxa"/>
          </w:tcPr>
          <w:p w14:paraId="0CFA90A0" w14:textId="434B5050" w:rsidR="00847015" w:rsidRDefault="00847015" w:rsidP="00847015">
            <w:pPr>
              <w:tabs>
                <w:tab w:val="left" w:pos="960"/>
              </w:tabs>
            </w:pPr>
            <w:r>
              <w:t>Hostname</w:t>
            </w:r>
          </w:p>
        </w:tc>
        <w:tc>
          <w:tcPr>
            <w:tcW w:w="6475" w:type="dxa"/>
          </w:tcPr>
          <w:p w14:paraId="038AF656" w14:textId="77777777" w:rsidR="00847015" w:rsidRDefault="00847015" w:rsidP="00847015">
            <w:pPr>
              <w:tabs>
                <w:tab w:val="left" w:pos="960"/>
              </w:tabs>
              <w:cnfStyle w:val="100000000000" w:firstRow="1" w:lastRow="0" w:firstColumn="0" w:lastColumn="0" w:oddVBand="0" w:evenVBand="0" w:oddHBand="0" w:evenHBand="0" w:firstRowFirstColumn="0" w:firstRowLastColumn="0" w:lastRowFirstColumn="0" w:lastRowLastColumn="0"/>
            </w:pPr>
          </w:p>
        </w:tc>
      </w:tr>
      <w:tr w:rsidR="00847015" w14:paraId="5E24B4A1"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A683D65" w14:textId="7B5A3D24" w:rsidR="00847015" w:rsidRDefault="00847015" w:rsidP="00847015">
            <w:pPr>
              <w:tabs>
                <w:tab w:val="left" w:pos="960"/>
              </w:tabs>
            </w:pPr>
            <w:r>
              <w:t>IP Address</w:t>
            </w:r>
          </w:p>
        </w:tc>
        <w:tc>
          <w:tcPr>
            <w:tcW w:w="6475" w:type="dxa"/>
          </w:tcPr>
          <w:p w14:paraId="7C081BF0"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6B35CF47"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41327ACD" w14:textId="0494B2A6" w:rsidR="00847015" w:rsidRDefault="00847015" w:rsidP="00847015">
            <w:pPr>
              <w:tabs>
                <w:tab w:val="left" w:pos="960"/>
              </w:tabs>
            </w:pPr>
            <w:r>
              <w:t>MAC Address</w:t>
            </w:r>
          </w:p>
        </w:tc>
        <w:tc>
          <w:tcPr>
            <w:tcW w:w="6475" w:type="dxa"/>
          </w:tcPr>
          <w:p w14:paraId="489DDD0B"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1F264938"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A5DC04C" w14:textId="4E55F365" w:rsidR="00847015" w:rsidRDefault="00847015" w:rsidP="00847015">
            <w:pPr>
              <w:tabs>
                <w:tab w:val="left" w:pos="960"/>
              </w:tabs>
            </w:pPr>
            <w:r>
              <w:t>Email Server Software</w:t>
            </w:r>
          </w:p>
        </w:tc>
        <w:tc>
          <w:tcPr>
            <w:tcW w:w="6475" w:type="dxa"/>
          </w:tcPr>
          <w:p w14:paraId="49A6CD7E"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0F68126E"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1AD3B925" w14:textId="053528C6" w:rsidR="00847015" w:rsidRDefault="00847015" w:rsidP="00847015">
            <w:pPr>
              <w:tabs>
                <w:tab w:val="left" w:pos="960"/>
              </w:tabs>
            </w:pPr>
            <w:r>
              <w:t>Organization Name</w:t>
            </w:r>
          </w:p>
        </w:tc>
        <w:tc>
          <w:tcPr>
            <w:tcW w:w="6475" w:type="dxa"/>
          </w:tcPr>
          <w:p w14:paraId="47728513"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6A29260D"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697C859" w14:textId="40435BE6" w:rsidR="00847015" w:rsidRDefault="00847015" w:rsidP="00847015">
            <w:pPr>
              <w:tabs>
                <w:tab w:val="left" w:pos="960"/>
              </w:tabs>
            </w:pPr>
            <w:r>
              <w:t>Site Name</w:t>
            </w:r>
          </w:p>
        </w:tc>
        <w:tc>
          <w:tcPr>
            <w:tcW w:w="6475" w:type="dxa"/>
          </w:tcPr>
          <w:p w14:paraId="27EDD5A0"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459EE413"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47A5B323" w14:textId="1D54B4C3" w:rsidR="00847015" w:rsidRDefault="00847015" w:rsidP="00847015">
            <w:pPr>
              <w:tabs>
                <w:tab w:val="left" w:pos="960"/>
              </w:tabs>
            </w:pPr>
            <w:r>
              <w:t>Service Account</w:t>
            </w:r>
          </w:p>
        </w:tc>
        <w:tc>
          <w:tcPr>
            <w:tcW w:w="6475" w:type="dxa"/>
          </w:tcPr>
          <w:p w14:paraId="3AD62D91"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0E3371CF"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663B57" w14:textId="63EBC218" w:rsidR="00847015" w:rsidRDefault="00847015" w:rsidP="00847015">
            <w:pPr>
              <w:tabs>
                <w:tab w:val="left" w:pos="960"/>
              </w:tabs>
            </w:pPr>
            <w:r>
              <w:t>Connectors</w:t>
            </w:r>
          </w:p>
        </w:tc>
        <w:tc>
          <w:tcPr>
            <w:tcW w:w="6475" w:type="dxa"/>
          </w:tcPr>
          <w:p w14:paraId="4FFF3F7D"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0D050339"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6E555481" w14:textId="4AFCEE03" w:rsidR="00847015" w:rsidRDefault="00847015" w:rsidP="00847015">
            <w:pPr>
              <w:tabs>
                <w:tab w:val="left" w:pos="960"/>
              </w:tabs>
            </w:pPr>
            <w:r>
              <w:t>Private Information Store</w:t>
            </w:r>
          </w:p>
        </w:tc>
        <w:tc>
          <w:tcPr>
            <w:tcW w:w="6475" w:type="dxa"/>
          </w:tcPr>
          <w:p w14:paraId="5A97CFA0"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0D52B2C6"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4C2D63C" w14:textId="31C204BF" w:rsidR="00847015" w:rsidRDefault="00847015" w:rsidP="00847015">
            <w:pPr>
              <w:tabs>
                <w:tab w:val="left" w:pos="960"/>
              </w:tabs>
            </w:pPr>
            <w:r>
              <w:t>Public Information Store</w:t>
            </w:r>
          </w:p>
        </w:tc>
        <w:tc>
          <w:tcPr>
            <w:tcW w:w="6475" w:type="dxa"/>
          </w:tcPr>
          <w:p w14:paraId="61A18AB2"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56D3EB54"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7B470B18" w14:textId="7F296F71" w:rsidR="00847015" w:rsidRDefault="00847015" w:rsidP="00847015">
            <w:pPr>
              <w:tabs>
                <w:tab w:val="left" w:pos="960"/>
              </w:tabs>
            </w:pPr>
            <w:r>
              <w:t>Information Store Logs</w:t>
            </w:r>
          </w:p>
        </w:tc>
        <w:tc>
          <w:tcPr>
            <w:tcW w:w="6475" w:type="dxa"/>
          </w:tcPr>
          <w:p w14:paraId="6F8184E3"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6E20CD30"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E56FA82" w14:textId="1955BE02" w:rsidR="00847015" w:rsidRDefault="00847015" w:rsidP="00847015">
            <w:pPr>
              <w:tabs>
                <w:tab w:val="left" w:pos="960"/>
              </w:tabs>
            </w:pPr>
            <w:r>
              <w:t>Directory Service</w:t>
            </w:r>
          </w:p>
        </w:tc>
        <w:tc>
          <w:tcPr>
            <w:tcW w:w="6475" w:type="dxa"/>
          </w:tcPr>
          <w:p w14:paraId="29D51203"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63D07EB0"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5410E1E8" w14:textId="1B921CA5" w:rsidR="00847015" w:rsidRDefault="00847015" w:rsidP="00847015">
            <w:pPr>
              <w:tabs>
                <w:tab w:val="left" w:pos="960"/>
              </w:tabs>
            </w:pPr>
            <w:r>
              <w:t>Directory Service Logs</w:t>
            </w:r>
          </w:p>
        </w:tc>
        <w:tc>
          <w:tcPr>
            <w:tcW w:w="6475" w:type="dxa"/>
          </w:tcPr>
          <w:p w14:paraId="26B75F51"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0C4E12D0"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474BFB1" w14:textId="521EC95A" w:rsidR="00847015" w:rsidRDefault="00847015" w:rsidP="00847015">
            <w:pPr>
              <w:tabs>
                <w:tab w:val="left" w:pos="960"/>
              </w:tabs>
            </w:pPr>
            <w:r>
              <w:t>Message Transfer Agent</w:t>
            </w:r>
          </w:p>
        </w:tc>
        <w:tc>
          <w:tcPr>
            <w:tcW w:w="6475" w:type="dxa"/>
          </w:tcPr>
          <w:p w14:paraId="5DEA9B20"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18CF40DD"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602DE16F" w14:textId="602ED179" w:rsidR="00847015" w:rsidRDefault="00847015" w:rsidP="00847015">
            <w:pPr>
              <w:tabs>
                <w:tab w:val="left" w:pos="960"/>
              </w:tabs>
            </w:pPr>
            <w:r>
              <w:t>Internet Mail Services File</w:t>
            </w:r>
          </w:p>
        </w:tc>
        <w:tc>
          <w:tcPr>
            <w:tcW w:w="6475" w:type="dxa"/>
          </w:tcPr>
          <w:p w14:paraId="5B2E430D"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290D7E92"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587D79A" w14:textId="0DE0883C" w:rsidR="00847015" w:rsidRDefault="00847015" w:rsidP="00847015">
            <w:pPr>
              <w:tabs>
                <w:tab w:val="left" w:pos="960"/>
              </w:tabs>
            </w:pPr>
            <w:r>
              <w:t>Key Management Server Files</w:t>
            </w:r>
          </w:p>
        </w:tc>
        <w:tc>
          <w:tcPr>
            <w:tcW w:w="6475" w:type="dxa"/>
          </w:tcPr>
          <w:p w14:paraId="576717EB"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64783EC2"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7E6A2F3B" w14:textId="7AF43DEA" w:rsidR="00847015" w:rsidRDefault="00847015" w:rsidP="00847015">
            <w:pPr>
              <w:tabs>
                <w:tab w:val="left" w:pos="960"/>
              </w:tabs>
            </w:pPr>
            <w:r>
              <w:t>Message Tracking</w:t>
            </w:r>
          </w:p>
        </w:tc>
        <w:tc>
          <w:tcPr>
            <w:tcW w:w="6475" w:type="dxa"/>
          </w:tcPr>
          <w:p w14:paraId="4AA2D954"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668AB849"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E80CB04" w14:textId="6DA2D9B5" w:rsidR="00847015" w:rsidRDefault="00847015" w:rsidP="00847015">
            <w:pPr>
              <w:tabs>
                <w:tab w:val="left" w:pos="960"/>
              </w:tabs>
            </w:pPr>
            <w:r>
              <w:t>Connectivity Log</w:t>
            </w:r>
          </w:p>
        </w:tc>
        <w:tc>
          <w:tcPr>
            <w:tcW w:w="6475" w:type="dxa"/>
          </w:tcPr>
          <w:p w14:paraId="4DF90D94"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r w:rsidR="00847015" w14:paraId="358C30C9" w14:textId="77777777" w:rsidTr="000A04C3">
        <w:tc>
          <w:tcPr>
            <w:cnfStyle w:val="001000000000" w:firstRow="0" w:lastRow="0" w:firstColumn="1" w:lastColumn="0" w:oddVBand="0" w:evenVBand="0" w:oddHBand="0" w:evenHBand="0" w:firstRowFirstColumn="0" w:firstRowLastColumn="0" w:lastRowFirstColumn="0" w:lastRowLastColumn="0"/>
            <w:tcW w:w="2875" w:type="dxa"/>
          </w:tcPr>
          <w:p w14:paraId="498248D3" w14:textId="3B280018" w:rsidR="00847015" w:rsidRDefault="00847015" w:rsidP="00847015">
            <w:pPr>
              <w:tabs>
                <w:tab w:val="left" w:pos="960"/>
              </w:tabs>
            </w:pPr>
            <w:r>
              <w:t>Send Protocol(s)</w:t>
            </w:r>
          </w:p>
        </w:tc>
        <w:tc>
          <w:tcPr>
            <w:tcW w:w="6475" w:type="dxa"/>
          </w:tcPr>
          <w:p w14:paraId="2630B493" w14:textId="77777777" w:rsidR="00847015" w:rsidRDefault="00847015" w:rsidP="00847015">
            <w:pPr>
              <w:tabs>
                <w:tab w:val="left" w:pos="960"/>
              </w:tabs>
              <w:cnfStyle w:val="000000000000" w:firstRow="0" w:lastRow="0" w:firstColumn="0" w:lastColumn="0" w:oddVBand="0" w:evenVBand="0" w:oddHBand="0" w:evenHBand="0" w:firstRowFirstColumn="0" w:firstRowLastColumn="0" w:lastRowFirstColumn="0" w:lastRowLastColumn="0"/>
            </w:pPr>
          </w:p>
        </w:tc>
      </w:tr>
      <w:tr w:rsidR="00847015" w14:paraId="34D1F7FC" w14:textId="77777777" w:rsidTr="000A0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25CA2EF" w14:textId="4E67246C" w:rsidR="00847015" w:rsidRDefault="00847015" w:rsidP="00847015">
            <w:pPr>
              <w:tabs>
                <w:tab w:val="left" w:pos="960"/>
              </w:tabs>
            </w:pPr>
            <w:r>
              <w:t>Receive Protocol(s)</w:t>
            </w:r>
          </w:p>
        </w:tc>
        <w:tc>
          <w:tcPr>
            <w:tcW w:w="6475" w:type="dxa"/>
          </w:tcPr>
          <w:p w14:paraId="16E39B85" w14:textId="77777777" w:rsidR="00847015" w:rsidRDefault="00847015" w:rsidP="00847015">
            <w:pPr>
              <w:tabs>
                <w:tab w:val="left" w:pos="960"/>
              </w:tabs>
              <w:cnfStyle w:val="000000100000" w:firstRow="0" w:lastRow="0" w:firstColumn="0" w:lastColumn="0" w:oddVBand="0" w:evenVBand="0" w:oddHBand="1" w:evenHBand="0" w:firstRowFirstColumn="0" w:firstRowLastColumn="0" w:lastRowFirstColumn="0" w:lastRowLastColumn="0"/>
            </w:pPr>
          </w:p>
        </w:tc>
      </w:tr>
    </w:tbl>
    <w:p w14:paraId="71F1CCD1" w14:textId="77777777" w:rsidR="00847015" w:rsidRDefault="00847015" w:rsidP="00847015">
      <w:pPr>
        <w:tabs>
          <w:tab w:val="left" w:pos="960"/>
        </w:tabs>
      </w:pPr>
    </w:p>
    <w:p w14:paraId="73448475" w14:textId="77777777" w:rsidR="00847015" w:rsidRPr="00847015" w:rsidRDefault="00847015" w:rsidP="00847015">
      <w:pPr>
        <w:tabs>
          <w:tab w:val="left" w:pos="960"/>
        </w:tabs>
      </w:pPr>
    </w:p>
    <w:p w14:paraId="7AA9A9C5" w14:textId="77777777" w:rsidR="008B4237" w:rsidRDefault="008B4237">
      <w:pPr>
        <w:rPr>
          <w:rFonts w:asciiTheme="majorHAnsi" w:eastAsiaTheme="majorEastAsia" w:hAnsiTheme="majorHAnsi" w:cstheme="majorBidi"/>
          <w:b/>
          <w:bCs/>
          <w:smallCaps/>
          <w:color w:val="000000" w:themeColor="text1"/>
          <w:sz w:val="48"/>
          <w:szCs w:val="36"/>
        </w:rPr>
      </w:pPr>
      <w:r>
        <w:br w:type="page"/>
      </w:r>
    </w:p>
    <w:p w14:paraId="3DA5EDE5" w14:textId="28FBEEF4" w:rsidR="00216165" w:rsidRDefault="00216165" w:rsidP="00216165">
      <w:pPr>
        <w:pStyle w:val="Heading1"/>
      </w:pPr>
      <w:bookmarkStart w:id="43" w:name="_Toc438211468"/>
      <w:r>
        <w:lastRenderedPageBreak/>
        <w:t>Printers</w:t>
      </w:r>
      <w:bookmarkEnd w:id="43"/>
    </w:p>
    <w:p w14:paraId="640ADEC1" w14:textId="70D5426C" w:rsidR="009861CA" w:rsidRDefault="009861CA" w:rsidP="009861CA">
      <w:pPr>
        <w:pStyle w:val="Heading2"/>
      </w:pPr>
      <w:r>
        <w:t>Printer List</w:t>
      </w:r>
    </w:p>
    <w:p w14:paraId="4062240B" w14:textId="4722C416" w:rsidR="009861CA" w:rsidRPr="009861CA" w:rsidRDefault="009861CA" w:rsidP="009861CA">
      <w:pPr>
        <w:rPr>
          <w:rStyle w:val="SubtleEmphasis"/>
        </w:rPr>
      </w:pPr>
      <w:r w:rsidRPr="009861CA">
        <w:rPr>
          <w:rStyle w:val="SubtleEmphasis"/>
        </w:rPr>
        <w:t>For detailed printer information refer to Appendix 1</w:t>
      </w:r>
      <w:r w:rsidR="002D2BD9">
        <w:rPr>
          <w:rStyle w:val="SubtleEmphasis"/>
        </w:rPr>
        <w:t>4</w:t>
      </w:r>
      <w:r w:rsidRPr="009861CA">
        <w:rPr>
          <w:rStyle w:val="SubtleEmphasis"/>
        </w:rPr>
        <w:t>.3 Printer Sheets</w:t>
      </w:r>
    </w:p>
    <w:tbl>
      <w:tblPr>
        <w:tblStyle w:val="GridTable2"/>
        <w:tblW w:w="0" w:type="auto"/>
        <w:tblLook w:val="04A0" w:firstRow="1" w:lastRow="0" w:firstColumn="1" w:lastColumn="0" w:noHBand="0" w:noVBand="1"/>
      </w:tblPr>
      <w:tblGrid>
        <w:gridCol w:w="1633"/>
        <w:gridCol w:w="1568"/>
        <w:gridCol w:w="1582"/>
        <w:gridCol w:w="1596"/>
        <w:gridCol w:w="1633"/>
        <w:gridCol w:w="1338"/>
      </w:tblGrid>
      <w:tr w:rsidR="009861CA" w14:paraId="0E7A459D" w14:textId="3F4385FC" w:rsidTr="0098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17FFD76A" w14:textId="14F39FAC" w:rsidR="009861CA" w:rsidRDefault="009861CA" w:rsidP="009861CA">
            <w:pPr>
              <w:jc w:val="center"/>
            </w:pPr>
            <w:r>
              <w:t>Hostname</w:t>
            </w:r>
          </w:p>
        </w:tc>
        <w:tc>
          <w:tcPr>
            <w:tcW w:w="1568" w:type="dxa"/>
          </w:tcPr>
          <w:p w14:paraId="4CF7C178" w14:textId="32C6CE65" w:rsidR="009861CA" w:rsidRDefault="009861CA" w:rsidP="009861CA">
            <w:pPr>
              <w:jc w:val="center"/>
              <w:cnfStyle w:val="100000000000" w:firstRow="1" w:lastRow="0" w:firstColumn="0" w:lastColumn="0" w:oddVBand="0" w:evenVBand="0" w:oddHBand="0" w:evenHBand="0" w:firstRowFirstColumn="0" w:firstRowLastColumn="0" w:lastRowFirstColumn="0" w:lastRowLastColumn="0"/>
            </w:pPr>
            <w:r>
              <w:t>IP Address</w:t>
            </w:r>
          </w:p>
        </w:tc>
        <w:tc>
          <w:tcPr>
            <w:tcW w:w="1582" w:type="dxa"/>
          </w:tcPr>
          <w:p w14:paraId="57C5E8C4" w14:textId="60254503" w:rsidR="009861CA" w:rsidRDefault="009861CA" w:rsidP="009861CA">
            <w:pPr>
              <w:jc w:val="center"/>
              <w:cnfStyle w:val="100000000000" w:firstRow="1" w:lastRow="0" w:firstColumn="0" w:lastColumn="0" w:oddVBand="0" w:evenVBand="0" w:oddHBand="0" w:evenHBand="0" w:firstRowFirstColumn="0" w:firstRowLastColumn="0" w:lastRowFirstColumn="0" w:lastRowLastColumn="0"/>
            </w:pPr>
            <w:r>
              <w:t>Location</w:t>
            </w:r>
          </w:p>
        </w:tc>
        <w:tc>
          <w:tcPr>
            <w:tcW w:w="1596" w:type="dxa"/>
          </w:tcPr>
          <w:p w14:paraId="5E7F8EAD" w14:textId="2B0DF8CF" w:rsidR="009861CA" w:rsidRDefault="009861CA" w:rsidP="009861CA">
            <w:pPr>
              <w:jc w:val="center"/>
              <w:cnfStyle w:val="100000000000" w:firstRow="1" w:lastRow="0" w:firstColumn="0" w:lastColumn="0" w:oddVBand="0" w:evenVBand="0" w:oddHBand="0" w:evenHBand="0" w:firstRowFirstColumn="0" w:firstRowLastColumn="0" w:lastRowFirstColumn="0" w:lastRowLastColumn="0"/>
            </w:pPr>
            <w:r>
              <w:t>Mgmt. Interface</w:t>
            </w:r>
          </w:p>
        </w:tc>
        <w:tc>
          <w:tcPr>
            <w:tcW w:w="1633" w:type="dxa"/>
          </w:tcPr>
          <w:p w14:paraId="5E917D21" w14:textId="20D716D0" w:rsidR="009861CA" w:rsidRDefault="009861CA" w:rsidP="009861CA">
            <w:pPr>
              <w:jc w:val="center"/>
              <w:cnfStyle w:val="100000000000" w:firstRow="1" w:lastRow="0" w:firstColumn="0" w:lastColumn="0" w:oddVBand="0" w:evenVBand="0" w:oddHBand="0" w:evenHBand="0" w:firstRowFirstColumn="0" w:firstRowLastColumn="0" w:lastRowFirstColumn="0" w:lastRowLastColumn="0"/>
            </w:pPr>
            <w:r>
              <w:t>Username</w:t>
            </w:r>
          </w:p>
        </w:tc>
        <w:tc>
          <w:tcPr>
            <w:tcW w:w="1338" w:type="dxa"/>
          </w:tcPr>
          <w:p w14:paraId="1C77F954" w14:textId="0C2CCD58" w:rsidR="009861CA" w:rsidRDefault="009861CA" w:rsidP="009861CA">
            <w:pPr>
              <w:jc w:val="center"/>
              <w:cnfStyle w:val="100000000000" w:firstRow="1" w:lastRow="0" w:firstColumn="0" w:lastColumn="0" w:oddVBand="0" w:evenVBand="0" w:oddHBand="0" w:evenHBand="0" w:firstRowFirstColumn="0" w:firstRowLastColumn="0" w:lastRowFirstColumn="0" w:lastRowLastColumn="0"/>
            </w:pPr>
            <w:r>
              <w:t>Password</w:t>
            </w:r>
          </w:p>
        </w:tc>
      </w:tr>
      <w:tr w:rsidR="009861CA" w14:paraId="74FD736A" w14:textId="41A4CAC1" w:rsidTr="00986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03CD5DB9" w14:textId="77777777" w:rsidR="009861CA" w:rsidRDefault="009861CA"/>
        </w:tc>
        <w:tc>
          <w:tcPr>
            <w:tcW w:w="1568" w:type="dxa"/>
          </w:tcPr>
          <w:p w14:paraId="789132D5"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582" w:type="dxa"/>
          </w:tcPr>
          <w:p w14:paraId="75581128"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596" w:type="dxa"/>
          </w:tcPr>
          <w:p w14:paraId="4E972E6E"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633" w:type="dxa"/>
          </w:tcPr>
          <w:p w14:paraId="18DD1864"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338" w:type="dxa"/>
          </w:tcPr>
          <w:p w14:paraId="6A0333A4"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r>
      <w:tr w:rsidR="009861CA" w14:paraId="3B574E8E" w14:textId="77777777" w:rsidTr="009861CA">
        <w:tc>
          <w:tcPr>
            <w:cnfStyle w:val="001000000000" w:firstRow="0" w:lastRow="0" w:firstColumn="1" w:lastColumn="0" w:oddVBand="0" w:evenVBand="0" w:oddHBand="0" w:evenHBand="0" w:firstRowFirstColumn="0" w:firstRowLastColumn="0" w:lastRowFirstColumn="0" w:lastRowLastColumn="0"/>
            <w:tcW w:w="1633" w:type="dxa"/>
          </w:tcPr>
          <w:p w14:paraId="2ACCDA88" w14:textId="77777777" w:rsidR="009861CA" w:rsidRDefault="009861CA"/>
        </w:tc>
        <w:tc>
          <w:tcPr>
            <w:tcW w:w="1568" w:type="dxa"/>
          </w:tcPr>
          <w:p w14:paraId="0FE85772" w14:textId="77777777" w:rsidR="009861CA" w:rsidRDefault="009861CA">
            <w:pPr>
              <w:cnfStyle w:val="000000000000" w:firstRow="0" w:lastRow="0" w:firstColumn="0" w:lastColumn="0" w:oddVBand="0" w:evenVBand="0" w:oddHBand="0" w:evenHBand="0" w:firstRowFirstColumn="0" w:firstRowLastColumn="0" w:lastRowFirstColumn="0" w:lastRowLastColumn="0"/>
            </w:pPr>
          </w:p>
        </w:tc>
        <w:tc>
          <w:tcPr>
            <w:tcW w:w="1582" w:type="dxa"/>
          </w:tcPr>
          <w:p w14:paraId="5F6F6131" w14:textId="77777777" w:rsidR="009861CA" w:rsidRDefault="009861CA">
            <w:pPr>
              <w:cnfStyle w:val="000000000000" w:firstRow="0" w:lastRow="0" w:firstColumn="0" w:lastColumn="0" w:oddVBand="0" w:evenVBand="0" w:oddHBand="0" w:evenHBand="0" w:firstRowFirstColumn="0" w:firstRowLastColumn="0" w:lastRowFirstColumn="0" w:lastRowLastColumn="0"/>
            </w:pPr>
          </w:p>
        </w:tc>
        <w:tc>
          <w:tcPr>
            <w:tcW w:w="1596" w:type="dxa"/>
          </w:tcPr>
          <w:p w14:paraId="4EF07828" w14:textId="77777777" w:rsidR="009861CA" w:rsidRDefault="009861CA">
            <w:pPr>
              <w:cnfStyle w:val="000000000000" w:firstRow="0" w:lastRow="0" w:firstColumn="0" w:lastColumn="0" w:oddVBand="0" w:evenVBand="0" w:oddHBand="0" w:evenHBand="0" w:firstRowFirstColumn="0" w:firstRowLastColumn="0" w:lastRowFirstColumn="0" w:lastRowLastColumn="0"/>
            </w:pPr>
          </w:p>
        </w:tc>
        <w:tc>
          <w:tcPr>
            <w:tcW w:w="1633" w:type="dxa"/>
          </w:tcPr>
          <w:p w14:paraId="7A3E6AD3" w14:textId="77777777" w:rsidR="009861CA" w:rsidRDefault="009861CA">
            <w:pPr>
              <w:cnfStyle w:val="000000000000" w:firstRow="0" w:lastRow="0" w:firstColumn="0" w:lastColumn="0" w:oddVBand="0" w:evenVBand="0" w:oddHBand="0" w:evenHBand="0" w:firstRowFirstColumn="0" w:firstRowLastColumn="0" w:lastRowFirstColumn="0" w:lastRowLastColumn="0"/>
            </w:pPr>
          </w:p>
        </w:tc>
        <w:tc>
          <w:tcPr>
            <w:tcW w:w="1338" w:type="dxa"/>
          </w:tcPr>
          <w:p w14:paraId="479507C1" w14:textId="77777777" w:rsidR="009861CA" w:rsidRDefault="009861CA">
            <w:pPr>
              <w:cnfStyle w:val="000000000000" w:firstRow="0" w:lastRow="0" w:firstColumn="0" w:lastColumn="0" w:oddVBand="0" w:evenVBand="0" w:oddHBand="0" w:evenHBand="0" w:firstRowFirstColumn="0" w:firstRowLastColumn="0" w:lastRowFirstColumn="0" w:lastRowLastColumn="0"/>
            </w:pPr>
          </w:p>
        </w:tc>
      </w:tr>
      <w:tr w:rsidR="009861CA" w14:paraId="3DFB6818" w14:textId="77777777" w:rsidTr="00986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4465E9C6" w14:textId="77777777" w:rsidR="009861CA" w:rsidRDefault="009861CA"/>
        </w:tc>
        <w:tc>
          <w:tcPr>
            <w:tcW w:w="1568" w:type="dxa"/>
          </w:tcPr>
          <w:p w14:paraId="14C6248D"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582" w:type="dxa"/>
          </w:tcPr>
          <w:p w14:paraId="107503FA"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596" w:type="dxa"/>
          </w:tcPr>
          <w:p w14:paraId="74263D9F"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633" w:type="dxa"/>
          </w:tcPr>
          <w:p w14:paraId="7A16F89D"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c>
          <w:tcPr>
            <w:tcW w:w="1338" w:type="dxa"/>
          </w:tcPr>
          <w:p w14:paraId="5E4CA8FA" w14:textId="77777777" w:rsidR="009861CA" w:rsidRDefault="009861CA">
            <w:pPr>
              <w:cnfStyle w:val="000000100000" w:firstRow="0" w:lastRow="0" w:firstColumn="0" w:lastColumn="0" w:oddVBand="0" w:evenVBand="0" w:oddHBand="1" w:evenHBand="0" w:firstRowFirstColumn="0" w:firstRowLastColumn="0" w:lastRowFirstColumn="0" w:lastRowLastColumn="0"/>
            </w:pPr>
          </w:p>
        </w:tc>
      </w:tr>
    </w:tbl>
    <w:p w14:paraId="4D500442" w14:textId="4FD50D2D" w:rsidR="0099696D" w:rsidRDefault="0099696D">
      <w:r>
        <w:br w:type="page"/>
      </w:r>
    </w:p>
    <w:p w14:paraId="2C329679" w14:textId="77777777" w:rsidR="008309DF" w:rsidRDefault="008309DF" w:rsidP="008309DF">
      <w:pPr>
        <w:pStyle w:val="Heading1"/>
      </w:pPr>
      <w:bookmarkStart w:id="44" w:name="_Toc438211469"/>
      <w:r>
        <w:lastRenderedPageBreak/>
        <w:t>PCs and Laptops</w:t>
      </w:r>
      <w:bookmarkEnd w:id="44"/>
    </w:p>
    <w:tbl>
      <w:tblPr>
        <w:tblStyle w:val="GridTable7Colorful"/>
        <w:tblW w:w="0" w:type="auto"/>
        <w:tblLook w:val="04A0" w:firstRow="1" w:lastRow="0" w:firstColumn="1" w:lastColumn="0" w:noHBand="0" w:noVBand="1"/>
      </w:tblPr>
      <w:tblGrid>
        <w:gridCol w:w="2785"/>
        <w:gridCol w:w="6565"/>
      </w:tblGrid>
      <w:tr w:rsidR="00DF2BAC" w14:paraId="13A669F5" w14:textId="77777777" w:rsidTr="00DF2B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vAlign w:val="center"/>
          </w:tcPr>
          <w:p w14:paraId="1D670137" w14:textId="6CCC013E" w:rsidR="00DF2BAC" w:rsidRDefault="00DF2BAC" w:rsidP="00DF2BAC">
            <w:pPr>
              <w:jc w:val="left"/>
            </w:pPr>
            <w:r>
              <w:t>Totals</w:t>
            </w:r>
          </w:p>
        </w:tc>
      </w:tr>
      <w:tr w:rsidR="00AC0C64" w14:paraId="410DA561" w14:textId="77777777" w:rsidTr="00DF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D103374" w14:textId="670D28A0" w:rsidR="00AC0C64" w:rsidRDefault="00AC0C64">
            <w:r>
              <w:t>Total Number of PCs</w:t>
            </w:r>
          </w:p>
        </w:tc>
        <w:tc>
          <w:tcPr>
            <w:tcW w:w="6565" w:type="dxa"/>
          </w:tcPr>
          <w:p w14:paraId="11929FEB" w14:textId="77777777" w:rsidR="00AC0C64" w:rsidRDefault="00AC0C64">
            <w:pPr>
              <w:cnfStyle w:val="000000100000" w:firstRow="0" w:lastRow="0" w:firstColumn="0" w:lastColumn="0" w:oddVBand="0" w:evenVBand="0" w:oddHBand="1" w:evenHBand="0" w:firstRowFirstColumn="0" w:firstRowLastColumn="0" w:lastRowFirstColumn="0" w:lastRowLastColumn="0"/>
            </w:pPr>
          </w:p>
        </w:tc>
      </w:tr>
      <w:tr w:rsidR="00AC0C64" w14:paraId="4C6EC1ED" w14:textId="77777777" w:rsidTr="00DF2BAC">
        <w:tc>
          <w:tcPr>
            <w:cnfStyle w:val="001000000000" w:firstRow="0" w:lastRow="0" w:firstColumn="1" w:lastColumn="0" w:oddVBand="0" w:evenVBand="0" w:oddHBand="0" w:evenHBand="0" w:firstRowFirstColumn="0" w:firstRowLastColumn="0" w:lastRowFirstColumn="0" w:lastRowLastColumn="0"/>
            <w:tcW w:w="2785" w:type="dxa"/>
          </w:tcPr>
          <w:p w14:paraId="438E5E1E" w14:textId="79EECB16" w:rsidR="00AC0C64" w:rsidRDefault="00AC0C64">
            <w:r>
              <w:t>Total Number of Laptops</w:t>
            </w:r>
          </w:p>
        </w:tc>
        <w:tc>
          <w:tcPr>
            <w:tcW w:w="6565" w:type="dxa"/>
          </w:tcPr>
          <w:p w14:paraId="47BD839C" w14:textId="77777777" w:rsidR="00AC0C64" w:rsidRDefault="00AC0C64">
            <w:pPr>
              <w:cnfStyle w:val="000000000000" w:firstRow="0" w:lastRow="0" w:firstColumn="0" w:lastColumn="0" w:oddVBand="0" w:evenVBand="0" w:oddHBand="0" w:evenHBand="0" w:firstRowFirstColumn="0" w:firstRowLastColumn="0" w:lastRowFirstColumn="0" w:lastRowLastColumn="0"/>
            </w:pPr>
          </w:p>
        </w:tc>
      </w:tr>
    </w:tbl>
    <w:p w14:paraId="5817F495" w14:textId="77777777" w:rsidR="00DF2BAC" w:rsidRDefault="00DF2BAC"/>
    <w:tbl>
      <w:tblPr>
        <w:tblStyle w:val="GridTable7Colorful"/>
        <w:tblW w:w="0" w:type="auto"/>
        <w:tblInd w:w="5" w:type="dxa"/>
        <w:tblLook w:val="04A0" w:firstRow="1" w:lastRow="0" w:firstColumn="1" w:lastColumn="0" w:noHBand="0" w:noVBand="1"/>
      </w:tblPr>
      <w:tblGrid>
        <w:gridCol w:w="1525"/>
        <w:gridCol w:w="7825"/>
      </w:tblGrid>
      <w:tr w:rsidR="00DF2BAC" w14:paraId="09E08CC0" w14:textId="77777777" w:rsidTr="00DF2B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vAlign w:val="center"/>
          </w:tcPr>
          <w:p w14:paraId="2D329DE8" w14:textId="31CCB6A9" w:rsidR="00DF2BAC" w:rsidRDefault="00DF2BAC" w:rsidP="00DF2BAC">
            <w:pPr>
              <w:jc w:val="left"/>
            </w:pPr>
            <w:r>
              <w:t>PCs</w:t>
            </w:r>
            <w:r w:rsidR="009861CA">
              <w:t xml:space="preserve"> by Manufacturer and Model</w:t>
            </w:r>
          </w:p>
        </w:tc>
      </w:tr>
      <w:tr w:rsidR="00DF2BAC" w14:paraId="3CEA1365" w14:textId="77777777" w:rsidTr="00DF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786440B" w14:textId="56FE0544" w:rsidR="00DF2BAC" w:rsidRDefault="00DF2BAC">
            <w:r>
              <w:t>Manufacturer</w:t>
            </w:r>
          </w:p>
        </w:tc>
        <w:tc>
          <w:tcPr>
            <w:tcW w:w="7825" w:type="dxa"/>
          </w:tcPr>
          <w:p w14:paraId="24ED412D" w14:textId="77777777" w:rsidR="00DF2BAC" w:rsidRDefault="00DF2BAC">
            <w:pPr>
              <w:cnfStyle w:val="000000100000" w:firstRow="0" w:lastRow="0" w:firstColumn="0" w:lastColumn="0" w:oddVBand="0" w:evenVBand="0" w:oddHBand="1" w:evenHBand="0" w:firstRowFirstColumn="0" w:firstRowLastColumn="0" w:lastRowFirstColumn="0" w:lastRowLastColumn="0"/>
            </w:pPr>
          </w:p>
        </w:tc>
      </w:tr>
      <w:tr w:rsidR="00DF2BAC" w14:paraId="476C7A3D" w14:textId="77777777" w:rsidTr="00DF2BAC">
        <w:tc>
          <w:tcPr>
            <w:cnfStyle w:val="001000000000" w:firstRow="0" w:lastRow="0" w:firstColumn="1" w:lastColumn="0" w:oddVBand="0" w:evenVBand="0" w:oddHBand="0" w:evenHBand="0" w:firstRowFirstColumn="0" w:firstRowLastColumn="0" w:lastRowFirstColumn="0" w:lastRowLastColumn="0"/>
            <w:tcW w:w="1525" w:type="dxa"/>
          </w:tcPr>
          <w:p w14:paraId="7AF6DE6F" w14:textId="0D133076" w:rsidR="00DF2BAC" w:rsidRDefault="00DF2BAC">
            <w:r>
              <w:t>Model</w:t>
            </w:r>
          </w:p>
        </w:tc>
        <w:tc>
          <w:tcPr>
            <w:tcW w:w="7825" w:type="dxa"/>
          </w:tcPr>
          <w:p w14:paraId="6BC032DF" w14:textId="77777777" w:rsidR="00DF2BAC" w:rsidRDefault="00DF2BAC">
            <w:pPr>
              <w:cnfStyle w:val="000000000000" w:firstRow="0" w:lastRow="0" w:firstColumn="0" w:lastColumn="0" w:oddVBand="0" w:evenVBand="0" w:oddHBand="0" w:evenHBand="0" w:firstRowFirstColumn="0" w:firstRowLastColumn="0" w:lastRowFirstColumn="0" w:lastRowLastColumn="0"/>
            </w:pPr>
          </w:p>
        </w:tc>
      </w:tr>
      <w:tr w:rsidR="00DF2BAC" w14:paraId="6B29BE91" w14:textId="77777777" w:rsidTr="00DF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79A5F49" w14:textId="3C44BEE4" w:rsidR="00DF2BAC" w:rsidRDefault="00DF2BAC">
            <w:r>
              <w:t>Total</w:t>
            </w:r>
          </w:p>
        </w:tc>
        <w:tc>
          <w:tcPr>
            <w:tcW w:w="7825" w:type="dxa"/>
          </w:tcPr>
          <w:p w14:paraId="6846474A" w14:textId="77777777" w:rsidR="00DF2BAC" w:rsidRDefault="00DF2BAC">
            <w:pPr>
              <w:cnfStyle w:val="000000100000" w:firstRow="0" w:lastRow="0" w:firstColumn="0" w:lastColumn="0" w:oddVBand="0" w:evenVBand="0" w:oddHBand="1" w:evenHBand="0" w:firstRowFirstColumn="0" w:firstRowLastColumn="0" w:lastRowFirstColumn="0" w:lastRowLastColumn="0"/>
            </w:pPr>
          </w:p>
        </w:tc>
      </w:tr>
    </w:tbl>
    <w:p w14:paraId="44A0AA1A" w14:textId="5384C7F0" w:rsidR="00DF2BAC" w:rsidRDefault="00DF2BAC"/>
    <w:tbl>
      <w:tblPr>
        <w:tblStyle w:val="GridTable3"/>
        <w:tblW w:w="0" w:type="auto"/>
        <w:tblLook w:val="04A0" w:firstRow="1" w:lastRow="0" w:firstColumn="1" w:lastColumn="0" w:noHBand="0" w:noVBand="1"/>
      </w:tblPr>
      <w:tblGrid>
        <w:gridCol w:w="1530"/>
        <w:gridCol w:w="7820"/>
      </w:tblGrid>
      <w:tr w:rsidR="00774063" w14:paraId="3BF732C3" w14:textId="77777777" w:rsidTr="00E30C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08623E28" w14:textId="6DD472E6" w:rsidR="00774063" w:rsidRDefault="00774063" w:rsidP="00E30CB6">
            <w:pPr>
              <w:jc w:val="left"/>
            </w:pPr>
            <w:r>
              <w:t>PCs by Operating System</w:t>
            </w:r>
          </w:p>
        </w:tc>
      </w:tr>
      <w:tr w:rsidR="00774063" w14:paraId="008AF573"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5633F74" w14:textId="77777777" w:rsidR="00774063" w:rsidRDefault="00774063" w:rsidP="00E30CB6">
            <w:r>
              <w:t>Windows 7</w:t>
            </w:r>
          </w:p>
        </w:tc>
        <w:tc>
          <w:tcPr>
            <w:tcW w:w="7820" w:type="dxa"/>
          </w:tcPr>
          <w:p w14:paraId="1B860C1A" w14:textId="77777777" w:rsidR="00774063" w:rsidRDefault="00774063" w:rsidP="00E30CB6">
            <w:pPr>
              <w:cnfStyle w:val="000000100000" w:firstRow="0" w:lastRow="0" w:firstColumn="0" w:lastColumn="0" w:oddVBand="0" w:evenVBand="0" w:oddHBand="1" w:evenHBand="0" w:firstRowFirstColumn="0" w:firstRowLastColumn="0" w:lastRowFirstColumn="0" w:lastRowLastColumn="0"/>
            </w:pPr>
          </w:p>
        </w:tc>
      </w:tr>
      <w:tr w:rsidR="00774063" w14:paraId="6DD6A12A" w14:textId="77777777" w:rsidTr="00E30CB6">
        <w:tc>
          <w:tcPr>
            <w:cnfStyle w:val="001000000000" w:firstRow="0" w:lastRow="0" w:firstColumn="1" w:lastColumn="0" w:oddVBand="0" w:evenVBand="0" w:oddHBand="0" w:evenHBand="0" w:firstRowFirstColumn="0" w:firstRowLastColumn="0" w:lastRowFirstColumn="0" w:lastRowLastColumn="0"/>
            <w:tcW w:w="1530" w:type="dxa"/>
          </w:tcPr>
          <w:p w14:paraId="6DF6F280" w14:textId="77777777" w:rsidR="00774063" w:rsidRDefault="00774063" w:rsidP="00E30CB6">
            <w:r>
              <w:t>Windows 8</w:t>
            </w:r>
          </w:p>
        </w:tc>
        <w:tc>
          <w:tcPr>
            <w:tcW w:w="7820" w:type="dxa"/>
          </w:tcPr>
          <w:p w14:paraId="35C1FB68" w14:textId="77777777" w:rsidR="00774063" w:rsidRDefault="00774063" w:rsidP="00E30CB6">
            <w:pPr>
              <w:cnfStyle w:val="000000000000" w:firstRow="0" w:lastRow="0" w:firstColumn="0" w:lastColumn="0" w:oddVBand="0" w:evenVBand="0" w:oddHBand="0" w:evenHBand="0" w:firstRowFirstColumn="0" w:firstRowLastColumn="0" w:lastRowFirstColumn="0" w:lastRowLastColumn="0"/>
            </w:pPr>
          </w:p>
        </w:tc>
      </w:tr>
      <w:tr w:rsidR="00774063" w14:paraId="487A3399"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DF1C709" w14:textId="77777777" w:rsidR="00774063" w:rsidRDefault="00774063" w:rsidP="00E30CB6">
            <w:r>
              <w:t>Windows 10</w:t>
            </w:r>
          </w:p>
        </w:tc>
        <w:tc>
          <w:tcPr>
            <w:tcW w:w="7820" w:type="dxa"/>
          </w:tcPr>
          <w:p w14:paraId="1F6D8B00" w14:textId="77777777" w:rsidR="00774063" w:rsidRDefault="00774063" w:rsidP="00E30CB6">
            <w:pPr>
              <w:cnfStyle w:val="000000100000" w:firstRow="0" w:lastRow="0" w:firstColumn="0" w:lastColumn="0" w:oddVBand="0" w:evenVBand="0" w:oddHBand="1" w:evenHBand="0" w:firstRowFirstColumn="0" w:firstRowLastColumn="0" w:lastRowFirstColumn="0" w:lastRowLastColumn="0"/>
            </w:pPr>
          </w:p>
        </w:tc>
      </w:tr>
      <w:tr w:rsidR="00774063" w14:paraId="3C063B06" w14:textId="77777777" w:rsidTr="00E30CB6">
        <w:tc>
          <w:tcPr>
            <w:cnfStyle w:val="001000000000" w:firstRow="0" w:lastRow="0" w:firstColumn="1" w:lastColumn="0" w:oddVBand="0" w:evenVBand="0" w:oddHBand="0" w:evenHBand="0" w:firstRowFirstColumn="0" w:firstRowLastColumn="0" w:lastRowFirstColumn="0" w:lastRowLastColumn="0"/>
            <w:tcW w:w="1530" w:type="dxa"/>
          </w:tcPr>
          <w:p w14:paraId="131A620E" w14:textId="77777777" w:rsidR="00774063" w:rsidRDefault="00774063" w:rsidP="00E30CB6">
            <w:r>
              <w:t>Red Hat Linux</w:t>
            </w:r>
          </w:p>
        </w:tc>
        <w:tc>
          <w:tcPr>
            <w:tcW w:w="7820" w:type="dxa"/>
          </w:tcPr>
          <w:p w14:paraId="76307505" w14:textId="77777777" w:rsidR="00774063" w:rsidRDefault="00774063" w:rsidP="00E30CB6">
            <w:pPr>
              <w:cnfStyle w:val="000000000000" w:firstRow="0" w:lastRow="0" w:firstColumn="0" w:lastColumn="0" w:oddVBand="0" w:evenVBand="0" w:oddHBand="0" w:evenHBand="0" w:firstRowFirstColumn="0" w:firstRowLastColumn="0" w:lastRowFirstColumn="0" w:lastRowLastColumn="0"/>
            </w:pPr>
          </w:p>
        </w:tc>
      </w:tr>
      <w:tr w:rsidR="00774063" w14:paraId="1EA4C25F"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61338E9" w14:textId="77777777" w:rsidR="00774063" w:rsidRDefault="00774063" w:rsidP="00E30CB6">
            <w:r>
              <w:t>Ubuntu Linux</w:t>
            </w:r>
          </w:p>
        </w:tc>
        <w:tc>
          <w:tcPr>
            <w:tcW w:w="7820" w:type="dxa"/>
          </w:tcPr>
          <w:p w14:paraId="3A7B136B" w14:textId="77777777" w:rsidR="00774063" w:rsidRDefault="00774063" w:rsidP="00E30CB6">
            <w:pPr>
              <w:cnfStyle w:val="000000100000" w:firstRow="0" w:lastRow="0" w:firstColumn="0" w:lastColumn="0" w:oddVBand="0" w:evenVBand="0" w:oddHBand="1" w:evenHBand="0" w:firstRowFirstColumn="0" w:firstRowLastColumn="0" w:lastRowFirstColumn="0" w:lastRowLastColumn="0"/>
            </w:pPr>
          </w:p>
        </w:tc>
      </w:tr>
      <w:tr w:rsidR="00774063" w14:paraId="32C6A849" w14:textId="77777777" w:rsidTr="00E30CB6">
        <w:tc>
          <w:tcPr>
            <w:cnfStyle w:val="001000000000" w:firstRow="0" w:lastRow="0" w:firstColumn="1" w:lastColumn="0" w:oddVBand="0" w:evenVBand="0" w:oddHBand="0" w:evenHBand="0" w:firstRowFirstColumn="0" w:firstRowLastColumn="0" w:lastRowFirstColumn="0" w:lastRowLastColumn="0"/>
            <w:tcW w:w="1530" w:type="dxa"/>
          </w:tcPr>
          <w:p w14:paraId="31C16977" w14:textId="77777777" w:rsidR="00774063" w:rsidRDefault="00774063" w:rsidP="00E30CB6">
            <w:r>
              <w:t>Other Linux</w:t>
            </w:r>
          </w:p>
        </w:tc>
        <w:tc>
          <w:tcPr>
            <w:tcW w:w="7820" w:type="dxa"/>
          </w:tcPr>
          <w:p w14:paraId="63F7C17C" w14:textId="77777777" w:rsidR="00774063" w:rsidRDefault="00774063" w:rsidP="00E30CB6">
            <w:pPr>
              <w:cnfStyle w:val="000000000000" w:firstRow="0" w:lastRow="0" w:firstColumn="0" w:lastColumn="0" w:oddVBand="0" w:evenVBand="0" w:oddHBand="0" w:evenHBand="0" w:firstRowFirstColumn="0" w:firstRowLastColumn="0" w:lastRowFirstColumn="0" w:lastRowLastColumn="0"/>
            </w:pPr>
          </w:p>
        </w:tc>
      </w:tr>
      <w:tr w:rsidR="00774063" w14:paraId="436B0BE2" w14:textId="77777777" w:rsidTr="00E30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32C420" w14:textId="77777777" w:rsidR="00774063" w:rsidRDefault="00774063" w:rsidP="00E30CB6">
            <w:r>
              <w:t>Mac OS X</w:t>
            </w:r>
          </w:p>
        </w:tc>
        <w:tc>
          <w:tcPr>
            <w:tcW w:w="7820" w:type="dxa"/>
          </w:tcPr>
          <w:p w14:paraId="589ABDAA" w14:textId="77777777" w:rsidR="00774063" w:rsidRDefault="00774063" w:rsidP="00E30CB6">
            <w:pPr>
              <w:cnfStyle w:val="000000100000" w:firstRow="0" w:lastRow="0" w:firstColumn="0" w:lastColumn="0" w:oddVBand="0" w:evenVBand="0" w:oddHBand="1" w:evenHBand="0" w:firstRowFirstColumn="0" w:firstRowLastColumn="0" w:lastRowFirstColumn="0" w:lastRowLastColumn="0"/>
            </w:pPr>
          </w:p>
        </w:tc>
      </w:tr>
      <w:tr w:rsidR="00774063" w14:paraId="3B869C07" w14:textId="77777777" w:rsidTr="00E30CB6">
        <w:tc>
          <w:tcPr>
            <w:cnfStyle w:val="001000000000" w:firstRow="0" w:lastRow="0" w:firstColumn="1" w:lastColumn="0" w:oddVBand="0" w:evenVBand="0" w:oddHBand="0" w:evenHBand="0" w:firstRowFirstColumn="0" w:firstRowLastColumn="0" w:lastRowFirstColumn="0" w:lastRowLastColumn="0"/>
            <w:tcW w:w="1530" w:type="dxa"/>
          </w:tcPr>
          <w:p w14:paraId="7CB3B0DE" w14:textId="77777777" w:rsidR="00774063" w:rsidRDefault="00774063" w:rsidP="00E30CB6">
            <w:r>
              <w:t>Other</w:t>
            </w:r>
          </w:p>
        </w:tc>
        <w:tc>
          <w:tcPr>
            <w:tcW w:w="7820" w:type="dxa"/>
          </w:tcPr>
          <w:p w14:paraId="149537B3" w14:textId="77777777" w:rsidR="00774063" w:rsidRDefault="00774063" w:rsidP="00E30CB6">
            <w:pPr>
              <w:cnfStyle w:val="000000000000" w:firstRow="0" w:lastRow="0" w:firstColumn="0" w:lastColumn="0" w:oddVBand="0" w:evenVBand="0" w:oddHBand="0" w:evenHBand="0" w:firstRowFirstColumn="0" w:firstRowLastColumn="0" w:lastRowFirstColumn="0" w:lastRowLastColumn="0"/>
            </w:pPr>
          </w:p>
        </w:tc>
      </w:tr>
    </w:tbl>
    <w:p w14:paraId="5005C4F8" w14:textId="77777777" w:rsidR="00774063" w:rsidRDefault="00774063"/>
    <w:tbl>
      <w:tblPr>
        <w:tblStyle w:val="GridTable7Colorful"/>
        <w:tblW w:w="0" w:type="auto"/>
        <w:tblInd w:w="5" w:type="dxa"/>
        <w:tblLook w:val="04A0" w:firstRow="1" w:lastRow="0" w:firstColumn="1" w:lastColumn="0" w:noHBand="0" w:noVBand="1"/>
      </w:tblPr>
      <w:tblGrid>
        <w:gridCol w:w="1525"/>
        <w:gridCol w:w="7825"/>
      </w:tblGrid>
      <w:tr w:rsidR="00DF2BAC" w14:paraId="313D2BF2" w14:textId="77777777" w:rsidTr="00401A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vAlign w:val="center"/>
          </w:tcPr>
          <w:p w14:paraId="054488B5" w14:textId="7D8AE8BE" w:rsidR="00DF2BAC" w:rsidRDefault="00DF2BAC" w:rsidP="00401A4C">
            <w:pPr>
              <w:jc w:val="left"/>
            </w:pPr>
            <w:r>
              <w:t>Laptops</w:t>
            </w:r>
            <w:r w:rsidR="009861CA">
              <w:t xml:space="preserve"> by Manufacturer and Model</w:t>
            </w:r>
          </w:p>
        </w:tc>
      </w:tr>
      <w:tr w:rsidR="00DF2BAC" w14:paraId="17769264"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2CBB27E" w14:textId="77777777" w:rsidR="00DF2BAC" w:rsidRDefault="00DF2BAC" w:rsidP="00401A4C">
            <w:r>
              <w:t>Manufacturer</w:t>
            </w:r>
          </w:p>
        </w:tc>
        <w:tc>
          <w:tcPr>
            <w:tcW w:w="7825" w:type="dxa"/>
          </w:tcPr>
          <w:p w14:paraId="2B8B3B81" w14:textId="77777777" w:rsidR="00DF2BAC" w:rsidRDefault="00DF2BAC" w:rsidP="00401A4C">
            <w:pPr>
              <w:cnfStyle w:val="000000100000" w:firstRow="0" w:lastRow="0" w:firstColumn="0" w:lastColumn="0" w:oddVBand="0" w:evenVBand="0" w:oddHBand="1" w:evenHBand="0" w:firstRowFirstColumn="0" w:firstRowLastColumn="0" w:lastRowFirstColumn="0" w:lastRowLastColumn="0"/>
            </w:pPr>
          </w:p>
        </w:tc>
      </w:tr>
      <w:tr w:rsidR="00DF2BAC" w14:paraId="700BA17F" w14:textId="77777777" w:rsidTr="00401A4C">
        <w:tc>
          <w:tcPr>
            <w:cnfStyle w:val="001000000000" w:firstRow="0" w:lastRow="0" w:firstColumn="1" w:lastColumn="0" w:oddVBand="0" w:evenVBand="0" w:oddHBand="0" w:evenHBand="0" w:firstRowFirstColumn="0" w:firstRowLastColumn="0" w:lastRowFirstColumn="0" w:lastRowLastColumn="0"/>
            <w:tcW w:w="1525" w:type="dxa"/>
          </w:tcPr>
          <w:p w14:paraId="3ADAC797" w14:textId="77777777" w:rsidR="00DF2BAC" w:rsidRDefault="00DF2BAC" w:rsidP="00401A4C">
            <w:r>
              <w:t>Model</w:t>
            </w:r>
          </w:p>
        </w:tc>
        <w:tc>
          <w:tcPr>
            <w:tcW w:w="7825" w:type="dxa"/>
          </w:tcPr>
          <w:p w14:paraId="7627CDB5" w14:textId="77777777" w:rsidR="00DF2BAC" w:rsidRDefault="00DF2BAC" w:rsidP="00401A4C">
            <w:pPr>
              <w:cnfStyle w:val="000000000000" w:firstRow="0" w:lastRow="0" w:firstColumn="0" w:lastColumn="0" w:oddVBand="0" w:evenVBand="0" w:oddHBand="0" w:evenHBand="0" w:firstRowFirstColumn="0" w:firstRowLastColumn="0" w:lastRowFirstColumn="0" w:lastRowLastColumn="0"/>
            </w:pPr>
          </w:p>
        </w:tc>
      </w:tr>
      <w:tr w:rsidR="00DF2BAC" w14:paraId="0A1AA144" w14:textId="77777777" w:rsidTr="00401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93F7203" w14:textId="77777777" w:rsidR="00DF2BAC" w:rsidRDefault="00DF2BAC" w:rsidP="00401A4C">
            <w:r>
              <w:t>Total</w:t>
            </w:r>
          </w:p>
        </w:tc>
        <w:tc>
          <w:tcPr>
            <w:tcW w:w="7825" w:type="dxa"/>
          </w:tcPr>
          <w:p w14:paraId="62058DB7" w14:textId="77777777" w:rsidR="00DF2BAC" w:rsidRDefault="00DF2BAC" w:rsidP="00401A4C">
            <w:pPr>
              <w:cnfStyle w:val="000000100000" w:firstRow="0" w:lastRow="0" w:firstColumn="0" w:lastColumn="0" w:oddVBand="0" w:evenVBand="0" w:oddHBand="1" w:evenHBand="0" w:firstRowFirstColumn="0" w:firstRowLastColumn="0" w:lastRowFirstColumn="0" w:lastRowLastColumn="0"/>
            </w:pPr>
          </w:p>
        </w:tc>
      </w:tr>
    </w:tbl>
    <w:p w14:paraId="7BD7C42A" w14:textId="77777777" w:rsidR="00774063" w:rsidRDefault="00774063"/>
    <w:tbl>
      <w:tblPr>
        <w:tblStyle w:val="GridTable3"/>
        <w:tblW w:w="0" w:type="auto"/>
        <w:tblLook w:val="04A0" w:firstRow="1" w:lastRow="0" w:firstColumn="1" w:lastColumn="0" w:noHBand="0" w:noVBand="1"/>
      </w:tblPr>
      <w:tblGrid>
        <w:gridCol w:w="1530"/>
        <w:gridCol w:w="7820"/>
      </w:tblGrid>
      <w:tr w:rsidR="00774063" w14:paraId="39004C39" w14:textId="77777777" w:rsidTr="007740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23095B4D" w14:textId="4609834A" w:rsidR="00774063" w:rsidRDefault="00774063" w:rsidP="00774063">
            <w:pPr>
              <w:jc w:val="left"/>
            </w:pPr>
            <w:r>
              <w:t>Laptops by Operating System</w:t>
            </w:r>
          </w:p>
        </w:tc>
      </w:tr>
      <w:tr w:rsidR="00774063" w14:paraId="0BCCA13E" w14:textId="77777777" w:rsidTr="0077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B7909D6" w14:textId="572D508A" w:rsidR="00774063" w:rsidRDefault="00774063">
            <w:r>
              <w:t>Windows 7</w:t>
            </w:r>
          </w:p>
        </w:tc>
        <w:tc>
          <w:tcPr>
            <w:tcW w:w="7820" w:type="dxa"/>
          </w:tcPr>
          <w:p w14:paraId="4D7B3C7F" w14:textId="77777777" w:rsidR="00774063" w:rsidRDefault="00774063">
            <w:pPr>
              <w:cnfStyle w:val="000000100000" w:firstRow="0" w:lastRow="0" w:firstColumn="0" w:lastColumn="0" w:oddVBand="0" w:evenVBand="0" w:oddHBand="1" w:evenHBand="0" w:firstRowFirstColumn="0" w:firstRowLastColumn="0" w:lastRowFirstColumn="0" w:lastRowLastColumn="0"/>
            </w:pPr>
          </w:p>
        </w:tc>
      </w:tr>
      <w:tr w:rsidR="00774063" w14:paraId="6578AF03" w14:textId="77777777" w:rsidTr="00774063">
        <w:tc>
          <w:tcPr>
            <w:cnfStyle w:val="001000000000" w:firstRow="0" w:lastRow="0" w:firstColumn="1" w:lastColumn="0" w:oddVBand="0" w:evenVBand="0" w:oddHBand="0" w:evenHBand="0" w:firstRowFirstColumn="0" w:firstRowLastColumn="0" w:lastRowFirstColumn="0" w:lastRowLastColumn="0"/>
            <w:tcW w:w="1530" w:type="dxa"/>
          </w:tcPr>
          <w:p w14:paraId="4452777A" w14:textId="35BEB5B1" w:rsidR="00774063" w:rsidRDefault="00774063">
            <w:r>
              <w:t>Windows 8</w:t>
            </w:r>
          </w:p>
        </w:tc>
        <w:tc>
          <w:tcPr>
            <w:tcW w:w="7820" w:type="dxa"/>
          </w:tcPr>
          <w:p w14:paraId="2ABE66C0" w14:textId="77777777" w:rsidR="00774063" w:rsidRDefault="00774063">
            <w:pPr>
              <w:cnfStyle w:val="000000000000" w:firstRow="0" w:lastRow="0" w:firstColumn="0" w:lastColumn="0" w:oddVBand="0" w:evenVBand="0" w:oddHBand="0" w:evenHBand="0" w:firstRowFirstColumn="0" w:firstRowLastColumn="0" w:lastRowFirstColumn="0" w:lastRowLastColumn="0"/>
            </w:pPr>
          </w:p>
        </w:tc>
      </w:tr>
      <w:tr w:rsidR="00774063" w14:paraId="7F458B66" w14:textId="77777777" w:rsidTr="0077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1DEE912" w14:textId="17F78C8E" w:rsidR="00774063" w:rsidRDefault="00774063">
            <w:r>
              <w:t>Windows 10</w:t>
            </w:r>
          </w:p>
        </w:tc>
        <w:tc>
          <w:tcPr>
            <w:tcW w:w="7820" w:type="dxa"/>
          </w:tcPr>
          <w:p w14:paraId="3FA02F5B" w14:textId="77777777" w:rsidR="00774063" w:rsidRDefault="00774063">
            <w:pPr>
              <w:cnfStyle w:val="000000100000" w:firstRow="0" w:lastRow="0" w:firstColumn="0" w:lastColumn="0" w:oddVBand="0" w:evenVBand="0" w:oddHBand="1" w:evenHBand="0" w:firstRowFirstColumn="0" w:firstRowLastColumn="0" w:lastRowFirstColumn="0" w:lastRowLastColumn="0"/>
            </w:pPr>
          </w:p>
        </w:tc>
      </w:tr>
      <w:tr w:rsidR="00774063" w14:paraId="47A9AEAB" w14:textId="77777777" w:rsidTr="00774063">
        <w:tc>
          <w:tcPr>
            <w:cnfStyle w:val="001000000000" w:firstRow="0" w:lastRow="0" w:firstColumn="1" w:lastColumn="0" w:oddVBand="0" w:evenVBand="0" w:oddHBand="0" w:evenHBand="0" w:firstRowFirstColumn="0" w:firstRowLastColumn="0" w:lastRowFirstColumn="0" w:lastRowLastColumn="0"/>
            <w:tcW w:w="1530" w:type="dxa"/>
          </w:tcPr>
          <w:p w14:paraId="2A01C3FD" w14:textId="4C2BC0B1" w:rsidR="00774063" w:rsidRDefault="00774063">
            <w:r>
              <w:t>Red Hat Linux</w:t>
            </w:r>
          </w:p>
        </w:tc>
        <w:tc>
          <w:tcPr>
            <w:tcW w:w="7820" w:type="dxa"/>
          </w:tcPr>
          <w:p w14:paraId="20C8852C" w14:textId="77777777" w:rsidR="00774063" w:rsidRDefault="00774063">
            <w:pPr>
              <w:cnfStyle w:val="000000000000" w:firstRow="0" w:lastRow="0" w:firstColumn="0" w:lastColumn="0" w:oddVBand="0" w:evenVBand="0" w:oddHBand="0" w:evenHBand="0" w:firstRowFirstColumn="0" w:firstRowLastColumn="0" w:lastRowFirstColumn="0" w:lastRowLastColumn="0"/>
            </w:pPr>
          </w:p>
        </w:tc>
      </w:tr>
      <w:tr w:rsidR="00774063" w14:paraId="5D6B9B2D" w14:textId="77777777" w:rsidTr="0077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39EAD1D" w14:textId="45C2A561" w:rsidR="00774063" w:rsidRDefault="00774063">
            <w:r>
              <w:t>Ubuntu Linux</w:t>
            </w:r>
          </w:p>
        </w:tc>
        <w:tc>
          <w:tcPr>
            <w:tcW w:w="7820" w:type="dxa"/>
          </w:tcPr>
          <w:p w14:paraId="096406F5" w14:textId="77777777" w:rsidR="00774063" w:rsidRDefault="00774063">
            <w:pPr>
              <w:cnfStyle w:val="000000100000" w:firstRow="0" w:lastRow="0" w:firstColumn="0" w:lastColumn="0" w:oddVBand="0" w:evenVBand="0" w:oddHBand="1" w:evenHBand="0" w:firstRowFirstColumn="0" w:firstRowLastColumn="0" w:lastRowFirstColumn="0" w:lastRowLastColumn="0"/>
            </w:pPr>
          </w:p>
        </w:tc>
      </w:tr>
      <w:tr w:rsidR="00774063" w14:paraId="2083954E" w14:textId="77777777" w:rsidTr="00774063">
        <w:tc>
          <w:tcPr>
            <w:cnfStyle w:val="001000000000" w:firstRow="0" w:lastRow="0" w:firstColumn="1" w:lastColumn="0" w:oddVBand="0" w:evenVBand="0" w:oddHBand="0" w:evenHBand="0" w:firstRowFirstColumn="0" w:firstRowLastColumn="0" w:lastRowFirstColumn="0" w:lastRowLastColumn="0"/>
            <w:tcW w:w="1530" w:type="dxa"/>
          </w:tcPr>
          <w:p w14:paraId="042CF3B4" w14:textId="0CBEA441" w:rsidR="00774063" w:rsidRDefault="00774063">
            <w:r>
              <w:t>Other Linux</w:t>
            </w:r>
          </w:p>
        </w:tc>
        <w:tc>
          <w:tcPr>
            <w:tcW w:w="7820" w:type="dxa"/>
          </w:tcPr>
          <w:p w14:paraId="4B8DF883" w14:textId="77777777" w:rsidR="00774063" w:rsidRDefault="00774063">
            <w:pPr>
              <w:cnfStyle w:val="000000000000" w:firstRow="0" w:lastRow="0" w:firstColumn="0" w:lastColumn="0" w:oddVBand="0" w:evenVBand="0" w:oddHBand="0" w:evenHBand="0" w:firstRowFirstColumn="0" w:firstRowLastColumn="0" w:lastRowFirstColumn="0" w:lastRowLastColumn="0"/>
            </w:pPr>
          </w:p>
        </w:tc>
      </w:tr>
      <w:tr w:rsidR="00774063" w14:paraId="420AE1F8" w14:textId="77777777" w:rsidTr="0077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3039166" w14:textId="5FC94AB9" w:rsidR="00774063" w:rsidRDefault="00774063">
            <w:r>
              <w:t>Mac OS X</w:t>
            </w:r>
          </w:p>
        </w:tc>
        <w:tc>
          <w:tcPr>
            <w:tcW w:w="7820" w:type="dxa"/>
          </w:tcPr>
          <w:p w14:paraId="6AEDDB81" w14:textId="77777777" w:rsidR="00774063" w:rsidRDefault="00774063">
            <w:pPr>
              <w:cnfStyle w:val="000000100000" w:firstRow="0" w:lastRow="0" w:firstColumn="0" w:lastColumn="0" w:oddVBand="0" w:evenVBand="0" w:oddHBand="1" w:evenHBand="0" w:firstRowFirstColumn="0" w:firstRowLastColumn="0" w:lastRowFirstColumn="0" w:lastRowLastColumn="0"/>
            </w:pPr>
          </w:p>
        </w:tc>
      </w:tr>
      <w:tr w:rsidR="00774063" w14:paraId="4C5D077C" w14:textId="77777777" w:rsidTr="00774063">
        <w:tc>
          <w:tcPr>
            <w:cnfStyle w:val="001000000000" w:firstRow="0" w:lastRow="0" w:firstColumn="1" w:lastColumn="0" w:oddVBand="0" w:evenVBand="0" w:oddHBand="0" w:evenHBand="0" w:firstRowFirstColumn="0" w:firstRowLastColumn="0" w:lastRowFirstColumn="0" w:lastRowLastColumn="0"/>
            <w:tcW w:w="1530" w:type="dxa"/>
          </w:tcPr>
          <w:p w14:paraId="0C27CCEE" w14:textId="287082A5" w:rsidR="00774063" w:rsidRDefault="00774063">
            <w:r>
              <w:t>Other</w:t>
            </w:r>
          </w:p>
        </w:tc>
        <w:tc>
          <w:tcPr>
            <w:tcW w:w="7820" w:type="dxa"/>
          </w:tcPr>
          <w:p w14:paraId="6DED86E6" w14:textId="77777777" w:rsidR="00774063" w:rsidRDefault="00774063">
            <w:pPr>
              <w:cnfStyle w:val="000000000000" w:firstRow="0" w:lastRow="0" w:firstColumn="0" w:lastColumn="0" w:oddVBand="0" w:evenVBand="0" w:oddHBand="0" w:evenHBand="0" w:firstRowFirstColumn="0" w:firstRowLastColumn="0" w:lastRowFirstColumn="0" w:lastRowLastColumn="0"/>
            </w:pPr>
          </w:p>
        </w:tc>
      </w:tr>
    </w:tbl>
    <w:p w14:paraId="69570D6D" w14:textId="44BC034F" w:rsidR="008309DF" w:rsidRDefault="008309DF">
      <w:pPr>
        <w:rPr>
          <w:rFonts w:asciiTheme="majorHAnsi" w:eastAsiaTheme="majorEastAsia" w:hAnsiTheme="majorHAnsi" w:cstheme="majorBidi"/>
          <w:b/>
          <w:bCs/>
          <w:smallCaps/>
          <w:color w:val="000000" w:themeColor="text1"/>
          <w:sz w:val="48"/>
          <w:szCs w:val="36"/>
        </w:rPr>
      </w:pPr>
      <w:r>
        <w:br w:type="page"/>
      </w:r>
    </w:p>
    <w:p w14:paraId="33F8CF93" w14:textId="77777777" w:rsidR="004E0255" w:rsidRDefault="004E0255" w:rsidP="004E0255">
      <w:pPr>
        <w:pStyle w:val="Heading1"/>
      </w:pPr>
      <w:r>
        <w:lastRenderedPageBreak/>
        <w:t>Other/Miscellaneous Equipment</w:t>
      </w:r>
    </w:p>
    <w:tbl>
      <w:tblPr>
        <w:tblStyle w:val="GridTable2"/>
        <w:tblW w:w="4991" w:type="pct"/>
        <w:tblLook w:val="0620" w:firstRow="1" w:lastRow="0" w:firstColumn="0" w:lastColumn="0" w:noHBand="1" w:noVBand="1"/>
      </w:tblPr>
      <w:tblGrid>
        <w:gridCol w:w="2825"/>
        <w:gridCol w:w="1536"/>
        <w:gridCol w:w="2110"/>
        <w:gridCol w:w="2872"/>
      </w:tblGrid>
      <w:tr w:rsidR="004E0255" w:rsidRPr="00116BDC" w14:paraId="2C5CF904" w14:textId="77777777" w:rsidTr="00E30CB6">
        <w:trPr>
          <w:cnfStyle w:val="100000000000" w:firstRow="1" w:lastRow="0" w:firstColumn="0" w:lastColumn="0" w:oddVBand="0" w:evenVBand="0" w:oddHBand="0" w:evenHBand="0" w:firstRowFirstColumn="0" w:firstRowLastColumn="0" w:lastRowFirstColumn="0" w:lastRowLastColumn="0"/>
          <w:trHeight w:val="323"/>
        </w:trPr>
        <w:tc>
          <w:tcPr>
            <w:tcW w:w="1512" w:type="pct"/>
          </w:tcPr>
          <w:p w14:paraId="6B4003E8" w14:textId="77777777" w:rsidR="004E0255" w:rsidRPr="00116BDC" w:rsidRDefault="004E0255" w:rsidP="00E30CB6">
            <w:pPr>
              <w:rPr>
                <w:rFonts w:eastAsia="Arial Unicode MS"/>
                <w:i/>
              </w:rPr>
            </w:pPr>
            <w:r w:rsidRPr="00116BDC">
              <w:rPr>
                <w:rFonts w:eastAsia="Arial Unicode MS"/>
                <w:i/>
              </w:rPr>
              <w:t>Make and Model</w:t>
            </w:r>
          </w:p>
        </w:tc>
        <w:tc>
          <w:tcPr>
            <w:tcW w:w="822" w:type="pct"/>
          </w:tcPr>
          <w:p w14:paraId="11E2D365" w14:textId="77777777" w:rsidR="004E0255" w:rsidRPr="00116BDC" w:rsidRDefault="004E0255" w:rsidP="00E30CB6">
            <w:pPr>
              <w:rPr>
                <w:rFonts w:eastAsia="Arial Unicode MS"/>
                <w:i/>
              </w:rPr>
            </w:pPr>
            <w:r w:rsidRPr="00116BDC">
              <w:rPr>
                <w:rFonts w:eastAsia="Arial Unicode MS"/>
                <w:i/>
              </w:rPr>
              <w:t>IP Address</w:t>
            </w:r>
          </w:p>
        </w:tc>
        <w:tc>
          <w:tcPr>
            <w:tcW w:w="1129" w:type="pct"/>
          </w:tcPr>
          <w:p w14:paraId="45D483C3" w14:textId="77777777" w:rsidR="004E0255" w:rsidRPr="00116BDC" w:rsidRDefault="004E0255" w:rsidP="00E30CB6">
            <w:pPr>
              <w:rPr>
                <w:rFonts w:eastAsia="Arial Unicode MS"/>
                <w:i/>
                <w:color w:val="000000"/>
              </w:rPr>
            </w:pPr>
            <w:r w:rsidRPr="00116BDC">
              <w:rPr>
                <w:i/>
              </w:rPr>
              <w:t>Username</w:t>
            </w:r>
          </w:p>
        </w:tc>
        <w:tc>
          <w:tcPr>
            <w:tcW w:w="1537" w:type="pct"/>
          </w:tcPr>
          <w:p w14:paraId="04CFA0EB" w14:textId="77777777" w:rsidR="004E0255" w:rsidRPr="00116BDC" w:rsidRDefault="004E0255" w:rsidP="00E30CB6">
            <w:pPr>
              <w:rPr>
                <w:i/>
              </w:rPr>
            </w:pPr>
            <w:r w:rsidRPr="00116BDC">
              <w:rPr>
                <w:i/>
              </w:rPr>
              <w:t>Password</w:t>
            </w:r>
          </w:p>
        </w:tc>
      </w:tr>
      <w:tr w:rsidR="004E0255" w:rsidRPr="004D6F2D" w14:paraId="6CE2283D" w14:textId="77777777" w:rsidTr="00E30CB6">
        <w:tc>
          <w:tcPr>
            <w:tcW w:w="1512" w:type="pct"/>
          </w:tcPr>
          <w:p w14:paraId="05C9D74A" w14:textId="77777777" w:rsidR="004E0255" w:rsidRPr="004D6F2D" w:rsidRDefault="004E0255" w:rsidP="00E30CB6">
            <w:pPr>
              <w:rPr>
                <w:rFonts w:eastAsia="Arial Unicode MS"/>
              </w:rPr>
            </w:pPr>
          </w:p>
        </w:tc>
        <w:tc>
          <w:tcPr>
            <w:tcW w:w="822" w:type="pct"/>
          </w:tcPr>
          <w:p w14:paraId="2B54D447" w14:textId="77777777" w:rsidR="004E0255" w:rsidRPr="004D6F2D" w:rsidRDefault="004E0255" w:rsidP="00E30CB6">
            <w:pPr>
              <w:rPr>
                <w:rFonts w:eastAsia="Arial Unicode MS"/>
              </w:rPr>
            </w:pPr>
          </w:p>
        </w:tc>
        <w:tc>
          <w:tcPr>
            <w:tcW w:w="1129" w:type="pct"/>
          </w:tcPr>
          <w:p w14:paraId="70606994" w14:textId="77777777" w:rsidR="004E0255" w:rsidRPr="004D6F2D" w:rsidRDefault="004E0255" w:rsidP="00E30CB6">
            <w:pPr>
              <w:rPr>
                <w:rFonts w:eastAsia="Arial Unicode MS"/>
              </w:rPr>
            </w:pPr>
          </w:p>
        </w:tc>
        <w:tc>
          <w:tcPr>
            <w:tcW w:w="1537" w:type="pct"/>
          </w:tcPr>
          <w:p w14:paraId="3DBF3F0A" w14:textId="77777777" w:rsidR="004E0255" w:rsidRPr="004D6F2D" w:rsidRDefault="004E0255" w:rsidP="00E30CB6">
            <w:pPr>
              <w:rPr>
                <w:rFonts w:eastAsia="Arial Unicode MS"/>
              </w:rPr>
            </w:pPr>
          </w:p>
        </w:tc>
      </w:tr>
      <w:tr w:rsidR="004E0255" w:rsidRPr="004D6F2D" w14:paraId="469A3C49" w14:textId="77777777" w:rsidTr="00E30CB6">
        <w:tc>
          <w:tcPr>
            <w:tcW w:w="1512" w:type="pct"/>
          </w:tcPr>
          <w:p w14:paraId="3B2EA28C" w14:textId="77777777" w:rsidR="004E0255" w:rsidRPr="004D6F2D" w:rsidRDefault="004E0255" w:rsidP="00E30CB6">
            <w:pPr>
              <w:rPr>
                <w:rFonts w:eastAsia="Arial Unicode MS"/>
              </w:rPr>
            </w:pPr>
          </w:p>
        </w:tc>
        <w:tc>
          <w:tcPr>
            <w:tcW w:w="822" w:type="pct"/>
          </w:tcPr>
          <w:p w14:paraId="071EAE67" w14:textId="77777777" w:rsidR="004E0255" w:rsidRPr="004D6F2D" w:rsidRDefault="004E0255" w:rsidP="00E30CB6">
            <w:pPr>
              <w:rPr>
                <w:rFonts w:eastAsia="Arial Unicode MS"/>
              </w:rPr>
            </w:pPr>
          </w:p>
        </w:tc>
        <w:tc>
          <w:tcPr>
            <w:tcW w:w="1129" w:type="pct"/>
          </w:tcPr>
          <w:p w14:paraId="3F155B38" w14:textId="77777777" w:rsidR="004E0255" w:rsidRPr="004D6F2D" w:rsidRDefault="004E0255" w:rsidP="00E30CB6">
            <w:pPr>
              <w:rPr>
                <w:rFonts w:eastAsia="Arial Unicode MS"/>
              </w:rPr>
            </w:pPr>
          </w:p>
        </w:tc>
        <w:tc>
          <w:tcPr>
            <w:tcW w:w="1537" w:type="pct"/>
          </w:tcPr>
          <w:p w14:paraId="315936DB" w14:textId="77777777" w:rsidR="004E0255" w:rsidRPr="004D6F2D" w:rsidRDefault="004E0255" w:rsidP="00E30CB6">
            <w:pPr>
              <w:rPr>
                <w:rFonts w:eastAsia="Arial Unicode MS"/>
              </w:rPr>
            </w:pPr>
          </w:p>
        </w:tc>
      </w:tr>
      <w:tr w:rsidR="004E0255" w:rsidRPr="004D6F2D" w14:paraId="538513CE" w14:textId="77777777" w:rsidTr="00E30CB6">
        <w:tc>
          <w:tcPr>
            <w:tcW w:w="1512" w:type="pct"/>
          </w:tcPr>
          <w:p w14:paraId="2607965C" w14:textId="77777777" w:rsidR="004E0255" w:rsidRPr="004D6F2D" w:rsidRDefault="004E0255" w:rsidP="00E30CB6">
            <w:pPr>
              <w:rPr>
                <w:rFonts w:eastAsia="Arial Unicode MS"/>
              </w:rPr>
            </w:pPr>
          </w:p>
        </w:tc>
        <w:tc>
          <w:tcPr>
            <w:tcW w:w="822" w:type="pct"/>
          </w:tcPr>
          <w:p w14:paraId="0C201919" w14:textId="77777777" w:rsidR="004E0255" w:rsidRPr="004D6F2D" w:rsidRDefault="004E0255" w:rsidP="00E30CB6">
            <w:pPr>
              <w:rPr>
                <w:rFonts w:eastAsia="Arial Unicode MS"/>
              </w:rPr>
            </w:pPr>
          </w:p>
        </w:tc>
        <w:tc>
          <w:tcPr>
            <w:tcW w:w="1129" w:type="pct"/>
          </w:tcPr>
          <w:p w14:paraId="466F871C" w14:textId="77777777" w:rsidR="004E0255" w:rsidRPr="004D6F2D" w:rsidRDefault="004E0255" w:rsidP="00E30CB6">
            <w:pPr>
              <w:rPr>
                <w:rFonts w:eastAsia="Arial Unicode MS"/>
              </w:rPr>
            </w:pPr>
          </w:p>
        </w:tc>
        <w:tc>
          <w:tcPr>
            <w:tcW w:w="1537" w:type="pct"/>
          </w:tcPr>
          <w:p w14:paraId="3F9F0B66" w14:textId="77777777" w:rsidR="004E0255" w:rsidRPr="004D6F2D" w:rsidRDefault="004E0255" w:rsidP="00E30CB6">
            <w:pPr>
              <w:rPr>
                <w:rFonts w:eastAsia="Arial Unicode MS"/>
              </w:rPr>
            </w:pPr>
          </w:p>
        </w:tc>
      </w:tr>
      <w:tr w:rsidR="004E0255" w:rsidRPr="004D6F2D" w14:paraId="780D5F98" w14:textId="77777777" w:rsidTr="00E30CB6">
        <w:tc>
          <w:tcPr>
            <w:tcW w:w="1512" w:type="pct"/>
          </w:tcPr>
          <w:p w14:paraId="3355B82D" w14:textId="77777777" w:rsidR="004E0255" w:rsidRPr="004D6F2D" w:rsidRDefault="004E0255" w:rsidP="00E30CB6">
            <w:pPr>
              <w:rPr>
                <w:rFonts w:eastAsia="Arial Unicode MS"/>
              </w:rPr>
            </w:pPr>
          </w:p>
        </w:tc>
        <w:tc>
          <w:tcPr>
            <w:tcW w:w="822" w:type="pct"/>
          </w:tcPr>
          <w:p w14:paraId="7A87773A" w14:textId="77777777" w:rsidR="004E0255" w:rsidRPr="004D6F2D" w:rsidRDefault="004E0255" w:rsidP="00E30CB6">
            <w:pPr>
              <w:rPr>
                <w:rFonts w:eastAsia="Arial Unicode MS"/>
              </w:rPr>
            </w:pPr>
          </w:p>
        </w:tc>
        <w:tc>
          <w:tcPr>
            <w:tcW w:w="1129" w:type="pct"/>
          </w:tcPr>
          <w:p w14:paraId="39F5E6F4" w14:textId="77777777" w:rsidR="004E0255" w:rsidRPr="004D6F2D" w:rsidRDefault="004E0255" w:rsidP="00E30CB6">
            <w:pPr>
              <w:rPr>
                <w:rFonts w:eastAsia="Arial Unicode MS"/>
              </w:rPr>
            </w:pPr>
          </w:p>
        </w:tc>
        <w:tc>
          <w:tcPr>
            <w:tcW w:w="1537" w:type="pct"/>
          </w:tcPr>
          <w:p w14:paraId="29A9F449" w14:textId="77777777" w:rsidR="004E0255" w:rsidRPr="004D6F2D" w:rsidRDefault="004E0255" w:rsidP="00E30CB6">
            <w:pPr>
              <w:rPr>
                <w:rFonts w:eastAsia="Arial Unicode MS"/>
              </w:rPr>
            </w:pPr>
          </w:p>
        </w:tc>
      </w:tr>
      <w:tr w:rsidR="004E0255" w:rsidRPr="004D6F2D" w14:paraId="09F983D0" w14:textId="77777777" w:rsidTr="00E30CB6">
        <w:tc>
          <w:tcPr>
            <w:tcW w:w="1512" w:type="pct"/>
          </w:tcPr>
          <w:p w14:paraId="34194A92" w14:textId="77777777" w:rsidR="004E0255" w:rsidRPr="004D6F2D" w:rsidRDefault="004E0255" w:rsidP="00E30CB6">
            <w:pPr>
              <w:rPr>
                <w:rFonts w:eastAsia="Arial Unicode MS"/>
              </w:rPr>
            </w:pPr>
          </w:p>
        </w:tc>
        <w:tc>
          <w:tcPr>
            <w:tcW w:w="822" w:type="pct"/>
          </w:tcPr>
          <w:p w14:paraId="494EA2B9" w14:textId="77777777" w:rsidR="004E0255" w:rsidRPr="004D6F2D" w:rsidRDefault="004E0255" w:rsidP="00E30CB6">
            <w:pPr>
              <w:rPr>
                <w:rFonts w:eastAsia="Arial Unicode MS"/>
              </w:rPr>
            </w:pPr>
          </w:p>
        </w:tc>
        <w:tc>
          <w:tcPr>
            <w:tcW w:w="1129" w:type="pct"/>
          </w:tcPr>
          <w:p w14:paraId="68C56B52" w14:textId="77777777" w:rsidR="004E0255" w:rsidRPr="004D6F2D" w:rsidRDefault="004E0255" w:rsidP="00E30CB6">
            <w:pPr>
              <w:rPr>
                <w:rFonts w:eastAsia="Arial Unicode MS"/>
              </w:rPr>
            </w:pPr>
          </w:p>
        </w:tc>
        <w:tc>
          <w:tcPr>
            <w:tcW w:w="1537" w:type="pct"/>
          </w:tcPr>
          <w:p w14:paraId="78B31A01" w14:textId="77777777" w:rsidR="004E0255" w:rsidRPr="004D6F2D" w:rsidRDefault="004E0255" w:rsidP="00E30CB6">
            <w:pPr>
              <w:rPr>
                <w:rFonts w:eastAsia="Arial Unicode MS"/>
              </w:rPr>
            </w:pPr>
          </w:p>
        </w:tc>
      </w:tr>
      <w:tr w:rsidR="004E0255" w:rsidRPr="004D6F2D" w14:paraId="1FA1F8E6" w14:textId="77777777" w:rsidTr="00E30CB6">
        <w:tc>
          <w:tcPr>
            <w:tcW w:w="1512" w:type="pct"/>
          </w:tcPr>
          <w:p w14:paraId="44428852" w14:textId="77777777" w:rsidR="004E0255" w:rsidRPr="004D6F2D" w:rsidRDefault="004E0255" w:rsidP="00E30CB6">
            <w:pPr>
              <w:rPr>
                <w:rFonts w:eastAsia="Arial Unicode MS"/>
              </w:rPr>
            </w:pPr>
          </w:p>
        </w:tc>
        <w:tc>
          <w:tcPr>
            <w:tcW w:w="822" w:type="pct"/>
          </w:tcPr>
          <w:p w14:paraId="47748FC0" w14:textId="77777777" w:rsidR="004E0255" w:rsidRPr="004D6F2D" w:rsidRDefault="004E0255" w:rsidP="00E30CB6">
            <w:pPr>
              <w:rPr>
                <w:rFonts w:eastAsia="Arial Unicode MS"/>
              </w:rPr>
            </w:pPr>
          </w:p>
        </w:tc>
        <w:tc>
          <w:tcPr>
            <w:tcW w:w="1129" w:type="pct"/>
          </w:tcPr>
          <w:p w14:paraId="5DBB8A0C" w14:textId="77777777" w:rsidR="004E0255" w:rsidRPr="004D6F2D" w:rsidRDefault="004E0255" w:rsidP="00E30CB6">
            <w:pPr>
              <w:rPr>
                <w:rFonts w:eastAsia="Arial Unicode MS"/>
              </w:rPr>
            </w:pPr>
          </w:p>
        </w:tc>
        <w:tc>
          <w:tcPr>
            <w:tcW w:w="1537" w:type="pct"/>
          </w:tcPr>
          <w:p w14:paraId="7EABCB44" w14:textId="77777777" w:rsidR="004E0255" w:rsidRPr="004D6F2D" w:rsidRDefault="004E0255" w:rsidP="00E30CB6">
            <w:pPr>
              <w:rPr>
                <w:rFonts w:eastAsia="Arial Unicode MS"/>
              </w:rPr>
            </w:pPr>
          </w:p>
        </w:tc>
      </w:tr>
      <w:tr w:rsidR="004E0255" w:rsidRPr="004D6F2D" w14:paraId="00B882CD" w14:textId="77777777" w:rsidTr="00E30CB6">
        <w:tc>
          <w:tcPr>
            <w:tcW w:w="1512" w:type="pct"/>
          </w:tcPr>
          <w:p w14:paraId="23D65983" w14:textId="77777777" w:rsidR="004E0255" w:rsidRPr="004D6F2D" w:rsidRDefault="004E0255" w:rsidP="00E30CB6">
            <w:pPr>
              <w:rPr>
                <w:rFonts w:eastAsia="Arial Unicode MS"/>
              </w:rPr>
            </w:pPr>
          </w:p>
        </w:tc>
        <w:tc>
          <w:tcPr>
            <w:tcW w:w="822" w:type="pct"/>
          </w:tcPr>
          <w:p w14:paraId="7134B4C7" w14:textId="77777777" w:rsidR="004E0255" w:rsidRPr="004D6F2D" w:rsidRDefault="004E0255" w:rsidP="00E30CB6">
            <w:pPr>
              <w:rPr>
                <w:rFonts w:eastAsia="Arial Unicode MS"/>
              </w:rPr>
            </w:pPr>
          </w:p>
        </w:tc>
        <w:tc>
          <w:tcPr>
            <w:tcW w:w="1129" w:type="pct"/>
          </w:tcPr>
          <w:p w14:paraId="0E082D5B" w14:textId="77777777" w:rsidR="004E0255" w:rsidRPr="004D6F2D" w:rsidRDefault="004E0255" w:rsidP="00E30CB6">
            <w:pPr>
              <w:rPr>
                <w:rFonts w:eastAsia="Arial Unicode MS"/>
              </w:rPr>
            </w:pPr>
          </w:p>
        </w:tc>
        <w:tc>
          <w:tcPr>
            <w:tcW w:w="1537" w:type="pct"/>
          </w:tcPr>
          <w:p w14:paraId="6AC0C7A9" w14:textId="77777777" w:rsidR="004E0255" w:rsidRPr="004D6F2D" w:rsidRDefault="004E0255" w:rsidP="00E30CB6">
            <w:pPr>
              <w:rPr>
                <w:rFonts w:eastAsia="Arial Unicode MS"/>
              </w:rPr>
            </w:pPr>
          </w:p>
        </w:tc>
      </w:tr>
      <w:tr w:rsidR="004E0255" w:rsidRPr="004D6F2D" w14:paraId="3D9F77A2" w14:textId="77777777" w:rsidTr="00E30CB6">
        <w:tc>
          <w:tcPr>
            <w:tcW w:w="1512" w:type="pct"/>
          </w:tcPr>
          <w:p w14:paraId="417EB53C" w14:textId="77777777" w:rsidR="004E0255" w:rsidRPr="004D6F2D" w:rsidRDefault="004E0255" w:rsidP="00E30CB6">
            <w:pPr>
              <w:rPr>
                <w:rFonts w:eastAsia="Arial Unicode MS"/>
              </w:rPr>
            </w:pPr>
          </w:p>
        </w:tc>
        <w:tc>
          <w:tcPr>
            <w:tcW w:w="822" w:type="pct"/>
          </w:tcPr>
          <w:p w14:paraId="34FB9292" w14:textId="77777777" w:rsidR="004E0255" w:rsidRPr="004D6F2D" w:rsidRDefault="004E0255" w:rsidP="00E30CB6">
            <w:pPr>
              <w:rPr>
                <w:rFonts w:eastAsia="Arial Unicode MS"/>
              </w:rPr>
            </w:pPr>
          </w:p>
        </w:tc>
        <w:tc>
          <w:tcPr>
            <w:tcW w:w="1129" w:type="pct"/>
          </w:tcPr>
          <w:p w14:paraId="3232ACD4" w14:textId="77777777" w:rsidR="004E0255" w:rsidRPr="004D6F2D" w:rsidRDefault="004E0255" w:rsidP="00E30CB6">
            <w:pPr>
              <w:rPr>
                <w:rFonts w:eastAsia="Arial Unicode MS"/>
              </w:rPr>
            </w:pPr>
          </w:p>
        </w:tc>
        <w:tc>
          <w:tcPr>
            <w:tcW w:w="1537" w:type="pct"/>
          </w:tcPr>
          <w:p w14:paraId="5D1D06EC" w14:textId="77777777" w:rsidR="004E0255" w:rsidRPr="004D6F2D" w:rsidRDefault="004E0255" w:rsidP="00E30CB6">
            <w:pPr>
              <w:rPr>
                <w:rFonts w:eastAsia="Arial Unicode MS"/>
              </w:rPr>
            </w:pPr>
          </w:p>
        </w:tc>
      </w:tr>
    </w:tbl>
    <w:p w14:paraId="53AEC5D7" w14:textId="77777777" w:rsidR="00725CEB" w:rsidRDefault="00725CEB"/>
    <w:p w14:paraId="63F915FA" w14:textId="77777777" w:rsidR="00725CEB" w:rsidRDefault="00725CEB">
      <w:r>
        <w:br w:type="page"/>
      </w:r>
    </w:p>
    <w:p w14:paraId="65028773" w14:textId="77777777" w:rsidR="00A54D13" w:rsidRDefault="00A54D13" w:rsidP="00A54D13">
      <w:pPr>
        <w:pStyle w:val="Heading1"/>
      </w:pPr>
      <w:r>
        <w:lastRenderedPageBreak/>
        <w:t>Software License Assignments</w:t>
      </w:r>
    </w:p>
    <w:tbl>
      <w:tblPr>
        <w:tblStyle w:val="PlainTable3"/>
        <w:tblW w:w="0" w:type="auto"/>
        <w:tblLook w:val="04A0" w:firstRow="1" w:lastRow="0" w:firstColumn="1" w:lastColumn="0" w:noHBand="0" w:noVBand="1"/>
      </w:tblPr>
      <w:tblGrid>
        <w:gridCol w:w="3116"/>
        <w:gridCol w:w="3117"/>
        <w:gridCol w:w="3117"/>
      </w:tblGrid>
      <w:tr w:rsidR="0079393A" w14:paraId="39F0AAD1" w14:textId="77777777" w:rsidTr="007939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2ADEDB20" w14:textId="1E2B1E82" w:rsidR="0079393A" w:rsidRDefault="0079393A">
            <w:r>
              <w:t>Software</w:t>
            </w:r>
          </w:p>
        </w:tc>
        <w:tc>
          <w:tcPr>
            <w:tcW w:w="3117" w:type="dxa"/>
          </w:tcPr>
          <w:p w14:paraId="4289245B" w14:textId="307F7793" w:rsidR="0079393A" w:rsidRDefault="0079393A">
            <w:pPr>
              <w:cnfStyle w:val="100000000000" w:firstRow="1" w:lastRow="0" w:firstColumn="0" w:lastColumn="0" w:oddVBand="0" w:evenVBand="0" w:oddHBand="0" w:evenHBand="0" w:firstRowFirstColumn="0" w:firstRowLastColumn="0" w:lastRowFirstColumn="0" w:lastRowLastColumn="0"/>
            </w:pPr>
            <w:r>
              <w:t>License</w:t>
            </w:r>
          </w:p>
        </w:tc>
        <w:tc>
          <w:tcPr>
            <w:tcW w:w="3117" w:type="dxa"/>
          </w:tcPr>
          <w:p w14:paraId="224486B6" w14:textId="48173A57" w:rsidR="0079393A" w:rsidRDefault="0079393A">
            <w:pPr>
              <w:cnfStyle w:val="100000000000" w:firstRow="1" w:lastRow="0" w:firstColumn="0" w:lastColumn="0" w:oddVBand="0" w:evenVBand="0" w:oddHBand="0" w:evenHBand="0" w:firstRowFirstColumn="0" w:firstRowLastColumn="0" w:lastRowFirstColumn="0" w:lastRowLastColumn="0"/>
            </w:pPr>
            <w:r>
              <w:t>Assigned To</w:t>
            </w:r>
          </w:p>
        </w:tc>
      </w:tr>
      <w:tr w:rsidR="0079393A" w14:paraId="5D3F76A8" w14:textId="77777777" w:rsidTr="00793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D5DE54" w14:textId="77777777" w:rsidR="0079393A" w:rsidRDefault="0079393A"/>
        </w:tc>
        <w:tc>
          <w:tcPr>
            <w:tcW w:w="3117" w:type="dxa"/>
          </w:tcPr>
          <w:p w14:paraId="07BF2485" w14:textId="77777777" w:rsidR="0079393A" w:rsidRDefault="0079393A">
            <w:pPr>
              <w:cnfStyle w:val="000000100000" w:firstRow="0" w:lastRow="0" w:firstColumn="0" w:lastColumn="0" w:oddVBand="0" w:evenVBand="0" w:oddHBand="1" w:evenHBand="0" w:firstRowFirstColumn="0" w:firstRowLastColumn="0" w:lastRowFirstColumn="0" w:lastRowLastColumn="0"/>
            </w:pPr>
          </w:p>
        </w:tc>
        <w:tc>
          <w:tcPr>
            <w:tcW w:w="3117" w:type="dxa"/>
          </w:tcPr>
          <w:p w14:paraId="4AE8BA4A" w14:textId="77777777" w:rsidR="0079393A" w:rsidRDefault="0079393A">
            <w:pPr>
              <w:cnfStyle w:val="000000100000" w:firstRow="0" w:lastRow="0" w:firstColumn="0" w:lastColumn="0" w:oddVBand="0" w:evenVBand="0" w:oddHBand="1" w:evenHBand="0" w:firstRowFirstColumn="0" w:firstRowLastColumn="0" w:lastRowFirstColumn="0" w:lastRowLastColumn="0"/>
            </w:pPr>
          </w:p>
        </w:tc>
      </w:tr>
      <w:tr w:rsidR="0079393A" w14:paraId="2F3F0453" w14:textId="77777777" w:rsidTr="0079393A">
        <w:tc>
          <w:tcPr>
            <w:cnfStyle w:val="001000000000" w:firstRow="0" w:lastRow="0" w:firstColumn="1" w:lastColumn="0" w:oddVBand="0" w:evenVBand="0" w:oddHBand="0" w:evenHBand="0" w:firstRowFirstColumn="0" w:firstRowLastColumn="0" w:lastRowFirstColumn="0" w:lastRowLastColumn="0"/>
            <w:tcW w:w="3116" w:type="dxa"/>
          </w:tcPr>
          <w:p w14:paraId="66B7F9B3" w14:textId="77777777" w:rsidR="0079393A" w:rsidRDefault="0079393A"/>
        </w:tc>
        <w:tc>
          <w:tcPr>
            <w:tcW w:w="3117" w:type="dxa"/>
          </w:tcPr>
          <w:p w14:paraId="3AF32CBB" w14:textId="77777777" w:rsidR="0079393A" w:rsidRDefault="0079393A">
            <w:pPr>
              <w:cnfStyle w:val="000000000000" w:firstRow="0" w:lastRow="0" w:firstColumn="0" w:lastColumn="0" w:oddVBand="0" w:evenVBand="0" w:oddHBand="0" w:evenHBand="0" w:firstRowFirstColumn="0" w:firstRowLastColumn="0" w:lastRowFirstColumn="0" w:lastRowLastColumn="0"/>
            </w:pPr>
          </w:p>
        </w:tc>
        <w:tc>
          <w:tcPr>
            <w:tcW w:w="3117" w:type="dxa"/>
          </w:tcPr>
          <w:p w14:paraId="1E07E092" w14:textId="77777777" w:rsidR="0079393A" w:rsidRDefault="0079393A">
            <w:pPr>
              <w:cnfStyle w:val="000000000000" w:firstRow="0" w:lastRow="0" w:firstColumn="0" w:lastColumn="0" w:oddVBand="0" w:evenVBand="0" w:oddHBand="0" w:evenHBand="0" w:firstRowFirstColumn="0" w:firstRowLastColumn="0" w:lastRowFirstColumn="0" w:lastRowLastColumn="0"/>
            </w:pPr>
          </w:p>
        </w:tc>
      </w:tr>
      <w:tr w:rsidR="0079393A" w14:paraId="302C8D53" w14:textId="77777777" w:rsidTr="00793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95C257" w14:textId="77777777" w:rsidR="0079393A" w:rsidRDefault="0079393A"/>
        </w:tc>
        <w:tc>
          <w:tcPr>
            <w:tcW w:w="3117" w:type="dxa"/>
          </w:tcPr>
          <w:p w14:paraId="4F4D4372" w14:textId="77777777" w:rsidR="0079393A" w:rsidRDefault="0079393A">
            <w:pPr>
              <w:cnfStyle w:val="000000100000" w:firstRow="0" w:lastRow="0" w:firstColumn="0" w:lastColumn="0" w:oddVBand="0" w:evenVBand="0" w:oddHBand="1" w:evenHBand="0" w:firstRowFirstColumn="0" w:firstRowLastColumn="0" w:lastRowFirstColumn="0" w:lastRowLastColumn="0"/>
            </w:pPr>
          </w:p>
        </w:tc>
        <w:tc>
          <w:tcPr>
            <w:tcW w:w="3117" w:type="dxa"/>
          </w:tcPr>
          <w:p w14:paraId="62213CF6" w14:textId="77777777" w:rsidR="0079393A" w:rsidRDefault="0079393A">
            <w:pPr>
              <w:cnfStyle w:val="000000100000" w:firstRow="0" w:lastRow="0" w:firstColumn="0" w:lastColumn="0" w:oddVBand="0" w:evenVBand="0" w:oddHBand="1" w:evenHBand="0" w:firstRowFirstColumn="0" w:firstRowLastColumn="0" w:lastRowFirstColumn="0" w:lastRowLastColumn="0"/>
            </w:pPr>
          </w:p>
        </w:tc>
      </w:tr>
      <w:tr w:rsidR="0079393A" w14:paraId="556752C8" w14:textId="77777777" w:rsidTr="0079393A">
        <w:tc>
          <w:tcPr>
            <w:cnfStyle w:val="001000000000" w:firstRow="0" w:lastRow="0" w:firstColumn="1" w:lastColumn="0" w:oddVBand="0" w:evenVBand="0" w:oddHBand="0" w:evenHBand="0" w:firstRowFirstColumn="0" w:firstRowLastColumn="0" w:lastRowFirstColumn="0" w:lastRowLastColumn="0"/>
            <w:tcW w:w="3116" w:type="dxa"/>
          </w:tcPr>
          <w:p w14:paraId="38366878" w14:textId="77777777" w:rsidR="0079393A" w:rsidRDefault="0079393A"/>
        </w:tc>
        <w:tc>
          <w:tcPr>
            <w:tcW w:w="3117" w:type="dxa"/>
          </w:tcPr>
          <w:p w14:paraId="1A5289BB" w14:textId="77777777" w:rsidR="0079393A" w:rsidRDefault="0079393A">
            <w:pPr>
              <w:cnfStyle w:val="000000000000" w:firstRow="0" w:lastRow="0" w:firstColumn="0" w:lastColumn="0" w:oddVBand="0" w:evenVBand="0" w:oddHBand="0" w:evenHBand="0" w:firstRowFirstColumn="0" w:firstRowLastColumn="0" w:lastRowFirstColumn="0" w:lastRowLastColumn="0"/>
            </w:pPr>
          </w:p>
        </w:tc>
        <w:tc>
          <w:tcPr>
            <w:tcW w:w="3117" w:type="dxa"/>
          </w:tcPr>
          <w:p w14:paraId="6B7A7F02" w14:textId="77777777" w:rsidR="0079393A" w:rsidRDefault="0079393A">
            <w:pPr>
              <w:cnfStyle w:val="000000000000" w:firstRow="0" w:lastRow="0" w:firstColumn="0" w:lastColumn="0" w:oddVBand="0" w:evenVBand="0" w:oddHBand="0" w:evenHBand="0" w:firstRowFirstColumn="0" w:firstRowLastColumn="0" w:lastRowFirstColumn="0" w:lastRowLastColumn="0"/>
            </w:pPr>
          </w:p>
        </w:tc>
      </w:tr>
      <w:tr w:rsidR="0079393A" w14:paraId="30C68F9C" w14:textId="77777777" w:rsidTr="00793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DFA196" w14:textId="77777777" w:rsidR="0079393A" w:rsidRDefault="0079393A"/>
        </w:tc>
        <w:tc>
          <w:tcPr>
            <w:tcW w:w="3117" w:type="dxa"/>
          </w:tcPr>
          <w:p w14:paraId="5946FD03" w14:textId="77777777" w:rsidR="0079393A" w:rsidRDefault="0079393A">
            <w:pPr>
              <w:cnfStyle w:val="000000100000" w:firstRow="0" w:lastRow="0" w:firstColumn="0" w:lastColumn="0" w:oddVBand="0" w:evenVBand="0" w:oddHBand="1" w:evenHBand="0" w:firstRowFirstColumn="0" w:firstRowLastColumn="0" w:lastRowFirstColumn="0" w:lastRowLastColumn="0"/>
            </w:pPr>
          </w:p>
        </w:tc>
        <w:tc>
          <w:tcPr>
            <w:tcW w:w="3117" w:type="dxa"/>
          </w:tcPr>
          <w:p w14:paraId="1365504F" w14:textId="77777777" w:rsidR="0079393A" w:rsidRDefault="0079393A">
            <w:pPr>
              <w:cnfStyle w:val="000000100000" w:firstRow="0" w:lastRow="0" w:firstColumn="0" w:lastColumn="0" w:oddVBand="0" w:evenVBand="0" w:oddHBand="1" w:evenHBand="0" w:firstRowFirstColumn="0" w:firstRowLastColumn="0" w:lastRowFirstColumn="0" w:lastRowLastColumn="0"/>
            </w:pPr>
          </w:p>
        </w:tc>
      </w:tr>
      <w:tr w:rsidR="0079393A" w14:paraId="4809A97C" w14:textId="77777777" w:rsidTr="0079393A">
        <w:tc>
          <w:tcPr>
            <w:cnfStyle w:val="001000000000" w:firstRow="0" w:lastRow="0" w:firstColumn="1" w:lastColumn="0" w:oddVBand="0" w:evenVBand="0" w:oddHBand="0" w:evenHBand="0" w:firstRowFirstColumn="0" w:firstRowLastColumn="0" w:lastRowFirstColumn="0" w:lastRowLastColumn="0"/>
            <w:tcW w:w="3116" w:type="dxa"/>
          </w:tcPr>
          <w:p w14:paraId="4C803441" w14:textId="77777777" w:rsidR="0079393A" w:rsidRDefault="0079393A"/>
        </w:tc>
        <w:tc>
          <w:tcPr>
            <w:tcW w:w="3117" w:type="dxa"/>
          </w:tcPr>
          <w:p w14:paraId="6D61809F" w14:textId="77777777" w:rsidR="0079393A" w:rsidRDefault="0079393A">
            <w:pPr>
              <w:cnfStyle w:val="000000000000" w:firstRow="0" w:lastRow="0" w:firstColumn="0" w:lastColumn="0" w:oddVBand="0" w:evenVBand="0" w:oddHBand="0" w:evenHBand="0" w:firstRowFirstColumn="0" w:firstRowLastColumn="0" w:lastRowFirstColumn="0" w:lastRowLastColumn="0"/>
            </w:pPr>
          </w:p>
        </w:tc>
        <w:tc>
          <w:tcPr>
            <w:tcW w:w="3117" w:type="dxa"/>
          </w:tcPr>
          <w:p w14:paraId="509039E3" w14:textId="77777777" w:rsidR="0079393A" w:rsidRDefault="0079393A">
            <w:pPr>
              <w:cnfStyle w:val="000000000000" w:firstRow="0" w:lastRow="0" w:firstColumn="0" w:lastColumn="0" w:oddVBand="0" w:evenVBand="0" w:oddHBand="0" w:evenHBand="0" w:firstRowFirstColumn="0" w:firstRowLastColumn="0" w:lastRowFirstColumn="0" w:lastRowLastColumn="0"/>
            </w:pPr>
          </w:p>
        </w:tc>
      </w:tr>
      <w:tr w:rsidR="0079393A" w14:paraId="5522F899" w14:textId="77777777" w:rsidTr="00793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B7C2BA" w14:textId="77777777" w:rsidR="0079393A" w:rsidRDefault="0079393A"/>
        </w:tc>
        <w:tc>
          <w:tcPr>
            <w:tcW w:w="3117" w:type="dxa"/>
          </w:tcPr>
          <w:p w14:paraId="65B63AC0" w14:textId="77777777" w:rsidR="0079393A" w:rsidRDefault="0079393A">
            <w:pPr>
              <w:cnfStyle w:val="000000100000" w:firstRow="0" w:lastRow="0" w:firstColumn="0" w:lastColumn="0" w:oddVBand="0" w:evenVBand="0" w:oddHBand="1" w:evenHBand="0" w:firstRowFirstColumn="0" w:firstRowLastColumn="0" w:lastRowFirstColumn="0" w:lastRowLastColumn="0"/>
            </w:pPr>
          </w:p>
        </w:tc>
        <w:tc>
          <w:tcPr>
            <w:tcW w:w="3117" w:type="dxa"/>
          </w:tcPr>
          <w:p w14:paraId="1AF8C825" w14:textId="77777777" w:rsidR="0079393A" w:rsidRDefault="0079393A">
            <w:pPr>
              <w:cnfStyle w:val="000000100000" w:firstRow="0" w:lastRow="0" w:firstColumn="0" w:lastColumn="0" w:oddVBand="0" w:evenVBand="0" w:oddHBand="1" w:evenHBand="0" w:firstRowFirstColumn="0" w:firstRowLastColumn="0" w:lastRowFirstColumn="0" w:lastRowLastColumn="0"/>
            </w:pPr>
          </w:p>
        </w:tc>
      </w:tr>
    </w:tbl>
    <w:p w14:paraId="1CB7197C" w14:textId="5083A29F" w:rsidR="00BD7A91" w:rsidRDefault="00BD7A91">
      <w:r>
        <w:br w:type="page"/>
      </w:r>
    </w:p>
    <w:p w14:paraId="3B675888" w14:textId="468BAC5D" w:rsidR="00216165" w:rsidRDefault="0099696D" w:rsidP="00C42149">
      <w:pPr>
        <w:pStyle w:val="Heading1"/>
      </w:pPr>
      <w:bookmarkStart w:id="45" w:name="_Toc438211472"/>
      <w:r>
        <w:lastRenderedPageBreak/>
        <w:t>Appendices</w:t>
      </w:r>
      <w:bookmarkEnd w:id="45"/>
    </w:p>
    <w:p w14:paraId="5F2B8FB5" w14:textId="28606547" w:rsidR="0099696D" w:rsidRDefault="0099696D" w:rsidP="00C42149">
      <w:pPr>
        <w:pStyle w:val="Heading2"/>
      </w:pPr>
      <w:bookmarkStart w:id="46" w:name="_Toc438211473"/>
      <w:r>
        <w:t>Network Equipment Sheets</w:t>
      </w:r>
      <w:bookmarkEnd w:id="46"/>
    </w:p>
    <w:p w14:paraId="151A263E" w14:textId="532A7B58" w:rsidR="0099696D" w:rsidRDefault="0099696D" w:rsidP="00216165"/>
    <w:p w14:paraId="1FCAB79C" w14:textId="37D9B227" w:rsidR="00C42149" w:rsidRDefault="00C42149" w:rsidP="00C42149">
      <w:pPr>
        <w:pStyle w:val="Heading3"/>
      </w:pPr>
      <w:bookmarkStart w:id="47" w:name="_Toc438211474"/>
      <w:r>
        <w:t>Network Device:</w:t>
      </w:r>
      <w:bookmarkEnd w:id="47"/>
      <w:r>
        <w:t xml:space="preserve"> </w:t>
      </w:r>
    </w:p>
    <w:tbl>
      <w:tblPr>
        <w:tblStyle w:val="GridTable7Colorful"/>
        <w:tblW w:w="0" w:type="auto"/>
        <w:tblLook w:val="04A0" w:firstRow="1" w:lastRow="0" w:firstColumn="1" w:lastColumn="0" w:noHBand="0" w:noVBand="1"/>
      </w:tblPr>
      <w:tblGrid>
        <w:gridCol w:w="3775"/>
        <w:gridCol w:w="5575"/>
      </w:tblGrid>
      <w:tr w:rsidR="00C42149" w14:paraId="57A53885"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Pr>
          <w:p w14:paraId="1E65984D" w14:textId="77777777" w:rsidR="00C42149" w:rsidRDefault="00C42149" w:rsidP="00C42149">
            <w:r>
              <w:t>Name</w:t>
            </w:r>
          </w:p>
        </w:tc>
        <w:tc>
          <w:tcPr>
            <w:tcW w:w="5575" w:type="dxa"/>
          </w:tcPr>
          <w:p w14:paraId="3A9094B2" w14:textId="77777777" w:rsidR="00C42149" w:rsidRDefault="00C42149" w:rsidP="00C42149">
            <w:pPr>
              <w:cnfStyle w:val="100000000000" w:firstRow="1" w:lastRow="0" w:firstColumn="0" w:lastColumn="0" w:oddVBand="0" w:evenVBand="0" w:oddHBand="0" w:evenHBand="0" w:firstRowFirstColumn="0" w:firstRowLastColumn="0" w:lastRowFirstColumn="0" w:lastRowLastColumn="0"/>
            </w:pPr>
          </w:p>
        </w:tc>
      </w:tr>
      <w:tr w:rsidR="00C42149" w14:paraId="0B644789"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8762792" w14:textId="77777777" w:rsidR="00C42149" w:rsidRDefault="00C42149" w:rsidP="00C42149">
            <w:r>
              <w:t>Type (Router/Switch/Modem)</w:t>
            </w:r>
          </w:p>
        </w:tc>
        <w:tc>
          <w:tcPr>
            <w:tcW w:w="5575" w:type="dxa"/>
          </w:tcPr>
          <w:p w14:paraId="67D90366"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285D49FA"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21190054" w14:textId="77777777" w:rsidR="00C42149" w:rsidRDefault="00C42149" w:rsidP="00C42149">
            <w:r>
              <w:t>Location</w:t>
            </w:r>
          </w:p>
        </w:tc>
        <w:tc>
          <w:tcPr>
            <w:tcW w:w="5575" w:type="dxa"/>
          </w:tcPr>
          <w:p w14:paraId="572E5AC6"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48605BB8"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DEBD2D1" w14:textId="77777777" w:rsidR="00C42149" w:rsidRDefault="00C42149" w:rsidP="00C42149">
            <w:r>
              <w:t>Manufacturer</w:t>
            </w:r>
          </w:p>
        </w:tc>
        <w:tc>
          <w:tcPr>
            <w:tcW w:w="5575" w:type="dxa"/>
          </w:tcPr>
          <w:p w14:paraId="7B034AFA"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128F59E9"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33AB8846" w14:textId="77777777" w:rsidR="00C42149" w:rsidRDefault="00C42149" w:rsidP="00C42149">
            <w:r>
              <w:t>Model</w:t>
            </w:r>
          </w:p>
        </w:tc>
        <w:tc>
          <w:tcPr>
            <w:tcW w:w="5575" w:type="dxa"/>
          </w:tcPr>
          <w:p w14:paraId="5697A485"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24FFE24D"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0790016" w14:textId="77777777" w:rsidR="00C42149" w:rsidRDefault="00C42149" w:rsidP="00C42149">
            <w:r>
              <w:t>Serial Number</w:t>
            </w:r>
          </w:p>
        </w:tc>
        <w:tc>
          <w:tcPr>
            <w:tcW w:w="5575" w:type="dxa"/>
          </w:tcPr>
          <w:p w14:paraId="5D05078F"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4B0D0385"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0799664A" w14:textId="77777777" w:rsidR="00C42149" w:rsidRDefault="00C42149" w:rsidP="00C42149">
            <w:r>
              <w:t>Warranty Expiration</w:t>
            </w:r>
          </w:p>
        </w:tc>
        <w:tc>
          <w:tcPr>
            <w:tcW w:w="5575" w:type="dxa"/>
          </w:tcPr>
          <w:p w14:paraId="22F5CED8"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24CC1DF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D4CD0FE" w14:textId="77777777" w:rsidR="00C42149" w:rsidRDefault="00C42149" w:rsidP="00C42149">
            <w:r>
              <w:t>Support Number</w:t>
            </w:r>
          </w:p>
        </w:tc>
        <w:tc>
          <w:tcPr>
            <w:tcW w:w="5575" w:type="dxa"/>
          </w:tcPr>
          <w:p w14:paraId="16FA8BA6"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431887B8"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45A5A10F" w14:textId="77777777" w:rsidR="00C42149" w:rsidRDefault="00C42149" w:rsidP="00C42149">
            <w:r>
              <w:t>External IP Address</w:t>
            </w:r>
          </w:p>
        </w:tc>
        <w:tc>
          <w:tcPr>
            <w:tcW w:w="5575" w:type="dxa"/>
          </w:tcPr>
          <w:p w14:paraId="7E20959C"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46459EA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F1B7609" w14:textId="77777777" w:rsidR="00C42149" w:rsidRDefault="00C42149" w:rsidP="00C42149">
            <w:r>
              <w:t>External MAC Address</w:t>
            </w:r>
          </w:p>
        </w:tc>
        <w:tc>
          <w:tcPr>
            <w:tcW w:w="5575" w:type="dxa"/>
          </w:tcPr>
          <w:p w14:paraId="7B8C0917"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531CF01D"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77E565A1" w14:textId="77777777" w:rsidR="00C42149" w:rsidRDefault="00C42149" w:rsidP="00C42149">
            <w:r>
              <w:t>Internal IP Address(es)</w:t>
            </w:r>
          </w:p>
        </w:tc>
        <w:tc>
          <w:tcPr>
            <w:tcW w:w="5575" w:type="dxa"/>
          </w:tcPr>
          <w:p w14:paraId="3678CB53"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2F26D53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83474E2" w14:textId="77777777" w:rsidR="00C42149" w:rsidRDefault="00C42149" w:rsidP="00C42149">
            <w:r>
              <w:t>Internal MAC Address(es)</w:t>
            </w:r>
          </w:p>
        </w:tc>
        <w:tc>
          <w:tcPr>
            <w:tcW w:w="5575" w:type="dxa"/>
          </w:tcPr>
          <w:p w14:paraId="2F74CE9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560415EB"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7FCF898E" w14:textId="77777777" w:rsidR="00C42149" w:rsidRDefault="00C42149" w:rsidP="00C42149">
            <w:r>
              <w:t>Management Interface IP</w:t>
            </w:r>
          </w:p>
        </w:tc>
        <w:tc>
          <w:tcPr>
            <w:tcW w:w="5575" w:type="dxa"/>
          </w:tcPr>
          <w:p w14:paraId="57DD0B37"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3597FB58"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5C9C983" w14:textId="77777777" w:rsidR="00C42149" w:rsidRDefault="00C42149" w:rsidP="00C42149">
            <w:r>
              <w:t>Management Interface Access Protocol</w:t>
            </w:r>
          </w:p>
        </w:tc>
        <w:tc>
          <w:tcPr>
            <w:tcW w:w="5575" w:type="dxa"/>
          </w:tcPr>
          <w:p w14:paraId="59448B11"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5631311A" w14:textId="77777777" w:rsidTr="008309DF">
        <w:tc>
          <w:tcPr>
            <w:cnfStyle w:val="001000000000" w:firstRow="0" w:lastRow="0" w:firstColumn="1" w:lastColumn="0" w:oddVBand="0" w:evenVBand="0" w:oddHBand="0" w:evenHBand="0" w:firstRowFirstColumn="0" w:firstRowLastColumn="0" w:lastRowFirstColumn="0" w:lastRowLastColumn="0"/>
            <w:tcW w:w="3775" w:type="dxa"/>
          </w:tcPr>
          <w:p w14:paraId="22923597" w14:textId="77777777" w:rsidR="00C42149" w:rsidRDefault="00C42149" w:rsidP="00C42149">
            <w:r>
              <w:t>Management Interface Username</w:t>
            </w:r>
          </w:p>
        </w:tc>
        <w:tc>
          <w:tcPr>
            <w:tcW w:w="5575" w:type="dxa"/>
          </w:tcPr>
          <w:p w14:paraId="5E1E946E"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42F753AA"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83596ED" w14:textId="77777777" w:rsidR="00C42149" w:rsidRDefault="00C42149" w:rsidP="00C42149">
            <w:r>
              <w:t>Management Interface Password</w:t>
            </w:r>
          </w:p>
        </w:tc>
        <w:tc>
          <w:tcPr>
            <w:tcW w:w="5575" w:type="dxa"/>
          </w:tcPr>
          <w:p w14:paraId="7AEBCBD3"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bl>
    <w:p w14:paraId="359465C0" w14:textId="77777777" w:rsidR="00C42149" w:rsidRDefault="00C42149" w:rsidP="00216165"/>
    <w:p w14:paraId="6BFE846F" w14:textId="3E62E50A" w:rsidR="00C42149" w:rsidRDefault="00C42149" w:rsidP="00C42149">
      <w:pPr>
        <w:pStyle w:val="Heading4"/>
        <w:rPr>
          <w:smallCaps/>
          <w:szCs w:val="28"/>
        </w:rPr>
      </w:pPr>
      <w:r>
        <w:t>Notes</w:t>
      </w:r>
      <w:r>
        <w:br w:type="page"/>
      </w:r>
    </w:p>
    <w:p w14:paraId="7A5B24C3" w14:textId="544B68C1" w:rsidR="0099696D" w:rsidRDefault="0099696D" w:rsidP="00C42149">
      <w:pPr>
        <w:pStyle w:val="Heading2"/>
      </w:pPr>
      <w:bookmarkStart w:id="48" w:name="_Toc438211475"/>
      <w:r>
        <w:lastRenderedPageBreak/>
        <w:t>Server Sheets</w:t>
      </w:r>
      <w:bookmarkEnd w:id="48"/>
    </w:p>
    <w:p w14:paraId="3BBE63CC" w14:textId="6D4D25F1" w:rsidR="0099696D" w:rsidRDefault="00C42149" w:rsidP="00216165">
      <w:r>
        <w:t>Use one sheet per server, copy one of the server sheets and paste it into its own page for each server.</w:t>
      </w:r>
    </w:p>
    <w:p w14:paraId="43B589BC" w14:textId="5305587D" w:rsidR="00C42149" w:rsidRDefault="00C42149" w:rsidP="00C42149">
      <w:pPr>
        <w:pStyle w:val="Heading3"/>
      </w:pPr>
      <w:bookmarkStart w:id="49" w:name="_Toc438211476"/>
      <w:r>
        <w:t>Server Name:</w:t>
      </w:r>
      <w:bookmarkEnd w:id="49"/>
      <w:r>
        <w:t xml:space="preserve"> </w:t>
      </w:r>
    </w:p>
    <w:tbl>
      <w:tblPr>
        <w:tblStyle w:val="GridTable7Colorful"/>
        <w:tblW w:w="0" w:type="auto"/>
        <w:tblLook w:val="04A0" w:firstRow="1" w:lastRow="0" w:firstColumn="1" w:lastColumn="0" w:noHBand="0" w:noVBand="1"/>
      </w:tblPr>
      <w:tblGrid>
        <w:gridCol w:w="2605"/>
        <w:gridCol w:w="6745"/>
      </w:tblGrid>
      <w:tr w:rsidR="00C42149" w14:paraId="4BADCE16"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5" w:type="dxa"/>
          </w:tcPr>
          <w:p w14:paraId="67D69594" w14:textId="77777777" w:rsidR="00C42149" w:rsidRPr="008309DF" w:rsidRDefault="00C42149" w:rsidP="00C42149">
            <w:pPr>
              <w:rPr>
                <w:b w:val="0"/>
              </w:rPr>
            </w:pPr>
            <w:r w:rsidRPr="008309DF">
              <w:rPr>
                <w:b w:val="0"/>
              </w:rPr>
              <w:t>Hostname</w:t>
            </w:r>
          </w:p>
        </w:tc>
        <w:tc>
          <w:tcPr>
            <w:tcW w:w="6745" w:type="dxa"/>
          </w:tcPr>
          <w:p w14:paraId="2E353E8F" w14:textId="77777777" w:rsidR="00C42149" w:rsidRDefault="00C42149" w:rsidP="00C42149">
            <w:pPr>
              <w:cnfStyle w:val="100000000000" w:firstRow="1" w:lastRow="0" w:firstColumn="0" w:lastColumn="0" w:oddVBand="0" w:evenVBand="0" w:oddHBand="0" w:evenHBand="0" w:firstRowFirstColumn="0" w:firstRowLastColumn="0" w:lastRowFirstColumn="0" w:lastRowLastColumn="0"/>
            </w:pPr>
          </w:p>
        </w:tc>
      </w:tr>
      <w:tr w:rsidR="00C42149" w14:paraId="3C07515B"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5C80F89" w14:textId="77777777" w:rsidR="00C42149" w:rsidRPr="008309DF" w:rsidRDefault="00C42149" w:rsidP="00C42149">
            <w:pPr>
              <w:rPr>
                <w:b/>
              </w:rPr>
            </w:pPr>
            <w:r w:rsidRPr="008309DF">
              <w:rPr>
                <w:b/>
              </w:rPr>
              <w:t>Location</w:t>
            </w:r>
          </w:p>
        </w:tc>
        <w:tc>
          <w:tcPr>
            <w:tcW w:w="6745" w:type="dxa"/>
          </w:tcPr>
          <w:p w14:paraId="4708EA0A"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154541BE"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7FC8F416" w14:textId="77777777" w:rsidR="00C42149" w:rsidRPr="008309DF" w:rsidRDefault="00C42149" w:rsidP="00C42149">
            <w:pPr>
              <w:rPr>
                <w:b/>
              </w:rPr>
            </w:pPr>
            <w:r w:rsidRPr="008309DF">
              <w:rPr>
                <w:b/>
              </w:rPr>
              <w:t>IP Address(es)</w:t>
            </w:r>
          </w:p>
        </w:tc>
        <w:tc>
          <w:tcPr>
            <w:tcW w:w="6745" w:type="dxa"/>
          </w:tcPr>
          <w:p w14:paraId="5B48DCA3"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1361929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CF7D86A" w14:textId="77777777" w:rsidR="00C42149" w:rsidRPr="008309DF" w:rsidRDefault="00C42149" w:rsidP="00C42149">
            <w:pPr>
              <w:rPr>
                <w:b/>
              </w:rPr>
            </w:pPr>
            <w:r w:rsidRPr="008309DF">
              <w:rPr>
                <w:b/>
              </w:rPr>
              <w:t>MAC Address(es)</w:t>
            </w:r>
          </w:p>
        </w:tc>
        <w:tc>
          <w:tcPr>
            <w:tcW w:w="6745" w:type="dxa"/>
          </w:tcPr>
          <w:p w14:paraId="6B360B6F"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633982E2"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21428374" w14:textId="77777777" w:rsidR="00C42149" w:rsidRPr="008309DF" w:rsidRDefault="00C42149" w:rsidP="00C42149">
            <w:pPr>
              <w:rPr>
                <w:b/>
              </w:rPr>
            </w:pPr>
            <w:r w:rsidRPr="008309DF">
              <w:rPr>
                <w:b/>
              </w:rPr>
              <w:t>Domain</w:t>
            </w:r>
          </w:p>
        </w:tc>
        <w:tc>
          <w:tcPr>
            <w:tcW w:w="6745" w:type="dxa"/>
          </w:tcPr>
          <w:p w14:paraId="0FB9BAA2"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359B1FB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05F147C" w14:textId="77777777" w:rsidR="00C42149" w:rsidRPr="008309DF" w:rsidRDefault="00C42149" w:rsidP="00C42149">
            <w:pPr>
              <w:rPr>
                <w:b/>
              </w:rPr>
            </w:pPr>
            <w:r w:rsidRPr="008309DF">
              <w:rPr>
                <w:b/>
              </w:rPr>
              <w:t>Manufacturer</w:t>
            </w:r>
          </w:p>
        </w:tc>
        <w:tc>
          <w:tcPr>
            <w:tcW w:w="6745" w:type="dxa"/>
          </w:tcPr>
          <w:p w14:paraId="4AA1A09A"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61E368FC"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1B1BAAC9" w14:textId="77777777" w:rsidR="00C42149" w:rsidRPr="008309DF" w:rsidRDefault="00C42149" w:rsidP="00C42149">
            <w:pPr>
              <w:rPr>
                <w:b/>
              </w:rPr>
            </w:pPr>
            <w:r w:rsidRPr="008309DF">
              <w:rPr>
                <w:b/>
              </w:rPr>
              <w:t>Model</w:t>
            </w:r>
          </w:p>
        </w:tc>
        <w:tc>
          <w:tcPr>
            <w:tcW w:w="6745" w:type="dxa"/>
          </w:tcPr>
          <w:p w14:paraId="0F73A090"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20F715D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C3F7FFC" w14:textId="77777777" w:rsidR="00C42149" w:rsidRPr="008309DF" w:rsidRDefault="00C42149" w:rsidP="00C42149">
            <w:pPr>
              <w:rPr>
                <w:b/>
              </w:rPr>
            </w:pPr>
            <w:r w:rsidRPr="008309DF">
              <w:rPr>
                <w:b/>
              </w:rPr>
              <w:t>Serial Number</w:t>
            </w:r>
          </w:p>
        </w:tc>
        <w:tc>
          <w:tcPr>
            <w:tcW w:w="6745" w:type="dxa"/>
          </w:tcPr>
          <w:p w14:paraId="5B1DCABA"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8309DF" w14:paraId="577FEB5B"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41DC934F" w14:textId="43559DFA" w:rsidR="008309DF" w:rsidRPr="008309DF" w:rsidRDefault="008309DF" w:rsidP="00C42149">
            <w:pPr>
              <w:rPr>
                <w:b/>
              </w:rPr>
            </w:pPr>
            <w:r w:rsidRPr="008309DF">
              <w:rPr>
                <w:b/>
              </w:rPr>
              <w:t>Operating System</w:t>
            </w:r>
          </w:p>
        </w:tc>
        <w:tc>
          <w:tcPr>
            <w:tcW w:w="6745" w:type="dxa"/>
          </w:tcPr>
          <w:p w14:paraId="460C0DF3" w14:textId="77777777" w:rsidR="008309DF" w:rsidRDefault="008309DF" w:rsidP="00C42149">
            <w:pPr>
              <w:cnfStyle w:val="000000000000" w:firstRow="0" w:lastRow="0" w:firstColumn="0" w:lastColumn="0" w:oddVBand="0" w:evenVBand="0" w:oddHBand="0" w:evenHBand="0" w:firstRowFirstColumn="0" w:firstRowLastColumn="0" w:lastRowFirstColumn="0" w:lastRowLastColumn="0"/>
            </w:pPr>
          </w:p>
        </w:tc>
      </w:tr>
      <w:tr w:rsidR="00C42149" w14:paraId="17E69DA6"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20EA663" w14:textId="77777777" w:rsidR="00C42149" w:rsidRPr="008309DF" w:rsidRDefault="00C42149" w:rsidP="00C42149">
            <w:pPr>
              <w:rPr>
                <w:b/>
              </w:rPr>
            </w:pPr>
            <w:r w:rsidRPr="008309DF">
              <w:rPr>
                <w:b/>
              </w:rPr>
              <w:t>CPU</w:t>
            </w:r>
          </w:p>
        </w:tc>
        <w:tc>
          <w:tcPr>
            <w:tcW w:w="6745" w:type="dxa"/>
          </w:tcPr>
          <w:p w14:paraId="4711FB68"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7FC77A11"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053AAD1E" w14:textId="77777777" w:rsidR="00C42149" w:rsidRPr="008309DF" w:rsidRDefault="00C42149" w:rsidP="00C42149">
            <w:pPr>
              <w:rPr>
                <w:b/>
              </w:rPr>
            </w:pPr>
            <w:r w:rsidRPr="008309DF">
              <w:rPr>
                <w:b/>
              </w:rPr>
              <w:t>Memory</w:t>
            </w:r>
          </w:p>
        </w:tc>
        <w:tc>
          <w:tcPr>
            <w:tcW w:w="6745" w:type="dxa"/>
          </w:tcPr>
          <w:p w14:paraId="37101A23"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3ECCB38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2A2D7B6" w14:textId="77777777" w:rsidR="00C42149" w:rsidRPr="008309DF" w:rsidRDefault="00C42149" w:rsidP="00C42149">
            <w:pPr>
              <w:rPr>
                <w:b/>
              </w:rPr>
            </w:pPr>
            <w:r w:rsidRPr="008309DF">
              <w:rPr>
                <w:b/>
              </w:rPr>
              <w:t>Hard Drive(s)</w:t>
            </w:r>
          </w:p>
        </w:tc>
        <w:tc>
          <w:tcPr>
            <w:tcW w:w="6745" w:type="dxa"/>
          </w:tcPr>
          <w:p w14:paraId="5C3A2C92"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32157CDF"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4E0F4D3B" w14:textId="77777777" w:rsidR="00C42149" w:rsidRPr="008309DF" w:rsidRDefault="00C42149" w:rsidP="00C42149">
            <w:pPr>
              <w:rPr>
                <w:b/>
              </w:rPr>
            </w:pPr>
            <w:r w:rsidRPr="008309DF">
              <w:rPr>
                <w:b/>
              </w:rPr>
              <w:t>Hard Drive Partition(s)</w:t>
            </w:r>
          </w:p>
        </w:tc>
        <w:tc>
          <w:tcPr>
            <w:tcW w:w="6745" w:type="dxa"/>
          </w:tcPr>
          <w:p w14:paraId="3C12A374"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4EA6ED58"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D6447C8" w14:textId="77777777" w:rsidR="00C42149" w:rsidRPr="008309DF" w:rsidRDefault="00C42149" w:rsidP="00C42149">
            <w:pPr>
              <w:rPr>
                <w:b/>
              </w:rPr>
            </w:pPr>
            <w:r w:rsidRPr="008309DF">
              <w:rPr>
                <w:b/>
              </w:rPr>
              <w:t>Role(s)</w:t>
            </w:r>
          </w:p>
        </w:tc>
        <w:tc>
          <w:tcPr>
            <w:tcW w:w="6745" w:type="dxa"/>
          </w:tcPr>
          <w:p w14:paraId="0B22BC85"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20D0F79B"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1B77ACE1" w14:textId="0C8E76D0" w:rsidR="00C42149" w:rsidRPr="008309DF" w:rsidRDefault="00C42149" w:rsidP="00C42149">
            <w:pPr>
              <w:rPr>
                <w:b/>
              </w:rPr>
            </w:pPr>
            <w:r w:rsidRPr="008309DF">
              <w:rPr>
                <w:b/>
              </w:rPr>
              <w:t>Virtual/Physical</w:t>
            </w:r>
          </w:p>
        </w:tc>
        <w:tc>
          <w:tcPr>
            <w:tcW w:w="6745" w:type="dxa"/>
          </w:tcPr>
          <w:p w14:paraId="592FFB85"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37BD976D"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4EC1731" w14:textId="77777777" w:rsidR="00C42149" w:rsidRPr="008309DF" w:rsidRDefault="00C42149" w:rsidP="00C42149">
            <w:pPr>
              <w:rPr>
                <w:b/>
              </w:rPr>
            </w:pPr>
            <w:r w:rsidRPr="008309DF">
              <w:rPr>
                <w:b/>
              </w:rPr>
              <w:t>Admin/Root Username</w:t>
            </w:r>
          </w:p>
        </w:tc>
        <w:tc>
          <w:tcPr>
            <w:tcW w:w="6745" w:type="dxa"/>
          </w:tcPr>
          <w:p w14:paraId="2042A4E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6A9C006B"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7F66F215" w14:textId="77777777" w:rsidR="00C42149" w:rsidRPr="008309DF" w:rsidRDefault="00C42149" w:rsidP="00C42149">
            <w:pPr>
              <w:rPr>
                <w:b/>
              </w:rPr>
            </w:pPr>
            <w:r w:rsidRPr="008309DF">
              <w:rPr>
                <w:b/>
              </w:rPr>
              <w:t>Admin/Root Password</w:t>
            </w:r>
          </w:p>
        </w:tc>
        <w:tc>
          <w:tcPr>
            <w:tcW w:w="6745" w:type="dxa"/>
          </w:tcPr>
          <w:p w14:paraId="2B620664"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1D043E61"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DC8FDC1" w14:textId="77777777" w:rsidR="00C42149" w:rsidRPr="008309DF" w:rsidRDefault="00C42149" w:rsidP="00C42149">
            <w:pPr>
              <w:rPr>
                <w:b/>
              </w:rPr>
            </w:pPr>
            <w:r w:rsidRPr="008309DF">
              <w:rPr>
                <w:b/>
              </w:rPr>
              <w:t>iDRAC/</w:t>
            </w:r>
            <w:proofErr w:type="spellStart"/>
            <w:r w:rsidRPr="008309DF">
              <w:rPr>
                <w:b/>
              </w:rPr>
              <w:t>iLO</w:t>
            </w:r>
            <w:proofErr w:type="spellEnd"/>
            <w:r w:rsidRPr="008309DF">
              <w:rPr>
                <w:b/>
              </w:rPr>
              <w:t>? (Yes/No)</w:t>
            </w:r>
          </w:p>
        </w:tc>
        <w:tc>
          <w:tcPr>
            <w:tcW w:w="6745" w:type="dxa"/>
          </w:tcPr>
          <w:p w14:paraId="22BBE31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400828ED"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46D9D239" w14:textId="77777777" w:rsidR="00C42149" w:rsidRPr="008309DF" w:rsidRDefault="00C42149" w:rsidP="00C42149">
            <w:pPr>
              <w:rPr>
                <w:b/>
              </w:rPr>
            </w:pPr>
            <w:r w:rsidRPr="008309DF">
              <w:rPr>
                <w:b/>
              </w:rPr>
              <w:t>iDRAC/</w:t>
            </w:r>
            <w:proofErr w:type="spellStart"/>
            <w:r w:rsidRPr="008309DF">
              <w:rPr>
                <w:b/>
              </w:rPr>
              <w:t>iLO</w:t>
            </w:r>
            <w:proofErr w:type="spellEnd"/>
            <w:r w:rsidRPr="008309DF">
              <w:rPr>
                <w:b/>
              </w:rPr>
              <w:t xml:space="preserve"> IP Address</w:t>
            </w:r>
          </w:p>
        </w:tc>
        <w:tc>
          <w:tcPr>
            <w:tcW w:w="6745" w:type="dxa"/>
          </w:tcPr>
          <w:p w14:paraId="2D62BD62"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3A05B60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416DB26" w14:textId="77777777" w:rsidR="00C42149" w:rsidRPr="008309DF" w:rsidRDefault="00C42149" w:rsidP="00C42149">
            <w:pPr>
              <w:rPr>
                <w:b/>
              </w:rPr>
            </w:pPr>
            <w:r w:rsidRPr="008309DF">
              <w:rPr>
                <w:b/>
              </w:rPr>
              <w:t>iDRAC/</w:t>
            </w:r>
            <w:proofErr w:type="spellStart"/>
            <w:r w:rsidRPr="008309DF">
              <w:rPr>
                <w:b/>
              </w:rPr>
              <w:t>iLO</w:t>
            </w:r>
            <w:proofErr w:type="spellEnd"/>
            <w:r w:rsidRPr="008309DF">
              <w:rPr>
                <w:b/>
              </w:rPr>
              <w:t xml:space="preserve"> MAC Address</w:t>
            </w:r>
          </w:p>
        </w:tc>
        <w:tc>
          <w:tcPr>
            <w:tcW w:w="6745" w:type="dxa"/>
          </w:tcPr>
          <w:p w14:paraId="4BE20C7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470571AA" w14:textId="77777777" w:rsidTr="008309DF">
        <w:tc>
          <w:tcPr>
            <w:cnfStyle w:val="001000000000" w:firstRow="0" w:lastRow="0" w:firstColumn="1" w:lastColumn="0" w:oddVBand="0" w:evenVBand="0" w:oddHBand="0" w:evenHBand="0" w:firstRowFirstColumn="0" w:firstRowLastColumn="0" w:lastRowFirstColumn="0" w:lastRowLastColumn="0"/>
            <w:tcW w:w="2605" w:type="dxa"/>
          </w:tcPr>
          <w:p w14:paraId="08261C18" w14:textId="77777777" w:rsidR="00C42149" w:rsidRPr="008309DF" w:rsidRDefault="00C42149" w:rsidP="00C42149">
            <w:pPr>
              <w:rPr>
                <w:b/>
              </w:rPr>
            </w:pPr>
            <w:r w:rsidRPr="008309DF">
              <w:rPr>
                <w:b/>
              </w:rPr>
              <w:t>iDRAC/</w:t>
            </w:r>
            <w:proofErr w:type="spellStart"/>
            <w:r w:rsidRPr="008309DF">
              <w:rPr>
                <w:b/>
              </w:rPr>
              <w:t>iLO</w:t>
            </w:r>
            <w:proofErr w:type="spellEnd"/>
            <w:r w:rsidRPr="008309DF">
              <w:rPr>
                <w:b/>
              </w:rPr>
              <w:t xml:space="preserve"> Username</w:t>
            </w:r>
          </w:p>
        </w:tc>
        <w:tc>
          <w:tcPr>
            <w:tcW w:w="6745" w:type="dxa"/>
          </w:tcPr>
          <w:p w14:paraId="39107280"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2EA29D7A"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6E66671" w14:textId="77777777" w:rsidR="00C42149" w:rsidRPr="008309DF" w:rsidRDefault="00C42149" w:rsidP="00C42149">
            <w:pPr>
              <w:rPr>
                <w:b/>
              </w:rPr>
            </w:pPr>
            <w:r w:rsidRPr="008309DF">
              <w:rPr>
                <w:b/>
              </w:rPr>
              <w:t>iDRAC/</w:t>
            </w:r>
            <w:proofErr w:type="spellStart"/>
            <w:r w:rsidRPr="008309DF">
              <w:rPr>
                <w:b/>
              </w:rPr>
              <w:t>iLO</w:t>
            </w:r>
            <w:proofErr w:type="spellEnd"/>
            <w:r w:rsidRPr="008309DF">
              <w:rPr>
                <w:b/>
              </w:rPr>
              <w:t xml:space="preserve"> Password</w:t>
            </w:r>
          </w:p>
        </w:tc>
        <w:tc>
          <w:tcPr>
            <w:tcW w:w="6745" w:type="dxa"/>
          </w:tcPr>
          <w:p w14:paraId="3FF4D52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bl>
    <w:p w14:paraId="0F20926C" w14:textId="146DB295" w:rsidR="00C42149" w:rsidRDefault="00C42149" w:rsidP="00216165"/>
    <w:p w14:paraId="4F68C2EA" w14:textId="58CF7462" w:rsidR="00C42149" w:rsidRDefault="00C42149" w:rsidP="00C42149">
      <w:pPr>
        <w:pStyle w:val="Heading4"/>
      </w:pPr>
      <w:r>
        <w:t>Notes</w:t>
      </w:r>
    </w:p>
    <w:p w14:paraId="733EF0ED" w14:textId="77777777" w:rsidR="00C42149" w:rsidRDefault="00C42149">
      <w:pPr>
        <w:rPr>
          <w:rFonts w:asciiTheme="majorHAnsi" w:eastAsiaTheme="majorEastAsia" w:hAnsiTheme="majorHAnsi" w:cstheme="majorBidi"/>
          <w:b/>
          <w:bCs/>
          <w:smallCaps/>
          <w:color w:val="000000" w:themeColor="text1"/>
          <w:sz w:val="28"/>
          <w:szCs w:val="28"/>
        </w:rPr>
      </w:pPr>
      <w:r>
        <w:br w:type="page"/>
      </w:r>
    </w:p>
    <w:p w14:paraId="655A8F3E" w14:textId="4C906130" w:rsidR="0099696D" w:rsidRDefault="0099696D" w:rsidP="00C42149">
      <w:pPr>
        <w:pStyle w:val="Heading2"/>
      </w:pPr>
      <w:bookmarkStart w:id="50" w:name="_Toc438211477"/>
      <w:r>
        <w:lastRenderedPageBreak/>
        <w:t>Printer Sheets</w:t>
      </w:r>
      <w:bookmarkEnd w:id="50"/>
    </w:p>
    <w:p w14:paraId="01EE9B75" w14:textId="4E3747AE" w:rsidR="00C42149" w:rsidRDefault="00C42149" w:rsidP="00C42149">
      <w:r>
        <w:t>Use one sheet per printer; copy one of the printer sheets and paste it into its own page for each printer.</w:t>
      </w:r>
    </w:p>
    <w:p w14:paraId="39C5BF52" w14:textId="40CB587D" w:rsidR="00C42149" w:rsidRDefault="00C42149" w:rsidP="00C42149">
      <w:pPr>
        <w:pStyle w:val="Heading3"/>
      </w:pPr>
      <w:bookmarkStart w:id="51" w:name="_Toc438211478"/>
      <w:r>
        <w:t>Printer Name:</w:t>
      </w:r>
      <w:bookmarkEnd w:id="51"/>
      <w:r>
        <w:t xml:space="preserve"> </w:t>
      </w:r>
    </w:p>
    <w:tbl>
      <w:tblPr>
        <w:tblStyle w:val="GridTable7Colorful"/>
        <w:tblW w:w="0" w:type="auto"/>
        <w:tblLook w:val="04A0" w:firstRow="1" w:lastRow="0" w:firstColumn="1" w:lastColumn="0" w:noHBand="0" w:noVBand="1"/>
      </w:tblPr>
      <w:tblGrid>
        <w:gridCol w:w="2965"/>
        <w:gridCol w:w="6385"/>
      </w:tblGrid>
      <w:tr w:rsidR="00C42149" w14:paraId="5DC5AB8B" w14:textId="77777777" w:rsidTr="00830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65" w:type="dxa"/>
          </w:tcPr>
          <w:p w14:paraId="23364CE3" w14:textId="543F5905" w:rsidR="00C42149" w:rsidRDefault="00C42149" w:rsidP="00C42149">
            <w:r>
              <w:t>Hostname</w:t>
            </w:r>
          </w:p>
        </w:tc>
        <w:tc>
          <w:tcPr>
            <w:tcW w:w="6385" w:type="dxa"/>
          </w:tcPr>
          <w:p w14:paraId="75306CAA" w14:textId="77777777" w:rsidR="00C42149" w:rsidRDefault="00C42149" w:rsidP="00C42149">
            <w:pPr>
              <w:cnfStyle w:val="100000000000" w:firstRow="1" w:lastRow="0" w:firstColumn="0" w:lastColumn="0" w:oddVBand="0" w:evenVBand="0" w:oddHBand="0" w:evenHBand="0" w:firstRowFirstColumn="0" w:firstRowLastColumn="0" w:lastRowFirstColumn="0" w:lastRowLastColumn="0"/>
            </w:pPr>
          </w:p>
        </w:tc>
      </w:tr>
      <w:tr w:rsidR="00C42149" w14:paraId="58846D39"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352E205" w14:textId="2D618B44" w:rsidR="00C42149" w:rsidRDefault="00C42149" w:rsidP="00C42149">
            <w:r>
              <w:t>IP Address</w:t>
            </w:r>
          </w:p>
        </w:tc>
        <w:tc>
          <w:tcPr>
            <w:tcW w:w="6385" w:type="dxa"/>
          </w:tcPr>
          <w:p w14:paraId="1DB58A39"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72F45461" w14:textId="77777777" w:rsidTr="008309DF">
        <w:tc>
          <w:tcPr>
            <w:cnfStyle w:val="001000000000" w:firstRow="0" w:lastRow="0" w:firstColumn="1" w:lastColumn="0" w:oddVBand="0" w:evenVBand="0" w:oddHBand="0" w:evenHBand="0" w:firstRowFirstColumn="0" w:firstRowLastColumn="0" w:lastRowFirstColumn="0" w:lastRowLastColumn="0"/>
            <w:tcW w:w="2965" w:type="dxa"/>
          </w:tcPr>
          <w:p w14:paraId="6B5EFD3E" w14:textId="660EEED4" w:rsidR="00C42149" w:rsidRDefault="00C42149" w:rsidP="00C42149">
            <w:r>
              <w:t>MAC Address</w:t>
            </w:r>
          </w:p>
        </w:tc>
        <w:tc>
          <w:tcPr>
            <w:tcW w:w="6385" w:type="dxa"/>
          </w:tcPr>
          <w:p w14:paraId="3626360D"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4CACD422"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2560E44" w14:textId="4C6A4B70" w:rsidR="00C42149" w:rsidRDefault="00C42149" w:rsidP="00C42149">
            <w:r>
              <w:t>DHCP? (Yes/No)</w:t>
            </w:r>
          </w:p>
        </w:tc>
        <w:tc>
          <w:tcPr>
            <w:tcW w:w="6385" w:type="dxa"/>
          </w:tcPr>
          <w:p w14:paraId="5A6E1873"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5659F153" w14:textId="77777777" w:rsidTr="008309DF">
        <w:tc>
          <w:tcPr>
            <w:cnfStyle w:val="001000000000" w:firstRow="0" w:lastRow="0" w:firstColumn="1" w:lastColumn="0" w:oddVBand="0" w:evenVBand="0" w:oddHBand="0" w:evenHBand="0" w:firstRowFirstColumn="0" w:firstRowLastColumn="0" w:lastRowFirstColumn="0" w:lastRowLastColumn="0"/>
            <w:tcW w:w="2965" w:type="dxa"/>
          </w:tcPr>
          <w:p w14:paraId="1D530CD2" w14:textId="08BB90B5" w:rsidR="00C42149" w:rsidRDefault="00C42149" w:rsidP="00C42149">
            <w:r>
              <w:t>Manufacturer</w:t>
            </w:r>
          </w:p>
        </w:tc>
        <w:tc>
          <w:tcPr>
            <w:tcW w:w="6385" w:type="dxa"/>
          </w:tcPr>
          <w:p w14:paraId="161FA06B"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1EE6CA1E"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38BEFCB" w14:textId="17674408" w:rsidR="00C42149" w:rsidRDefault="00C42149" w:rsidP="00C42149">
            <w:r>
              <w:t>Model</w:t>
            </w:r>
          </w:p>
        </w:tc>
        <w:tc>
          <w:tcPr>
            <w:tcW w:w="6385" w:type="dxa"/>
          </w:tcPr>
          <w:p w14:paraId="3A7B1524"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r w:rsidR="00C42149" w14:paraId="22910830" w14:textId="77777777" w:rsidTr="008309DF">
        <w:tc>
          <w:tcPr>
            <w:cnfStyle w:val="001000000000" w:firstRow="0" w:lastRow="0" w:firstColumn="1" w:lastColumn="0" w:oddVBand="0" w:evenVBand="0" w:oddHBand="0" w:evenHBand="0" w:firstRowFirstColumn="0" w:firstRowLastColumn="0" w:lastRowFirstColumn="0" w:lastRowLastColumn="0"/>
            <w:tcW w:w="2965" w:type="dxa"/>
          </w:tcPr>
          <w:p w14:paraId="16E491AE" w14:textId="18014588" w:rsidR="00C42149" w:rsidRDefault="00C42149" w:rsidP="00C42149">
            <w:r>
              <w:t>Location</w:t>
            </w:r>
          </w:p>
        </w:tc>
        <w:tc>
          <w:tcPr>
            <w:tcW w:w="6385" w:type="dxa"/>
          </w:tcPr>
          <w:p w14:paraId="59B57D34" w14:textId="77777777" w:rsidR="00C42149" w:rsidRDefault="00C42149" w:rsidP="00C42149">
            <w:pPr>
              <w:cnfStyle w:val="000000000000" w:firstRow="0" w:lastRow="0" w:firstColumn="0" w:lastColumn="0" w:oddVBand="0" w:evenVBand="0" w:oddHBand="0" w:evenHBand="0" w:firstRowFirstColumn="0" w:firstRowLastColumn="0" w:lastRowFirstColumn="0" w:lastRowLastColumn="0"/>
            </w:pPr>
          </w:p>
        </w:tc>
      </w:tr>
      <w:tr w:rsidR="00C42149" w14:paraId="76CE693F" w14:textId="77777777" w:rsidTr="00830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0F3DA2D" w14:textId="45A6398D" w:rsidR="00C42149" w:rsidRDefault="00C42149" w:rsidP="00C42149">
            <w:r>
              <w:t>Type (B&amp;W/COLOR/MFC, etc.)</w:t>
            </w:r>
          </w:p>
        </w:tc>
        <w:tc>
          <w:tcPr>
            <w:tcW w:w="6385" w:type="dxa"/>
          </w:tcPr>
          <w:p w14:paraId="1605C7CB" w14:textId="77777777" w:rsidR="00C42149" w:rsidRDefault="00C42149" w:rsidP="00C42149">
            <w:pPr>
              <w:cnfStyle w:val="000000100000" w:firstRow="0" w:lastRow="0" w:firstColumn="0" w:lastColumn="0" w:oddVBand="0" w:evenVBand="0" w:oddHBand="1" w:evenHBand="0" w:firstRowFirstColumn="0" w:firstRowLastColumn="0" w:lastRowFirstColumn="0" w:lastRowLastColumn="0"/>
            </w:pPr>
          </w:p>
        </w:tc>
      </w:tr>
    </w:tbl>
    <w:p w14:paraId="59ED5BFB" w14:textId="729436AF" w:rsidR="00C42149" w:rsidRDefault="00C42149" w:rsidP="00C42149"/>
    <w:p w14:paraId="3B02DAB3" w14:textId="01C7A164" w:rsidR="00C42149" w:rsidRDefault="00C42149" w:rsidP="00C42149">
      <w:pPr>
        <w:pStyle w:val="Heading4"/>
      </w:pPr>
      <w:r>
        <w:t>Notes</w:t>
      </w:r>
    </w:p>
    <w:p w14:paraId="62872BD4" w14:textId="45DAF488" w:rsidR="003A001C" w:rsidRDefault="003A001C">
      <w:r>
        <w:br w:type="page"/>
      </w:r>
    </w:p>
    <w:p w14:paraId="7BE3D1FB" w14:textId="45DE73E4" w:rsidR="00C42149" w:rsidRDefault="003A001C" w:rsidP="003A001C">
      <w:pPr>
        <w:pStyle w:val="Heading1"/>
      </w:pPr>
      <w:r>
        <w:lastRenderedPageBreak/>
        <w:t>License</w:t>
      </w:r>
    </w:p>
    <w:p w14:paraId="738B9F66" w14:textId="1EBF6EF6" w:rsidR="003A001C" w:rsidRPr="003A001C" w:rsidRDefault="003A001C" w:rsidP="003A001C">
      <w:pPr>
        <w:numPr>
          <w:ilvl w:val="0"/>
          <w:numId w:val="20"/>
        </w:numPr>
        <w:tabs>
          <w:tab w:val="num" w:pos="360"/>
        </w:tabs>
        <w:rPr>
          <w:b/>
          <w:bCs/>
        </w:rPr>
      </w:pPr>
      <w:r w:rsidRPr="003A001C">
        <w:rPr>
          <w:b/>
        </w:rPr>
        <w:t>Creative Commons</w:t>
      </w:r>
      <w:r>
        <w:t xml:space="preserve"> </w:t>
      </w:r>
      <w:r w:rsidRPr="003A001C">
        <w:rPr>
          <w:b/>
          <w:bCs/>
        </w:rPr>
        <w:t>Attribution 4.0 International</w:t>
      </w:r>
    </w:p>
    <w:p w14:paraId="4E6EF09C" w14:textId="77777777" w:rsidR="003A001C" w:rsidRPr="003A001C" w:rsidRDefault="003A001C" w:rsidP="003A001C">
      <w:r w:rsidRPr="003A001C">
        <w:t xml:space="preserve">Official translations of this license are available </w:t>
      </w:r>
      <w:hyperlink r:id="rId12" w:anchor="languages" w:history="1">
        <w:r w:rsidRPr="003A001C">
          <w:rPr>
            <w:rStyle w:val="Hyperlink"/>
          </w:rPr>
          <w:t>in other languages</w:t>
        </w:r>
      </w:hyperlink>
      <w:r w:rsidRPr="003A001C">
        <w:t xml:space="preserve">. </w:t>
      </w:r>
    </w:p>
    <w:p w14:paraId="11116186" w14:textId="77777777" w:rsidR="003A001C" w:rsidRPr="003A001C" w:rsidRDefault="003A001C" w:rsidP="003A001C">
      <w:r w:rsidRPr="003A001C">
        <w:t>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14:paraId="62D704C7" w14:textId="77777777" w:rsidR="003A001C" w:rsidRPr="003A001C" w:rsidRDefault="003A001C" w:rsidP="003A001C">
      <w:r w:rsidRPr="003A001C">
        <w:rPr>
          <w:b/>
          <w:bCs/>
        </w:rPr>
        <w:t>Using Creative Commons Public Licenses</w:t>
      </w:r>
    </w:p>
    <w:p w14:paraId="6DDF41D9" w14:textId="77777777" w:rsidR="003A001C" w:rsidRPr="003A001C" w:rsidRDefault="003A001C" w:rsidP="003A001C">
      <w:r w:rsidRPr="003A001C">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14:paraId="28EE0FD4" w14:textId="0523869A" w:rsidR="003A001C" w:rsidRPr="003A001C" w:rsidRDefault="003A001C" w:rsidP="003A001C">
      <w:r w:rsidRPr="003A001C">
        <w:rPr>
          <w:b/>
          <w:bCs/>
        </w:rPr>
        <w:t>Considerations for licensors:</w:t>
      </w:r>
      <w:r w:rsidRPr="003A001C">
        <w:t xml:space="preserve">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w:t>
      </w:r>
      <w:hyperlink r:id="rId13" w:anchor="Considerations_for_licensors" w:history="1">
        <w:r w:rsidRPr="003A001C">
          <w:rPr>
            <w:rStyle w:val="Hyperlink"/>
          </w:rPr>
          <w:t>More considerations for licensors.</w:t>
        </w:r>
      </w:hyperlink>
      <w:r w:rsidRPr="003A001C">
        <w:rPr>
          <w:noProof/>
        </w:rPr>
        <mc:AlternateContent>
          <mc:Choice Requires="wps">
            <w:drawing>
              <wp:inline distT="0" distB="0" distL="0" distR="0" wp14:anchorId="11E7842B" wp14:editId="25CEAF30">
                <wp:extent cx="304800" cy="304800"/>
                <wp:effectExtent l="0" t="0" r="0" b="0"/>
                <wp:docPr id="2" name="Rectangle 2" descr="https://creativecommons.org/images/deed/svg/deed_arrow_ora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CD71B" id="Rectangle 2" o:spid="_x0000_s1026" alt="https://creativecommons.org/images/deed/svg/deed_arrow_ora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Pt2wJ3wIAAAEGAAAOAAAAAAAAAAAAAAAAAC4CAABk&#10;cnMvZTJvRG9jLnhtbFBLAQItABQABgAIAAAAIQBMoOks2AAAAAMBAAAPAAAAAAAAAAAAAAAAADkF&#10;AABkcnMvZG93bnJldi54bWxQSwUGAAAAAAQABADzAAAAPgYAAAAA&#10;" filled="f" stroked="f">
                <o:lock v:ext="edit" aspectratio="t"/>
                <w10:anchorlock/>
              </v:rect>
            </w:pict>
          </mc:Fallback>
        </mc:AlternateContent>
      </w:r>
    </w:p>
    <w:p w14:paraId="4FE2045E" w14:textId="5DA8ABA6" w:rsidR="003A001C" w:rsidRPr="003A001C" w:rsidRDefault="003A001C" w:rsidP="003A001C">
      <w:r w:rsidRPr="003A001C">
        <w:rPr>
          <w:b/>
          <w:bCs/>
        </w:rPr>
        <w:t>Considerations for the public:</w:t>
      </w:r>
      <w:r w:rsidRPr="003A001C">
        <w:t xml:space="preserve">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w:t>
      </w:r>
      <w:hyperlink r:id="rId14" w:anchor="Considerations_for_licensees" w:history="1">
        <w:r w:rsidRPr="003A001C">
          <w:rPr>
            <w:rStyle w:val="Hyperlink"/>
          </w:rPr>
          <w:t>More considerations for the public.</w:t>
        </w:r>
      </w:hyperlink>
      <w:r w:rsidRPr="003A001C">
        <w:rPr>
          <w:noProof/>
        </w:rPr>
        <mc:AlternateContent>
          <mc:Choice Requires="wps">
            <w:drawing>
              <wp:inline distT="0" distB="0" distL="0" distR="0" wp14:anchorId="79C61319" wp14:editId="7EF37A53">
                <wp:extent cx="304800" cy="304800"/>
                <wp:effectExtent l="0" t="0" r="0" b="0"/>
                <wp:docPr id="1" name="Rectangle 1" descr="https://creativecommons.org/images/deed/svg/deed_arrow_ora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F32C2" id="Rectangle 1" o:spid="_x0000_s1026" alt="https://creativecommons.org/images/deed/svg/deed_arrow_ora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wU/Eht0CAAABBgAADgAAAAAAAAAAAAAAAAAuAgAAZHJz&#10;L2Uyb0RvYy54bWxQSwECLQAUAAYACAAAACEATKDpLNgAAAADAQAADwAAAAAAAAAAAAAAAAA3BQAA&#10;ZHJzL2Rvd25yZXYueG1sUEsFBgAAAAAEAAQA8wAAADwGAAAAAA==&#10;" filled="f" stroked="f">
                <o:lock v:ext="edit" aspectratio="t"/>
                <w10:anchorlock/>
              </v:rect>
            </w:pict>
          </mc:Fallback>
        </mc:AlternateContent>
      </w:r>
    </w:p>
    <w:p w14:paraId="2CCE6783" w14:textId="77777777" w:rsidR="003A001C" w:rsidRPr="003A001C" w:rsidRDefault="003A001C" w:rsidP="003A001C">
      <w:pPr>
        <w:numPr>
          <w:ilvl w:val="0"/>
          <w:numId w:val="20"/>
        </w:numPr>
        <w:tabs>
          <w:tab w:val="num" w:pos="360"/>
        </w:tabs>
        <w:rPr>
          <w:b/>
          <w:bCs/>
        </w:rPr>
      </w:pPr>
      <w:r w:rsidRPr="003A001C">
        <w:rPr>
          <w:b/>
          <w:bCs/>
        </w:rPr>
        <w:t>Creative Commons Attribution 4.0 International Public License</w:t>
      </w:r>
    </w:p>
    <w:p w14:paraId="0565CC82" w14:textId="77777777" w:rsidR="003A001C" w:rsidRPr="003A001C" w:rsidRDefault="003A001C" w:rsidP="003A001C">
      <w:r w:rsidRPr="003A001C">
        <w:t xml:space="preserve">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w:t>
      </w:r>
      <w:r w:rsidRPr="003A001C">
        <w:lastRenderedPageBreak/>
        <w:t>in consideration of benefits the Licensor receives from making the Licensed Material available under these terms and conditions.</w:t>
      </w:r>
    </w:p>
    <w:p w14:paraId="2D634862" w14:textId="77777777" w:rsidR="003A001C" w:rsidRPr="003A001C" w:rsidRDefault="003A001C" w:rsidP="003A001C">
      <w:r w:rsidRPr="003A001C">
        <w:rPr>
          <w:b/>
          <w:bCs/>
        </w:rPr>
        <w:t>Section 1 – Definitions.</w:t>
      </w:r>
    </w:p>
    <w:p w14:paraId="54DC9112" w14:textId="77777777" w:rsidR="003A001C" w:rsidRPr="003A001C" w:rsidRDefault="003A001C" w:rsidP="003A001C">
      <w:pPr>
        <w:numPr>
          <w:ilvl w:val="0"/>
          <w:numId w:val="21"/>
        </w:numPr>
      </w:pPr>
      <w:r w:rsidRPr="003A001C">
        <w:rPr>
          <w:b/>
          <w:bCs/>
        </w:rPr>
        <w:t>Adapted Material</w:t>
      </w:r>
      <w:r w:rsidRPr="003A001C">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2CB64598" w14:textId="77777777" w:rsidR="003A001C" w:rsidRPr="003A001C" w:rsidRDefault="003A001C" w:rsidP="003A001C">
      <w:pPr>
        <w:numPr>
          <w:ilvl w:val="0"/>
          <w:numId w:val="21"/>
        </w:numPr>
      </w:pPr>
      <w:r w:rsidRPr="003A001C">
        <w:rPr>
          <w:b/>
          <w:bCs/>
        </w:rPr>
        <w:t>Adapter's License</w:t>
      </w:r>
      <w:r w:rsidRPr="003A001C">
        <w:t xml:space="preserve"> means the license You apply to Your Copyright and Similar Rights in Your contributions to Adapted Material in accordance with the terms and conditions of this Public License.</w:t>
      </w:r>
    </w:p>
    <w:p w14:paraId="67989AD4" w14:textId="77777777" w:rsidR="003A001C" w:rsidRPr="003A001C" w:rsidRDefault="003A001C" w:rsidP="003A001C">
      <w:pPr>
        <w:numPr>
          <w:ilvl w:val="0"/>
          <w:numId w:val="21"/>
        </w:numPr>
      </w:pPr>
      <w:r w:rsidRPr="003A001C">
        <w:rPr>
          <w:b/>
          <w:bCs/>
        </w:rPr>
        <w:t>Copyright and Similar Rights</w:t>
      </w:r>
      <w:r w:rsidRPr="003A001C">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5" w:anchor="s2b" w:history="1">
        <w:r w:rsidRPr="003A001C">
          <w:rPr>
            <w:rStyle w:val="Hyperlink"/>
          </w:rPr>
          <w:t>2(b)(1)-(2)</w:t>
        </w:r>
      </w:hyperlink>
      <w:r w:rsidRPr="003A001C">
        <w:t xml:space="preserve"> are not Copyright and Similar Rights.</w:t>
      </w:r>
    </w:p>
    <w:p w14:paraId="6478A336" w14:textId="77777777" w:rsidR="003A001C" w:rsidRPr="003A001C" w:rsidRDefault="003A001C" w:rsidP="003A001C">
      <w:pPr>
        <w:numPr>
          <w:ilvl w:val="0"/>
          <w:numId w:val="21"/>
        </w:numPr>
      </w:pPr>
      <w:r w:rsidRPr="003A001C">
        <w:rPr>
          <w:b/>
          <w:bCs/>
        </w:rPr>
        <w:t>Effective Technological Measures</w:t>
      </w:r>
      <w:r w:rsidRPr="003A001C">
        <w:t xml:space="preserve"> means those measures that, in the absence of proper authority, may not be circumvented under laws fulfilling obligations under Article 11 of the WIPO Copyright Treaty adopted on December 20, 1996, and/or similar international agreements.</w:t>
      </w:r>
    </w:p>
    <w:p w14:paraId="031A338D" w14:textId="77777777" w:rsidR="003A001C" w:rsidRPr="003A001C" w:rsidRDefault="003A001C" w:rsidP="003A001C">
      <w:pPr>
        <w:numPr>
          <w:ilvl w:val="0"/>
          <w:numId w:val="21"/>
        </w:numPr>
      </w:pPr>
      <w:r w:rsidRPr="003A001C">
        <w:rPr>
          <w:b/>
          <w:bCs/>
        </w:rPr>
        <w:t>Exceptions and Limitations</w:t>
      </w:r>
      <w:r w:rsidRPr="003A001C">
        <w:t xml:space="preserve"> means fair use, fair dealing, and/or any other exception or limitation to Copyright and Similar Rights that applies to Your use of the Licensed Material.</w:t>
      </w:r>
    </w:p>
    <w:p w14:paraId="1F384F0A" w14:textId="77777777" w:rsidR="003A001C" w:rsidRPr="003A001C" w:rsidRDefault="003A001C" w:rsidP="003A001C">
      <w:pPr>
        <w:numPr>
          <w:ilvl w:val="0"/>
          <w:numId w:val="21"/>
        </w:numPr>
      </w:pPr>
      <w:r w:rsidRPr="003A001C">
        <w:rPr>
          <w:b/>
          <w:bCs/>
        </w:rPr>
        <w:t>Licensed Material</w:t>
      </w:r>
      <w:r w:rsidRPr="003A001C">
        <w:t xml:space="preserve"> means the artistic or literary work, database, or other material to which the Licensor applied this Public License.</w:t>
      </w:r>
    </w:p>
    <w:p w14:paraId="4E3CE98F" w14:textId="77777777" w:rsidR="003A001C" w:rsidRPr="003A001C" w:rsidRDefault="003A001C" w:rsidP="003A001C">
      <w:pPr>
        <w:numPr>
          <w:ilvl w:val="0"/>
          <w:numId w:val="21"/>
        </w:numPr>
      </w:pPr>
      <w:r w:rsidRPr="003A001C">
        <w:rPr>
          <w:b/>
          <w:bCs/>
        </w:rPr>
        <w:t>Licensed Rights</w:t>
      </w:r>
      <w:r w:rsidRPr="003A001C">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11D8E2E7" w14:textId="77777777" w:rsidR="003A001C" w:rsidRPr="003A001C" w:rsidRDefault="003A001C" w:rsidP="003A001C">
      <w:pPr>
        <w:numPr>
          <w:ilvl w:val="0"/>
          <w:numId w:val="21"/>
        </w:numPr>
      </w:pPr>
      <w:r w:rsidRPr="003A001C">
        <w:rPr>
          <w:b/>
          <w:bCs/>
        </w:rPr>
        <w:t>Licensor</w:t>
      </w:r>
      <w:r w:rsidRPr="003A001C">
        <w:t xml:space="preserve"> means the individual(s) or entity(</w:t>
      </w:r>
      <w:proofErr w:type="spellStart"/>
      <w:r w:rsidRPr="003A001C">
        <w:t>ies</w:t>
      </w:r>
      <w:proofErr w:type="spellEnd"/>
      <w:r w:rsidRPr="003A001C">
        <w:t>) granting rights under this Public License.</w:t>
      </w:r>
    </w:p>
    <w:p w14:paraId="48856420" w14:textId="77777777" w:rsidR="003A001C" w:rsidRPr="003A001C" w:rsidRDefault="003A001C" w:rsidP="003A001C">
      <w:pPr>
        <w:numPr>
          <w:ilvl w:val="0"/>
          <w:numId w:val="21"/>
        </w:numPr>
      </w:pPr>
      <w:r w:rsidRPr="003A001C">
        <w:rPr>
          <w:b/>
          <w:bCs/>
        </w:rPr>
        <w:t>Share</w:t>
      </w:r>
      <w:r w:rsidRPr="003A001C">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405EFFE8" w14:textId="77777777" w:rsidR="003A001C" w:rsidRPr="003A001C" w:rsidRDefault="003A001C" w:rsidP="003A001C">
      <w:pPr>
        <w:numPr>
          <w:ilvl w:val="0"/>
          <w:numId w:val="21"/>
        </w:numPr>
      </w:pPr>
      <w:r w:rsidRPr="003A001C">
        <w:rPr>
          <w:b/>
          <w:bCs/>
        </w:rPr>
        <w:t>Sui Generis Database Rights</w:t>
      </w:r>
      <w:r w:rsidRPr="003A001C">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178C50C8" w14:textId="77777777" w:rsidR="003A001C" w:rsidRPr="003A001C" w:rsidRDefault="003A001C" w:rsidP="003A001C">
      <w:pPr>
        <w:numPr>
          <w:ilvl w:val="0"/>
          <w:numId w:val="21"/>
        </w:numPr>
      </w:pPr>
      <w:r w:rsidRPr="003A001C">
        <w:rPr>
          <w:b/>
          <w:bCs/>
        </w:rPr>
        <w:lastRenderedPageBreak/>
        <w:t>You</w:t>
      </w:r>
      <w:r w:rsidRPr="003A001C">
        <w:t xml:space="preserve"> </w:t>
      </w:r>
      <w:proofErr w:type="gramStart"/>
      <w:r w:rsidRPr="003A001C">
        <w:t>means</w:t>
      </w:r>
      <w:proofErr w:type="gramEnd"/>
      <w:r w:rsidRPr="003A001C">
        <w:t xml:space="preserve"> the individual or entity exercising the Licensed Rights under this Public License. </w:t>
      </w:r>
      <w:proofErr w:type="gramStart"/>
      <w:r w:rsidRPr="003A001C">
        <w:rPr>
          <w:b/>
          <w:bCs/>
        </w:rPr>
        <w:t>Your</w:t>
      </w:r>
      <w:proofErr w:type="gramEnd"/>
      <w:r w:rsidRPr="003A001C">
        <w:t xml:space="preserve"> has a corresponding meaning.</w:t>
      </w:r>
    </w:p>
    <w:p w14:paraId="7D03D8E7" w14:textId="77777777" w:rsidR="003A001C" w:rsidRPr="003A001C" w:rsidRDefault="003A001C" w:rsidP="003A001C">
      <w:r w:rsidRPr="003A001C">
        <w:rPr>
          <w:b/>
          <w:bCs/>
        </w:rPr>
        <w:t>Section 2 – Scope.</w:t>
      </w:r>
    </w:p>
    <w:p w14:paraId="17A5045D" w14:textId="77777777" w:rsidR="003A001C" w:rsidRPr="003A001C" w:rsidRDefault="003A001C" w:rsidP="003A001C">
      <w:pPr>
        <w:numPr>
          <w:ilvl w:val="0"/>
          <w:numId w:val="22"/>
        </w:numPr>
      </w:pPr>
      <w:r w:rsidRPr="003A001C">
        <w:rPr>
          <w:b/>
          <w:bCs/>
        </w:rPr>
        <w:t>License grant</w:t>
      </w:r>
      <w:r w:rsidRPr="003A001C">
        <w:t xml:space="preserve">. </w:t>
      </w:r>
    </w:p>
    <w:p w14:paraId="30A533BC" w14:textId="77777777" w:rsidR="003A001C" w:rsidRPr="003A001C" w:rsidRDefault="003A001C" w:rsidP="003A001C">
      <w:pPr>
        <w:numPr>
          <w:ilvl w:val="1"/>
          <w:numId w:val="22"/>
        </w:numPr>
      </w:pPr>
      <w:r w:rsidRPr="003A001C">
        <w:t xml:space="preserve">Subject to the terms and conditions of this Public License, the Licensor hereby grants You a worldwide, royalty-free, non-sublicensable, non-exclusive, irrevocable license to exercise the Licensed Rights in the Licensed Material to: </w:t>
      </w:r>
    </w:p>
    <w:p w14:paraId="4CBE85DE" w14:textId="77777777" w:rsidR="003A001C" w:rsidRPr="003A001C" w:rsidRDefault="003A001C" w:rsidP="003A001C">
      <w:pPr>
        <w:numPr>
          <w:ilvl w:val="2"/>
          <w:numId w:val="22"/>
        </w:numPr>
      </w:pPr>
      <w:r w:rsidRPr="003A001C">
        <w:t>reproduce and Share the Licensed Material, in whole or in part; and</w:t>
      </w:r>
    </w:p>
    <w:p w14:paraId="442275EE" w14:textId="77777777" w:rsidR="003A001C" w:rsidRPr="003A001C" w:rsidRDefault="003A001C" w:rsidP="003A001C">
      <w:pPr>
        <w:numPr>
          <w:ilvl w:val="2"/>
          <w:numId w:val="22"/>
        </w:numPr>
      </w:pPr>
      <w:r w:rsidRPr="003A001C">
        <w:t>produce, reproduce, and Share Adapted Material.</w:t>
      </w:r>
    </w:p>
    <w:p w14:paraId="791314F5" w14:textId="77777777" w:rsidR="003A001C" w:rsidRPr="003A001C" w:rsidRDefault="003A001C" w:rsidP="003A001C">
      <w:pPr>
        <w:numPr>
          <w:ilvl w:val="1"/>
          <w:numId w:val="22"/>
        </w:numPr>
      </w:pPr>
      <w:r w:rsidRPr="003A001C">
        <w:rPr>
          <w:u w:val="single"/>
        </w:rPr>
        <w:t>Exceptions and Limitations</w:t>
      </w:r>
      <w:r w:rsidRPr="003A001C">
        <w:t>. For the avoidance of doubt, where Exceptions and Limitations apply to Your use, this Public License does not apply, and You do not need to comply with its terms and conditions.</w:t>
      </w:r>
    </w:p>
    <w:p w14:paraId="6C17F19D" w14:textId="77777777" w:rsidR="003A001C" w:rsidRPr="003A001C" w:rsidRDefault="003A001C" w:rsidP="003A001C">
      <w:pPr>
        <w:numPr>
          <w:ilvl w:val="1"/>
          <w:numId w:val="22"/>
        </w:numPr>
      </w:pPr>
      <w:r w:rsidRPr="003A001C">
        <w:rPr>
          <w:u w:val="single"/>
        </w:rPr>
        <w:t>Term</w:t>
      </w:r>
      <w:r w:rsidRPr="003A001C">
        <w:t xml:space="preserve">. The term of this Public License is specified in Section </w:t>
      </w:r>
      <w:hyperlink r:id="rId16" w:anchor="s6a" w:history="1">
        <w:r w:rsidRPr="003A001C">
          <w:rPr>
            <w:rStyle w:val="Hyperlink"/>
          </w:rPr>
          <w:t>6(a)</w:t>
        </w:r>
      </w:hyperlink>
      <w:r w:rsidRPr="003A001C">
        <w:t>.</w:t>
      </w:r>
    </w:p>
    <w:p w14:paraId="6D9D028D" w14:textId="77777777" w:rsidR="003A001C" w:rsidRPr="003A001C" w:rsidRDefault="003A001C" w:rsidP="003A001C">
      <w:pPr>
        <w:numPr>
          <w:ilvl w:val="1"/>
          <w:numId w:val="22"/>
        </w:numPr>
      </w:pPr>
      <w:r w:rsidRPr="003A001C">
        <w:rPr>
          <w:u w:val="single"/>
        </w:rPr>
        <w:t>Media and formats; technical modifications allowed</w:t>
      </w:r>
      <w:r w:rsidRPr="003A001C">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7" w:anchor="s2a4" w:history="1">
        <w:r w:rsidRPr="003A001C">
          <w:rPr>
            <w:rStyle w:val="Hyperlink"/>
          </w:rPr>
          <w:t>2(a)(4)</w:t>
        </w:r>
      </w:hyperlink>
      <w:r w:rsidRPr="003A001C">
        <w:t xml:space="preserve"> never produces Adapted Material.</w:t>
      </w:r>
    </w:p>
    <w:p w14:paraId="3B77D86E" w14:textId="77777777" w:rsidR="003A001C" w:rsidRPr="003A001C" w:rsidRDefault="003A001C" w:rsidP="003A001C">
      <w:pPr>
        <w:numPr>
          <w:ilvl w:val="1"/>
          <w:numId w:val="22"/>
        </w:numPr>
      </w:pPr>
      <w:r w:rsidRPr="003A001C">
        <w:rPr>
          <w:u w:val="single"/>
        </w:rPr>
        <w:t>Downstream recipients</w:t>
      </w:r>
      <w:r w:rsidRPr="003A001C">
        <w:t xml:space="preserve">. </w:t>
      </w:r>
    </w:p>
    <w:p w14:paraId="7FB6BB84" w14:textId="77777777" w:rsidR="003A001C" w:rsidRPr="003A001C" w:rsidRDefault="003A001C" w:rsidP="003A001C">
      <w:pPr>
        <w:numPr>
          <w:ilvl w:val="2"/>
          <w:numId w:val="22"/>
        </w:numPr>
      </w:pPr>
      <w:r w:rsidRPr="003A001C">
        <w:rPr>
          <w:u w:val="single"/>
        </w:rPr>
        <w:t>Offer from the Licensor – Licensed Material</w:t>
      </w:r>
      <w:r w:rsidRPr="003A001C">
        <w:t>. Every recipient of the Licensed Material automatically receives an offer from the Licensor to exercise the Licensed Rights under the terms and conditions of this Public License.</w:t>
      </w:r>
    </w:p>
    <w:p w14:paraId="2044A2B4" w14:textId="77777777" w:rsidR="003A001C" w:rsidRPr="003A001C" w:rsidRDefault="003A001C" w:rsidP="003A001C">
      <w:pPr>
        <w:numPr>
          <w:ilvl w:val="2"/>
          <w:numId w:val="22"/>
        </w:numPr>
      </w:pPr>
      <w:r w:rsidRPr="003A001C">
        <w:rPr>
          <w:u w:val="single"/>
        </w:rPr>
        <w:t>No downstream restrictions</w:t>
      </w:r>
      <w:r w:rsidRPr="003A001C">
        <w:t>. You may not offer or impose any additional or different terms or conditions on, or apply any Effective Technological Measures to, the Licensed Material if doing so restricts exercise of the Licensed Rights by any recipient of the Licensed Material.</w:t>
      </w:r>
    </w:p>
    <w:p w14:paraId="04228EAA" w14:textId="77777777" w:rsidR="003A001C" w:rsidRPr="003A001C" w:rsidRDefault="003A001C" w:rsidP="003A001C">
      <w:pPr>
        <w:numPr>
          <w:ilvl w:val="1"/>
          <w:numId w:val="22"/>
        </w:numPr>
      </w:pPr>
      <w:r w:rsidRPr="003A001C">
        <w:rPr>
          <w:u w:val="single"/>
        </w:rPr>
        <w:t>No endorsement</w:t>
      </w:r>
      <w:r w:rsidRPr="003A001C">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8" w:anchor="s3a1Ai" w:history="1">
        <w:r w:rsidRPr="003A001C">
          <w:rPr>
            <w:rStyle w:val="Hyperlink"/>
          </w:rPr>
          <w:t>3(a)(1)(A)(</w:t>
        </w:r>
        <w:proofErr w:type="spellStart"/>
        <w:r w:rsidRPr="003A001C">
          <w:rPr>
            <w:rStyle w:val="Hyperlink"/>
          </w:rPr>
          <w:t>i</w:t>
        </w:r>
        <w:proofErr w:type="spellEnd"/>
        <w:r w:rsidRPr="003A001C">
          <w:rPr>
            <w:rStyle w:val="Hyperlink"/>
          </w:rPr>
          <w:t>)</w:t>
        </w:r>
      </w:hyperlink>
      <w:r w:rsidRPr="003A001C">
        <w:t>.</w:t>
      </w:r>
    </w:p>
    <w:p w14:paraId="3CC7B6DF" w14:textId="77777777" w:rsidR="003A001C" w:rsidRPr="003A001C" w:rsidRDefault="003A001C" w:rsidP="003A001C">
      <w:pPr>
        <w:numPr>
          <w:ilvl w:val="0"/>
          <w:numId w:val="22"/>
        </w:numPr>
      </w:pPr>
      <w:r w:rsidRPr="003A001C">
        <w:rPr>
          <w:b/>
          <w:bCs/>
        </w:rPr>
        <w:t>Other rights</w:t>
      </w:r>
      <w:r w:rsidRPr="003A001C">
        <w:t>.</w:t>
      </w:r>
    </w:p>
    <w:p w14:paraId="54BF5BCE" w14:textId="77777777" w:rsidR="003A001C" w:rsidRPr="003A001C" w:rsidRDefault="003A001C" w:rsidP="003A001C">
      <w:pPr>
        <w:numPr>
          <w:ilvl w:val="1"/>
          <w:numId w:val="22"/>
        </w:numPr>
      </w:pPr>
      <w:r w:rsidRPr="003A001C">
        <w:t xml:space="preserve">Moral rights, such as the right of integrity, are not licensed under this Public License, nor are publicity, privacy, and/or other similar personality rights; however, to the extent possible, the Licensor waives and/or agrees not to assert any such rights held by the </w:t>
      </w:r>
      <w:r w:rsidRPr="003A001C">
        <w:lastRenderedPageBreak/>
        <w:t>Licensor to the limited extent necessary to allow You to exercise the Licensed Rights, but not otherwise.</w:t>
      </w:r>
    </w:p>
    <w:p w14:paraId="4C31E306" w14:textId="77777777" w:rsidR="003A001C" w:rsidRPr="003A001C" w:rsidRDefault="003A001C" w:rsidP="003A001C">
      <w:pPr>
        <w:numPr>
          <w:ilvl w:val="1"/>
          <w:numId w:val="22"/>
        </w:numPr>
      </w:pPr>
      <w:r w:rsidRPr="003A001C">
        <w:t>Patent and trademark rights are not licensed under this Public License.</w:t>
      </w:r>
    </w:p>
    <w:p w14:paraId="30DF3A51" w14:textId="77777777" w:rsidR="003A001C" w:rsidRPr="003A001C" w:rsidRDefault="003A001C" w:rsidP="003A001C">
      <w:pPr>
        <w:numPr>
          <w:ilvl w:val="1"/>
          <w:numId w:val="22"/>
        </w:numPr>
      </w:pPr>
      <w:r w:rsidRPr="003A001C">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7ECD06CB" w14:textId="77777777" w:rsidR="003A001C" w:rsidRPr="003A001C" w:rsidRDefault="003A001C" w:rsidP="003A001C">
      <w:r w:rsidRPr="003A001C">
        <w:rPr>
          <w:b/>
          <w:bCs/>
        </w:rPr>
        <w:t>Section 3 – License Conditions.</w:t>
      </w:r>
    </w:p>
    <w:p w14:paraId="1A8AA3FE" w14:textId="77777777" w:rsidR="003A001C" w:rsidRPr="003A001C" w:rsidRDefault="003A001C" w:rsidP="003A001C">
      <w:r w:rsidRPr="003A001C">
        <w:t>Your exercise of the Licensed Rights is expressly made subject to the following conditions.</w:t>
      </w:r>
    </w:p>
    <w:p w14:paraId="53C1FFB2" w14:textId="77777777" w:rsidR="003A001C" w:rsidRPr="003A001C" w:rsidRDefault="003A001C" w:rsidP="003A001C">
      <w:pPr>
        <w:numPr>
          <w:ilvl w:val="0"/>
          <w:numId w:val="23"/>
        </w:numPr>
      </w:pPr>
      <w:r w:rsidRPr="003A001C">
        <w:rPr>
          <w:b/>
          <w:bCs/>
        </w:rPr>
        <w:t>Attribution</w:t>
      </w:r>
      <w:r w:rsidRPr="003A001C">
        <w:t>.</w:t>
      </w:r>
    </w:p>
    <w:p w14:paraId="547B20E3" w14:textId="77777777" w:rsidR="003A001C" w:rsidRPr="003A001C" w:rsidRDefault="003A001C" w:rsidP="003A001C">
      <w:pPr>
        <w:numPr>
          <w:ilvl w:val="1"/>
          <w:numId w:val="23"/>
        </w:numPr>
      </w:pPr>
      <w:r w:rsidRPr="003A001C">
        <w:t>If You Share the Licensed Material (including in modified form), You must:</w:t>
      </w:r>
    </w:p>
    <w:p w14:paraId="12A97A69" w14:textId="77777777" w:rsidR="003A001C" w:rsidRPr="003A001C" w:rsidRDefault="003A001C" w:rsidP="003A001C">
      <w:pPr>
        <w:numPr>
          <w:ilvl w:val="2"/>
          <w:numId w:val="23"/>
        </w:numPr>
      </w:pPr>
      <w:r w:rsidRPr="003A001C">
        <w:t xml:space="preserve">retain the following if it is supplied by the Licensor with the Licensed Material: </w:t>
      </w:r>
    </w:p>
    <w:p w14:paraId="0AC9CEBC" w14:textId="77777777" w:rsidR="003A001C" w:rsidRPr="003A001C" w:rsidRDefault="003A001C" w:rsidP="003A001C">
      <w:pPr>
        <w:numPr>
          <w:ilvl w:val="3"/>
          <w:numId w:val="23"/>
        </w:numPr>
      </w:pPr>
      <w:r w:rsidRPr="003A001C">
        <w:t>identification of the creator(s) of the Licensed Material and any others designated to receive attribution, in any reasonable manner requested by the Licensor (including by pseudonym if designated);</w:t>
      </w:r>
    </w:p>
    <w:p w14:paraId="7B0CCBCC" w14:textId="77777777" w:rsidR="003A001C" w:rsidRPr="003A001C" w:rsidRDefault="003A001C" w:rsidP="003A001C">
      <w:pPr>
        <w:numPr>
          <w:ilvl w:val="3"/>
          <w:numId w:val="23"/>
        </w:numPr>
      </w:pPr>
      <w:r w:rsidRPr="003A001C">
        <w:t>a copyright notice;</w:t>
      </w:r>
    </w:p>
    <w:p w14:paraId="34F35895" w14:textId="77777777" w:rsidR="003A001C" w:rsidRPr="003A001C" w:rsidRDefault="003A001C" w:rsidP="003A001C">
      <w:pPr>
        <w:numPr>
          <w:ilvl w:val="3"/>
          <w:numId w:val="23"/>
        </w:numPr>
      </w:pPr>
      <w:r w:rsidRPr="003A001C">
        <w:t xml:space="preserve">a notice that refers to this Public License; </w:t>
      </w:r>
    </w:p>
    <w:p w14:paraId="769A0F30" w14:textId="77777777" w:rsidR="003A001C" w:rsidRPr="003A001C" w:rsidRDefault="003A001C" w:rsidP="003A001C">
      <w:pPr>
        <w:numPr>
          <w:ilvl w:val="3"/>
          <w:numId w:val="23"/>
        </w:numPr>
      </w:pPr>
      <w:r w:rsidRPr="003A001C">
        <w:t>a notice that refers to the disclaimer of warranties;</w:t>
      </w:r>
    </w:p>
    <w:p w14:paraId="0F459415" w14:textId="77777777" w:rsidR="003A001C" w:rsidRPr="003A001C" w:rsidRDefault="003A001C" w:rsidP="003A001C">
      <w:pPr>
        <w:numPr>
          <w:ilvl w:val="3"/>
          <w:numId w:val="23"/>
        </w:numPr>
      </w:pPr>
      <w:r w:rsidRPr="003A001C">
        <w:t>a URI or hyperlink to the Licensed Material to the extent reasonably practicable;</w:t>
      </w:r>
    </w:p>
    <w:p w14:paraId="7B4EB5FA" w14:textId="77777777" w:rsidR="003A001C" w:rsidRPr="003A001C" w:rsidRDefault="003A001C" w:rsidP="003A001C">
      <w:pPr>
        <w:numPr>
          <w:ilvl w:val="2"/>
          <w:numId w:val="23"/>
        </w:numPr>
      </w:pPr>
      <w:r w:rsidRPr="003A001C">
        <w:t>indicate if You modified the Licensed Material and retain an indication of any previous modifications; and</w:t>
      </w:r>
    </w:p>
    <w:p w14:paraId="15A83B8C" w14:textId="77777777" w:rsidR="003A001C" w:rsidRPr="003A001C" w:rsidRDefault="003A001C" w:rsidP="003A001C">
      <w:pPr>
        <w:numPr>
          <w:ilvl w:val="2"/>
          <w:numId w:val="23"/>
        </w:numPr>
      </w:pPr>
      <w:r w:rsidRPr="003A001C">
        <w:t>indicate the Licensed Material is licensed under this Public License, and include the text of, or the URI or hyperlink to, this Public License.</w:t>
      </w:r>
    </w:p>
    <w:p w14:paraId="720129EC" w14:textId="77777777" w:rsidR="003A001C" w:rsidRPr="003A001C" w:rsidRDefault="003A001C" w:rsidP="003A001C">
      <w:pPr>
        <w:numPr>
          <w:ilvl w:val="1"/>
          <w:numId w:val="23"/>
        </w:numPr>
      </w:pPr>
      <w:r w:rsidRPr="003A001C">
        <w:t xml:space="preserve">You may satisfy the conditions in Section </w:t>
      </w:r>
      <w:hyperlink r:id="rId19" w:anchor="s3a1" w:history="1">
        <w:r w:rsidRPr="003A001C">
          <w:rPr>
            <w:rStyle w:val="Hyperlink"/>
          </w:rPr>
          <w:t>3(a)(1)</w:t>
        </w:r>
      </w:hyperlink>
      <w:r w:rsidRPr="003A001C">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14:paraId="31B22830" w14:textId="77777777" w:rsidR="003A001C" w:rsidRPr="003A001C" w:rsidRDefault="003A001C" w:rsidP="003A001C">
      <w:pPr>
        <w:numPr>
          <w:ilvl w:val="1"/>
          <w:numId w:val="23"/>
        </w:numPr>
      </w:pPr>
      <w:r w:rsidRPr="003A001C">
        <w:t xml:space="preserve">If requested by the Licensor, You must remove any of the information required by Section </w:t>
      </w:r>
      <w:hyperlink r:id="rId20" w:anchor="s3a1A" w:history="1">
        <w:r w:rsidRPr="003A001C">
          <w:rPr>
            <w:rStyle w:val="Hyperlink"/>
          </w:rPr>
          <w:t>3(a)(1)(A)</w:t>
        </w:r>
      </w:hyperlink>
      <w:r w:rsidRPr="003A001C">
        <w:t xml:space="preserve"> to the extent reasonably practicable.</w:t>
      </w:r>
    </w:p>
    <w:p w14:paraId="1ABC912E" w14:textId="77777777" w:rsidR="003A001C" w:rsidRPr="003A001C" w:rsidRDefault="003A001C" w:rsidP="003A001C">
      <w:pPr>
        <w:numPr>
          <w:ilvl w:val="1"/>
          <w:numId w:val="23"/>
        </w:numPr>
      </w:pPr>
      <w:r w:rsidRPr="003A001C">
        <w:t>If You Share Adapted Material You produce, the Adapter's License You apply must not prevent recipients of the Adapted Material from complying with this Public License.</w:t>
      </w:r>
    </w:p>
    <w:p w14:paraId="4F1A6016" w14:textId="77777777" w:rsidR="003A001C" w:rsidRPr="003A001C" w:rsidRDefault="003A001C" w:rsidP="003A001C">
      <w:r w:rsidRPr="003A001C">
        <w:rPr>
          <w:b/>
          <w:bCs/>
        </w:rPr>
        <w:t>Section 4 – Sui Generis Database Rights.</w:t>
      </w:r>
    </w:p>
    <w:p w14:paraId="41E505AE" w14:textId="77777777" w:rsidR="003A001C" w:rsidRPr="003A001C" w:rsidRDefault="003A001C" w:rsidP="003A001C">
      <w:r w:rsidRPr="003A001C">
        <w:lastRenderedPageBreak/>
        <w:t>Where the Licensed Rights include Sui Generis Database Rights that apply to Your use of the Licensed Material:</w:t>
      </w:r>
    </w:p>
    <w:p w14:paraId="0A17CE50" w14:textId="77777777" w:rsidR="003A001C" w:rsidRPr="003A001C" w:rsidRDefault="003A001C" w:rsidP="003A001C">
      <w:pPr>
        <w:numPr>
          <w:ilvl w:val="0"/>
          <w:numId w:val="24"/>
        </w:numPr>
      </w:pPr>
      <w:r w:rsidRPr="003A001C">
        <w:t xml:space="preserve">for the avoidance of doubt, Section </w:t>
      </w:r>
      <w:hyperlink r:id="rId21" w:anchor="s2a1" w:history="1">
        <w:r w:rsidRPr="003A001C">
          <w:rPr>
            <w:rStyle w:val="Hyperlink"/>
          </w:rPr>
          <w:t>2(a)(1)</w:t>
        </w:r>
      </w:hyperlink>
      <w:r w:rsidRPr="003A001C">
        <w:t xml:space="preserve"> grants You the right to extract, reuse, reproduce, and Share all or a substantial portion of the contents of the database;</w:t>
      </w:r>
    </w:p>
    <w:p w14:paraId="4E528E55" w14:textId="77777777" w:rsidR="003A001C" w:rsidRPr="003A001C" w:rsidRDefault="003A001C" w:rsidP="003A001C">
      <w:pPr>
        <w:numPr>
          <w:ilvl w:val="0"/>
          <w:numId w:val="24"/>
        </w:numPr>
      </w:pPr>
      <w:r w:rsidRPr="003A001C">
        <w:t>if You include all or a substantial portion of the database contents in a database in which You have Sui Generis Database Rights, then the database in which You have Sui Generis Database Rights (but not its individual contents) is Adapted Material; and</w:t>
      </w:r>
    </w:p>
    <w:p w14:paraId="502B205B" w14:textId="77777777" w:rsidR="003A001C" w:rsidRPr="003A001C" w:rsidRDefault="003A001C" w:rsidP="003A001C">
      <w:pPr>
        <w:numPr>
          <w:ilvl w:val="0"/>
          <w:numId w:val="24"/>
        </w:numPr>
      </w:pPr>
      <w:r w:rsidRPr="003A001C">
        <w:t xml:space="preserve">You must comply with the conditions in Section </w:t>
      </w:r>
      <w:hyperlink r:id="rId22" w:anchor="s3a" w:history="1">
        <w:r w:rsidRPr="003A001C">
          <w:rPr>
            <w:rStyle w:val="Hyperlink"/>
          </w:rPr>
          <w:t>3(a)</w:t>
        </w:r>
      </w:hyperlink>
      <w:r w:rsidRPr="003A001C">
        <w:t xml:space="preserve"> if You Share all or a substantial portion of the contents of the database.</w:t>
      </w:r>
    </w:p>
    <w:p w14:paraId="218515DB" w14:textId="77777777" w:rsidR="003A001C" w:rsidRPr="003A001C" w:rsidRDefault="003A001C" w:rsidP="003A001C">
      <w:r w:rsidRPr="003A001C">
        <w:t xml:space="preserve">For the avoidance of doubt, this Section </w:t>
      </w:r>
      <w:hyperlink r:id="rId23" w:anchor="s4" w:history="1">
        <w:r w:rsidRPr="003A001C">
          <w:rPr>
            <w:rStyle w:val="Hyperlink"/>
          </w:rPr>
          <w:t>4</w:t>
        </w:r>
      </w:hyperlink>
      <w:r w:rsidRPr="003A001C">
        <w:t xml:space="preserve"> supplements and does not replace Your obligations under this Public License where the Licensed Rights include other Copyright and Similar Rights. </w:t>
      </w:r>
    </w:p>
    <w:p w14:paraId="09A44163" w14:textId="77777777" w:rsidR="003A001C" w:rsidRPr="003A001C" w:rsidRDefault="003A001C" w:rsidP="003A001C">
      <w:r w:rsidRPr="003A001C">
        <w:rPr>
          <w:b/>
          <w:bCs/>
        </w:rPr>
        <w:t>Section 5 – Disclaimer of Warranties and Limitation of Liability.</w:t>
      </w:r>
    </w:p>
    <w:p w14:paraId="7D6D29BC" w14:textId="77777777" w:rsidR="003A001C" w:rsidRPr="003A001C" w:rsidRDefault="003A001C" w:rsidP="003A001C">
      <w:pPr>
        <w:numPr>
          <w:ilvl w:val="0"/>
          <w:numId w:val="25"/>
        </w:numPr>
        <w:rPr>
          <w:b/>
          <w:bCs/>
        </w:rPr>
      </w:pPr>
      <w:r w:rsidRPr="003A001C">
        <w:rPr>
          <w:b/>
          <w:bCs/>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5FE70908" w14:textId="77777777" w:rsidR="003A001C" w:rsidRPr="003A001C" w:rsidRDefault="003A001C" w:rsidP="003A001C">
      <w:pPr>
        <w:numPr>
          <w:ilvl w:val="0"/>
          <w:numId w:val="25"/>
        </w:numPr>
        <w:rPr>
          <w:b/>
          <w:bCs/>
        </w:rPr>
      </w:pPr>
      <w:r w:rsidRPr="003A001C">
        <w:rPr>
          <w:b/>
          <w:bCs/>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3D525BF0" w14:textId="77777777" w:rsidR="003A001C" w:rsidRPr="003A001C" w:rsidRDefault="003A001C" w:rsidP="003A001C">
      <w:pPr>
        <w:numPr>
          <w:ilvl w:val="0"/>
          <w:numId w:val="26"/>
        </w:numPr>
      </w:pPr>
      <w:r w:rsidRPr="003A001C">
        <w:t>The disclaimer of warranties and limitation of liability provided above shall be interpreted in a manner that, to the extent possible, most closely approximates an absolute disclaimer and waiver of all liability.</w:t>
      </w:r>
    </w:p>
    <w:p w14:paraId="1B9DCC79" w14:textId="77777777" w:rsidR="003A001C" w:rsidRPr="003A001C" w:rsidRDefault="003A001C" w:rsidP="003A001C">
      <w:r w:rsidRPr="003A001C">
        <w:rPr>
          <w:b/>
          <w:bCs/>
        </w:rPr>
        <w:t>Section 6 – Term and Termination.</w:t>
      </w:r>
    </w:p>
    <w:p w14:paraId="0FB9FFF9" w14:textId="77777777" w:rsidR="003A001C" w:rsidRPr="003A001C" w:rsidRDefault="003A001C" w:rsidP="003A001C">
      <w:pPr>
        <w:numPr>
          <w:ilvl w:val="0"/>
          <w:numId w:val="27"/>
        </w:numPr>
      </w:pPr>
      <w:r w:rsidRPr="003A001C">
        <w:t>This Public License applies for the term of the Copyright and Similar Rights licensed here. However, if You fail to comply with this Public License, then Your rights under this Public License terminate automatically.</w:t>
      </w:r>
    </w:p>
    <w:p w14:paraId="6D9DA7E8" w14:textId="77777777" w:rsidR="003A001C" w:rsidRPr="003A001C" w:rsidRDefault="003A001C" w:rsidP="003A001C">
      <w:pPr>
        <w:numPr>
          <w:ilvl w:val="0"/>
          <w:numId w:val="27"/>
        </w:numPr>
      </w:pPr>
      <w:r w:rsidRPr="003A001C">
        <w:t xml:space="preserve">Where Your right to use the Licensed Material has terminated under Section </w:t>
      </w:r>
      <w:hyperlink r:id="rId24" w:anchor="s6a" w:history="1">
        <w:r w:rsidRPr="003A001C">
          <w:rPr>
            <w:rStyle w:val="Hyperlink"/>
          </w:rPr>
          <w:t>6(a)</w:t>
        </w:r>
      </w:hyperlink>
      <w:r w:rsidRPr="003A001C">
        <w:t>, it reinstates:</w:t>
      </w:r>
    </w:p>
    <w:p w14:paraId="543F4ED0" w14:textId="77777777" w:rsidR="003A001C" w:rsidRPr="003A001C" w:rsidRDefault="003A001C" w:rsidP="003A001C">
      <w:pPr>
        <w:numPr>
          <w:ilvl w:val="1"/>
          <w:numId w:val="27"/>
        </w:numPr>
      </w:pPr>
      <w:r w:rsidRPr="003A001C">
        <w:t>automatically as of the date the violation is cured, provided it is cured within 30 days of Your discovery of the violation; or</w:t>
      </w:r>
    </w:p>
    <w:p w14:paraId="1BBF722F" w14:textId="77777777" w:rsidR="003A001C" w:rsidRPr="003A001C" w:rsidRDefault="003A001C" w:rsidP="003A001C">
      <w:pPr>
        <w:numPr>
          <w:ilvl w:val="1"/>
          <w:numId w:val="27"/>
        </w:numPr>
      </w:pPr>
      <w:r w:rsidRPr="003A001C">
        <w:t>upon express reinstatement by the Licensor.</w:t>
      </w:r>
    </w:p>
    <w:p w14:paraId="1A8C28C7" w14:textId="77777777" w:rsidR="003A001C" w:rsidRPr="003A001C" w:rsidRDefault="003A001C" w:rsidP="003A001C">
      <w:r w:rsidRPr="003A001C">
        <w:lastRenderedPageBreak/>
        <w:t xml:space="preserve">For the avoidance of doubt, this Section </w:t>
      </w:r>
      <w:hyperlink r:id="rId25" w:anchor="s6b" w:history="1">
        <w:r w:rsidRPr="003A001C">
          <w:rPr>
            <w:rStyle w:val="Hyperlink"/>
          </w:rPr>
          <w:t>6(b)</w:t>
        </w:r>
      </w:hyperlink>
      <w:r w:rsidRPr="003A001C">
        <w:t xml:space="preserve"> does not affect any right the Licensor may have to seek remedies for Your violations of this Public License.</w:t>
      </w:r>
    </w:p>
    <w:p w14:paraId="0E051A83" w14:textId="77777777" w:rsidR="003A001C" w:rsidRPr="003A001C" w:rsidRDefault="003A001C" w:rsidP="003A001C">
      <w:pPr>
        <w:numPr>
          <w:ilvl w:val="0"/>
          <w:numId w:val="27"/>
        </w:numPr>
      </w:pPr>
      <w:r w:rsidRPr="003A001C">
        <w:t>For the avoidance of doubt, the Licensor may also offer the Licensed Material under separate terms or conditions or stop distributing the Licensed Material at any time; however, doing so will not terminate this Public License.</w:t>
      </w:r>
    </w:p>
    <w:p w14:paraId="74D6BA40" w14:textId="77777777" w:rsidR="003A001C" w:rsidRPr="003A001C" w:rsidRDefault="003A001C" w:rsidP="003A001C">
      <w:pPr>
        <w:numPr>
          <w:ilvl w:val="0"/>
          <w:numId w:val="27"/>
        </w:numPr>
      </w:pPr>
      <w:r w:rsidRPr="003A001C">
        <w:t xml:space="preserve">Sections </w:t>
      </w:r>
      <w:hyperlink r:id="rId26" w:anchor="s1" w:history="1">
        <w:r w:rsidRPr="003A001C">
          <w:rPr>
            <w:rStyle w:val="Hyperlink"/>
          </w:rPr>
          <w:t>1</w:t>
        </w:r>
      </w:hyperlink>
      <w:r w:rsidRPr="003A001C">
        <w:t xml:space="preserve">, </w:t>
      </w:r>
      <w:hyperlink r:id="rId27" w:anchor="s5" w:history="1">
        <w:r w:rsidRPr="003A001C">
          <w:rPr>
            <w:rStyle w:val="Hyperlink"/>
          </w:rPr>
          <w:t>5</w:t>
        </w:r>
      </w:hyperlink>
      <w:r w:rsidRPr="003A001C">
        <w:t xml:space="preserve">, </w:t>
      </w:r>
      <w:hyperlink r:id="rId28" w:anchor="s6" w:history="1">
        <w:r w:rsidRPr="003A001C">
          <w:rPr>
            <w:rStyle w:val="Hyperlink"/>
          </w:rPr>
          <w:t>6</w:t>
        </w:r>
      </w:hyperlink>
      <w:r w:rsidRPr="003A001C">
        <w:t xml:space="preserve">, </w:t>
      </w:r>
      <w:hyperlink r:id="rId29" w:anchor="s7" w:history="1">
        <w:r w:rsidRPr="003A001C">
          <w:rPr>
            <w:rStyle w:val="Hyperlink"/>
          </w:rPr>
          <w:t>7</w:t>
        </w:r>
      </w:hyperlink>
      <w:r w:rsidRPr="003A001C">
        <w:t xml:space="preserve">, and </w:t>
      </w:r>
      <w:hyperlink r:id="rId30" w:anchor="s8" w:history="1">
        <w:r w:rsidRPr="003A001C">
          <w:rPr>
            <w:rStyle w:val="Hyperlink"/>
          </w:rPr>
          <w:t>8</w:t>
        </w:r>
      </w:hyperlink>
      <w:r w:rsidRPr="003A001C">
        <w:t xml:space="preserve"> survive termination of this Public License.</w:t>
      </w:r>
    </w:p>
    <w:p w14:paraId="6CB41EF6" w14:textId="77777777" w:rsidR="003A001C" w:rsidRPr="003A001C" w:rsidRDefault="003A001C" w:rsidP="003A001C">
      <w:r w:rsidRPr="003A001C">
        <w:rPr>
          <w:b/>
          <w:bCs/>
        </w:rPr>
        <w:t>Section 7 – Other Terms and Conditions.</w:t>
      </w:r>
    </w:p>
    <w:p w14:paraId="5514AAFE" w14:textId="77777777" w:rsidR="003A001C" w:rsidRPr="003A001C" w:rsidRDefault="003A001C" w:rsidP="003A001C">
      <w:pPr>
        <w:numPr>
          <w:ilvl w:val="0"/>
          <w:numId w:val="28"/>
        </w:numPr>
      </w:pPr>
      <w:r w:rsidRPr="003A001C">
        <w:t>The Licensor shall not be bound by any additional or different terms or conditions communicated by You unless expressly agreed.</w:t>
      </w:r>
    </w:p>
    <w:p w14:paraId="14F0B435" w14:textId="77777777" w:rsidR="003A001C" w:rsidRPr="003A001C" w:rsidRDefault="003A001C" w:rsidP="003A001C">
      <w:pPr>
        <w:numPr>
          <w:ilvl w:val="0"/>
          <w:numId w:val="28"/>
        </w:numPr>
      </w:pPr>
      <w:r w:rsidRPr="003A001C">
        <w:t>Any arrangements, understandings, or agreements regarding the Licensed Material not stated herein are separate from and independent of the terms and conditions of this Public License.</w:t>
      </w:r>
    </w:p>
    <w:p w14:paraId="713E183D" w14:textId="77777777" w:rsidR="003A001C" w:rsidRPr="003A001C" w:rsidRDefault="003A001C" w:rsidP="003A001C">
      <w:r w:rsidRPr="003A001C">
        <w:rPr>
          <w:b/>
          <w:bCs/>
        </w:rPr>
        <w:t>Section 8 – Interpretation.</w:t>
      </w:r>
    </w:p>
    <w:p w14:paraId="7634C4D5" w14:textId="77777777" w:rsidR="003A001C" w:rsidRPr="003A001C" w:rsidRDefault="003A001C" w:rsidP="003A001C">
      <w:pPr>
        <w:numPr>
          <w:ilvl w:val="0"/>
          <w:numId w:val="29"/>
        </w:numPr>
      </w:pPr>
      <w:r w:rsidRPr="003A001C">
        <w:t>For the avoidance of doubt, this Public License does not, and shall not be interpreted to, reduce, limit, restrict, or impose conditions on any use of the Licensed Material that could lawfully be made without permission under this Public License.</w:t>
      </w:r>
    </w:p>
    <w:p w14:paraId="61701623" w14:textId="77777777" w:rsidR="003A001C" w:rsidRPr="003A001C" w:rsidRDefault="003A001C" w:rsidP="003A001C">
      <w:pPr>
        <w:numPr>
          <w:ilvl w:val="0"/>
          <w:numId w:val="29"/>
        </w:numPr>
      </w:pPr>
      <w:r w:rsidRPr="003A001C">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240E392C" w14:textId="77777777" w:rsidR="003A001C" w:rsidRPr="003A001C" w:rsidRDefault="003A001C" w:rsidP="003A001C">
      <w:pPr>
        <w:numPr>
          <w:ilvl w:val="0"/>
          <w:numId w:val="29"/>
        </w:numPr>
      </w:pPr>
      <w:r w:rsidRPr="003A001C">
        <w:t>No term or condition of this Public License will be waived and no failure to comply consented to unless expressly agreed to by the Licensor.</w:t>
      </w:r>
    </w:p>
    <w:p w14:paraId="50B41B82" w14:textId="77777777" w:rsidR="003A001C" w:rsidRPr="003A001C" w:rsidRDefault="003A001C" w:rsidP="003A001C">
      <w:pPr>
        <w:numPr>
          <w:ilvl w:val="0"/>
          <w:numId w:val="29"/>
        </w:numPr>
      </w:pPr>
      <w:r w:rsidRPr="003A001C">
        <w:t>Nothing in this Public License constitutes or may be interpreted as a limitation upon, or waiver of, any privileges and immunities that apply to the Licensor or You, including from the legal processes of any jurisdiction or authority.</w:t>
      </w:r>
    </w:p>
    <w:p w14:paraId="289031DB" w14:textId="77777777" w:rsidR="003A001C" w:rsidRPr="003A001C" w:rsidRDefault="003A001C" w:rsidP="003A001C">
      <w:r w:rsidRPr="003A001C">
        <w:t xml:space="preserve">Creative Commons is not a party to its public licenses. Notwithstanding, Creative Commons may elect to apply one of its public licenses to material it publishes </w:t>
      </w:r>
      <w:proofErr w:type="gramStart"/>
      <w:r w:rsidRPr="003A001C">
        <w:t>and in those instances</w:t>
      </w:r>
      <w:proofErr w:type="gramEnd"/>
      <w:r w:rsidRPr="003A001C">
        <w:t xml:space="preserve"> will be considered the “Licensor.” The text of the Creative Commons public licenses is dedicated to the public domain under the </w:t>
      </w:r>
      <w:hyperlink r:id="rId31" w:history="1">
        <w:r w:rsidRPr="003A001C">
          <w:rPr>
            <w:rStyle w:val="Hyperlink"/>
          </w:rPr>
          <w:t>CC0 Public Domain Dedication</w:t>
        </w:r>
      </w:hyperlink>
      <w:r w:rsidRPr="003A001C">
        <w:t xml:space="preserve">. Except for the limited purpose of indicating that material is shared under a Creative Commons public license or as otherwise permitted by the Creative Commons policies published at </w:t>
      </w:r>
      <w:hyperlink r:id="rId32" w:history="1">
        <w:r w:rsidRPr="003A001C">
          <w:rPr>
            <w:rStyle w:val="Hyperlink"/>
          </w:rPr>
          <w:t>creativecommons.org/policies</w:t>
        </w:r>
      </w:hyperlink>
      <w:r w:rsidRPr="003A001C">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r w:rsidRPr="003A001C">
        <w:br/>
      </w:r>
      <w:r w:rsidRPr="003A001C">
        <w:br/>
        <w:t xml:space="preserve">Creative Commons may be contacted at </w:t>
      </w:r>
      <w:hyperlink r:id="rId33" w:history="1">
        <w:r w:rsidRPr="003A001C">
          <w:rPr>
            <w:rStyle w:val="Hyperlink"/>
          </w:rPr>
          <w:t>creativecommons.org</w:t>
        </w:r>
      </w:hyperlink>
      <w:r w:rsidRPr="003A001C">
        <w:t>.</w:t>
      </w:r>
    </w:p>
    <w:p w14:paraId="0210CB5F" w14:textId="77777777" w:rsidR="003A001C" w:rsidRPr="00C42149" w:rsidRDefault="003A001C" w:rsidP="00C42149"/>
    <w:sectPr w:rsidR="003A001C" w:rsidRPr="00C42149" w:rsidSect="008648B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A5A9A" w14:textId="77777777" w:rsidR="006211CC" w:rsidRDefault="006211CC" w:rsidP="00762A74">
      <w:pPr>
        <w:spacing w:after="0" w:line="240" w:lineRule="auto"/>
      </w:pPr>
      <w:r>
        <w:separator/>
      </w:r>
    </w:p>
  </w:endnote>
  <w:endnote w:type="continuationSeparator" w:id="0">
    <w:p w14:paraId="14BEF5F7" w14:textId="77777777" w:rsidR="006211CC" w:rsidRDefault="006211CC" w:rsidP="0076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Open Sans Extrabold">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xi Serif">
    <w:altName w:val="Cambria"/>
    <w:charset w:val="00"/>
    <w:family w:val="roman"/>
    <w:pitch w:val="variable"/>
  </w:font>
  <w:font w:name="Luxi Sans">
    <w:altName w:val="Calibri"/>
    <w:charset w:val="00"/>
    <w:family w:val="auto"/>
    <w:pitch w:val="variable"/>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21002A87" w:usb1="090F0000" w:usb2="00000010"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6571" w14:paraId="75EDE4C3" w14:textId="77777777" w:rsidTr="00762A74">
      <w:tc>
        <w:tcPr>
          <w:tcW w:w="3116" w:type="dxa"/>
          <w:vAlign w:val="center"/>
        </w:tcPr>
        <w:p w14:paraId="6AA86025" w14:textId="77777777" w:rsidR="003E6571" w:rsidRDefault="003E6571" w:rsidP="00762A74">
          <w:pPr>
            <w:pStyle w:val="Footer"/>
          </w:pPr>
        </w:p>
      </w:tc>
      <w:tc>
        <w:tcPr>
          <w:tcW w:w="3117" w:type="dxa"/>
          <w:vAlign w:val="center"/>
        </w:tcPr>
        <w:p w14:paraId="587D674C" w14:textId="77777777" w:rsidR="003E6571" w:rsidRDefault="003E6571" w:rsidP="00762A74">
          <w:pPr>
            <w:pStyle w:val="Footer"/>
            <w:jc w:val="center"/>
          </w:pPr>
        </w:p>
      </w:tc>
      <w:tc>
        <w:tcPr>
          <w:tcW w:w="3117" w:type="dxa"/>
          <w:vAlign w:val="center"/>
        </w:tcPr>
        <w:p w14:paraId="5DF0B21D" w14:textId="7E17AAD6" w:rsidR="003E6571" w:rsidRDefault="003E6571" w:rsidP="00762A74">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27</w:t>
          </w:r>
          <w:r>
            <w:rPr>
              <w:b/>
              <w:bCs/>
            </w:rPr>
            <w:fldChar w:fldCharType="end"/>
          </w:r>
        </w:p>
      </w:tc>
    </w:tr>
  </w:tbl>
  <w:p w14:paraId="0B570A8D" w14:textId="77777777" w:rsidR="003E6571" w:rsidRDefault="003E65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6571" w14:paraId="68D23A8A" w14:textId="77777777" w:rsidTr="00401A4C">
      <w:tc>
        <w:tcPr>
          <w:tcW w:w="3116" w:type="dxa"/>
          <w:vAlign w:val="center"/>
        </w:tcPr>
        <w:p w14:paraId="0F246AEB" w14:textId="77777777" w:rsidR="003E6571" w:rsidRDefault="003E6571" w:rsidP="00A114A2">
          <w:pPr>
            <w:pStyle w:val="Footer"/>
          </w:pPr>
        </w:p>
      </w:tc>
      <w:tc>
        <w:tcPr>
          <w:tcW w:w="3117" w:type="dxa"/>
          <w:vAlign w:val="center"/>
        </w:tcPr>
        <w:p w14:paraId="032678FD" w14:textId="77777777" w:rsidR="003E6571" w:rsidRDefault="003E6571" w:rsidP="00A114A2">
          <w:pPr>
            <w:pStyle w:val="Footer"/>
            <w:jc w:val="center"/>
          </w:pPr>
        </w:p>
      </w:tc>
      <w:tc>
        <w:tcPr>
          <w:tcW w:w="3117" w:type="dxa"/>
          <w:vAlign w:val="center"/>
        </w:tcPr>
        <w:p w14:paraId="75FC3D8D" w14:textId="68B0C03A" w:rsidR="003E6571" w:rsidRDefault="003E6571" w:rsidP="00A114A2">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0</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27</w:t>
          </w:r>
          <w:r>
            <w:rPr>
              <w:b/>
              <w:bCs/>
            </w:rPr>
            <w:fldChar w:fldCharType="end"/>
          </w:r>
        </w:p>
      </w:tc>
    </w:tr>
  </w:tbl>
  <w:p w14:paraId="13703434" w14:textId="77777777" w:rsidR="003E6571" w:rsidRDefault="003E6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8D987" w14:textId="77777777" w:rsidR="006211CC" w:rsidRDefault="006211CC" w:rsidP="00762A74">
      <w:pPr>
        <w:spacing w:after="0" w:line="240" w:lineRule="auto"/>
      </w:pPr>
      <w:r>
        <w:separator/>
      </w:r>
    </w:p>
  </w:footnote>
  <w:footnote w:type="continuationSeparator" w:id="0">
    <w:p w14:paraId="69F2EC1B" w14:textId="77777777" w:rsidR="006211CC" w:rsidRDefault="006211CC" w:rsidP="0076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28775" w14:textId="5C11A625" w:rsidR="003E6571" w:rsidRDefault="003E6571">
    <w:pPr>
      <w:pStyle w:val="Header"/>
    </w:pPr>
    <w:r>
      <w:t xml:space="preserve">Information Systems Documentation for </w:t>
    </w:r>
    <w:sdt>
      <w:sdtPr>
        <w:alias w:val="Company"/>
        <w:tag w:val=""/>
        <w:id w:val="2016335389"/>
        <w:placeholder>
          <w:docPart w:val="975D4A2C43374A85A6947BE25C516891"/>
        </w:placeholder>
        <w:showingPlcHdr/>
        <w:dataBinding w:prefixMappings="xmlns:ns0='http://schemas.openxmlformats.org/officeDocument/2006/extended-properties' " w:xpath="/ns0:Properties[1]/ns0:Company[1]" w:storeItemID="{6668398D-A668-4E3E-A5EB-62B293D839F1}"/>
        <w:text/>
      </w:sdtPr>
      <w:sdtEndPr/>
      <w:sdtContent>
        <w:r w:rsidRPr="0088172E">
          <w:rPr>
            <w:rStyle w:val="PlaceholderText"/>
          </w:rPr>
          <w:t>[Company]</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B08B5" w14:textId="56EB85CD" w:rsidR="003E6571" w:rsidRDefault="003E6571">
    <w:pPr>
      <w:pStyle w:val="Header"/>
    </w:pPr>
    <w:r>
      <w:t xml:space="preserve">Information Systems Documentation for </w:t>
    </w:r>
    <w:sdt>
      <w:sdtPr>
        <w:alias w:val="Company"/>
        <w:tag w:val=""/>
        <w:id w:val="-1378536572"/>
        <w:placeholder>
          <w:docPart w:val="2E4C9DF5606344118E092A137CDD30A2"/>
        </w:placeholder>
        <w:showingPlcHdr/>
        <w:dataBinding w:prefixMappings="xmlns:ns0='http://schemas.openxmlformats.org/officeDocument/2006/extended-properties' " w:xpath="/ns0:Properties[1]/ns0:Company[1]" w:storeItemID="{6668398D-A668-4E3E-A5EB-62B293D839F1}"/>
        <w:text/>
      </w:sdtPr>
      <w:sdtEndPr/>
      <w:sdtContent>
        <w:r w:rsidRPr="0088172E">
          <w:rPr>
            <w:rStyle w:val="PlaceholderText"/>
          </w:rPr>
          <w:t>[Company]</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3" w15:restartNumberingAfterBreak="0">
    <w:nsid w:val="0063138D"/>
    <w:multiLevelType w:val="multilevel"/>
    <w:tmpl w:val="56D813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F664B7"/>
    <w:multiLevelType w:val="multilevel"/>
    <w:tmpl w:val="2C2295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CA0762B"/>
    <w:multiLevelType w:val="multilevel"/>
    <w:tmpl w:val="3258B27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D7D29CB"/>
    <w:multiLevelType w:val="multilevel"/>
    <w:tmpl w:val="10B0B4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482775B"/>
    <w:multiLevelType w:val="multilevel"/>
    <w:tmpl w:val="7994A1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F82A81"/>
    <w:multiLevelType w:val="multilevel"/>
    <w:tmpl w:val="A24A70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48A096C"/>
    <w:multiLevelType w:val="multilevel"/>
    <w:tmpl w:val="54AE06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25B0B03"/>
    <w:multiLevelType w:val="multilevel"/>
    <w:tmpl w:val="54DAC74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DDA2054"/>
    <w:multiLevelType w:val="multilevel"/>
    <w:tmpl w:val="F1E224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408339A"/>
    <w:multiLevelType w:val="multilevel"/>
    <w:tmpl w:val="B0BA7178"/>
    <w:lvl w:ilvl="0">
      <w:start w:val="1"/>
      <w:numFmt w:val="decimal"/>
      <w:lvlText w:val="%1."/>
      <w:lvlJc w:val="left"/>
      <w:pPr>
        <w:tabs>
          <w:tab w:val="num" w:pos="720"/>
        </w:tabs>
        <w:ind w:left="720" w:hanging="720"/>
      </w:pPr>
      <w:rPr>
        <w:rFonts w:ascii="Open Sans Extrabold" w:hAnsi="Open Sans Extrabold" w:cs="Open Sans Extrabold" w:hint="default"/>
        <w:b/>
        <w:i w:val="0"/>
        <w:sz w:val="48"/>
        <w:szCs w:val="48"/>
      </w:rPr>
    </w:lvl>
    <w:lvl w:ilvl="1">
      <w:start w:val="1"/>
      <w:numFmt w:val="decimal"/>
      <w:lvlText w:val="%1.%2"/>
      <w:lvlJc w:val="left"/>
      <w:pPr>
        <w:tabs>
          <w:tab w:val="num" w:pos="1080"/>
        </w:tabs>
        <w:ind w:left="1080" w:hanging="720"/>
      </w:pPr>
      <w:rPr>
        <w:rFonts w:ascii="Arial Narrow" w:hAnsi="Arial Narrow" w:cs="Arial" w:hint="default"/>
        <w:b/>
        <w:i w:val="0"/>
        <w:sz w:val="32"/>
      </w:rPr>
    </w:lvl>
    <w:lvl w:ilvl="2">
      <w:start w:val="1"/>
      <w:numFmt w:val="decimal"/>
      <w:lvlText w:val="%1.%2.%3"/>
      <w:lvlJc w:val="left"/>
      <w:pPr>
        <w:tabs>
          <w:tab w:val="num" w:pos="936"/>
        </w:tabs>
        <w:ind w:left="936" w:hanging="936"/>
      </w:pPr>
      <w:rPr>
        <w:rFonts w:ascii="Arial Narrow" w:hAnsi="Arial Narrow" w:cs="Arial" w:hint="default"/>
        <w:b/>
        <w:i w:val="0"/>
        <w:sz w:val="28"/>
      </w:rPr>
    </w:lvl>
    <w:lvl w:ilvl="3">
      <w:start w:val="1"/>
      <w:numFmt w:val="decimal"/>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lvlText w:val="%1.%2.%3.%4.%5"/>
      <w:lvlJc w:val="left"/>
      <w:pPr>
        <w:tabs>
          <w:tab w:val="num" w:pos="1224"/>
        </w:tabs>
        <w:ind w:left="1224" w:hanging="1224"/>
      </w:pPr>
      <w:rPr>
        <w:rFonts w:ascii="Arial Narrow" w:hAnsi="Arial Narrow" w:cs="Arial" w:hint="default"/>
        <w:b w:val="0"/>
        <w:i/>
        <w:sz w:val="26"/>
      </w:rPr>
    </w:lvl>
    <w:lvl w:ilvl="5">
      <w:start w:val="1"/>
      <w:numFmt w:val="decimal"/>
      <w:lvlText w:val="%1.%2.%3.%4.%5.%6"/>
      <w:lvlJc w:val="left"/>
      <w:pPr>
        <w:tabs>
          <w:tab w:val="num" w:pos="1728"/>
        </w:tabs>
        <w:ind w:left="1728" w:hanging="1152"/>
      </w:pPr>
      <w:rPr>
        <w:rFonts w:ascii="Arial Narrow" w:hAnsi="Arial Narrow" w:hint="default"/>
        <w:b w:val="0"/>
        <w:i/>
        <w:sz w:val="26"/>
      </w:rPr>
    </w:lvl>
    <w:lvl w:ilvl="6">
      <w:start w:val="1"/>
      <w:numFmt w:val="decimal"/>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AD7127"/>
    <w:multiLevelType w:val="hybridMultilevel"/>
    <w:tmpl w:val="2C4E1EA8"/>
    <w:lvl w:ilvl="0" w:tplc="7A3845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932F85"/>
    <w:multiLevelType w:val="multilevel"/>
    <w:tmpl w:val="8D4C14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F257F9C"/>
    <w:multiLevelType w:val="multilevel"/>
    <w:tmpl w:val="C83633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3"/>
  </w:num>
  <w:num w:numId="2">
    <w:abstractNumId w:val="12"/>
  </w:num>
  <w:num w:numId="3">
    <w:abstractNumId w:val="12"/>
  </w:num>
  <w:num w:numId="4">
    <w:abstractNumId w:val="12"/>
  </w:num>
  <w:num w:numId="5">
    <w:abstractNumId w:val="12"/>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2"/>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6"/>
  </w:num>
  <w:num w:numId="22">
    <w:abstractNumId w:val="3"/>
  </w:num>
  <w:num w:numId="23">
    <w:abstractNumId w:val="5"/>
  </w:num>
  <w:num w:numId="24">
    <w:abstractNumId w:val="4"/>
  </w:num>
  <w:num w:numId="25">
    <w:abstractNumId w:val="8"/>
  </w:num>
  <w:num w:numId="26">
    <w:abstractNumId w:val="14"/>
  </w:num>
  <w:num w:numId="27">
    <w:abstractNumId w:val="10"/>
  </w:num>
  <w:num w:numId="28">
    <w:abstractNumId w:val="1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YxtjAxMjQytzQwNTJQ0lEKTi0uzszPAykwqgUA4w7UsSwAAAA="/>
  </w:docVars>
  <w:rsids>
    <w:rsidRoot w:val="00C1331C"/>
    <w:rsid w:val="000108F7"/>
    <w:rsid w:val="00030BC9"/>
    <w:rsid w:val="000A04C3"/>
    <w:rsid w:val="00116BDC"/>
    <w:rsid w:val="001A1DAB"/>
    <w:rsid w:val="001F4759"/>
    <w:rsid w:val="00216165"/>
    <w:rsid w:val="0025641A"/>
    <w:rsid w:val="00262A40"/>
    <w:rsid w:val="002D073C"/>
    <w:rsid w:val="002D2BD9"/>
    <w:rsid w:val="003675A2"/>
    <w:rsid w:val="003A001C"/>
    <w:rsid w:val="003E6571"/>
    <w:rsid w:val="003F5D42"/>
    <w:rsid w:val="00401A4C"/>
    <w:rsid w:val="00406FA8"/>
    <w:rsid w:val="00424827"/>
    <w:rsid w:val="00466D7C"/>
    <w:rsid w:val="004E0255"/>
    <w:rsid w:val="00537D54"/>
    <w:rsid w:val="005519BA"/>
    <w:rsid w:val="005804B5"/>
    <w:rsid w:val="00616E87"/>
    <w:rsid w:val="006211CC"/>
    <w:rsid w:val="00634138"/>
    <w:rsid w:val="006C7B92"/>
    <w:rsid w:val="00705424"/>
    <w:rsid w:val="00725CEB"/>
    <w:rsid w:val="00731130"/>
    <w:rsid w:val="0076002B"/>
    <w:rsid w:val="00762A74"/>
    <w:rsid w:val="00774063"/>
    <w:rsid w:val="0079393A"/>
    <w:rsid w:val="007B5850"/>
    <w:rsid w:val="008309DF"/>
    <w:rsid w:val="00847015"/>
    <w:rsid w:val="008648B2"/>
    <w:rsid w:val="008B4237"/>
    <w:rsid w:val="00931183"/>
    <w:rsid w:val="009861CA"/>
    <w:rsid w:val="0099696D"/>
    <w:rsid w:val="009B0593"/>
    <w:rsid w:val="00A105F2"/>
    <w:rsid w:val="00A114A2"/>
    <w:rsid w:val="00A22E21"/>
    <w:rsid w:val="00A42B9F"/>
    <w:rsid w:val="00A54D13"/>
    <w:rsid w:val="00A67003"/>
    <w:rsid w:val="00A87159"/>
    <w:rsid w:val="00AC0C64"/>
    <w:rsid w:val="00AF1299"/>
    <w:rsid w:val="00B507FA"/>
    <w:rsid w:val="00BB5E61"/>
    <w:rsid w:val="00BD7A91"/>
    <w:rsid w:val="00C035D3"/>
    <w:rsid w:val="00C1331C"/>
    <w:rsid w:val="00C16F89"/>
    <w:rsid w:val="00C42149"/>
    <w:rsid w:val="00C94209"/>
    <w:rsid w:val="00DF2BAC"/>
    <w:rsid w:val="00EE6201"/>
    <w:rsid w:val="00EE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B1F7"/>
  <w15:chartTrackingRefBased/>
  <w15:docId w15:val="{2B507CFA-0E1D-4E1C-99CE-B95D3534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31C"/>
  </w:style>
  <w:style w:type="paragraph" w:styleId="Heading1">
    <w:name w:val="heading 1"/>
    <w:basedOn w:val="Normal"/>
    <w:next w:val="Normal"/>
    <w:link w:val="Heading1Char"/>
    <w:uiPriority w:val="9"/>
    <w:qFormat/>
    <w:rsid w:val="00C42149"/>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48"/>
      <w:szCs w:val="36"/>
    </w:rPr>
  </w:style>
  <w:style w:type="paragraph" w:styleId="Heading2">
    <w:name w:val="heading 2"/>
    <w:basedOn w:val="Normal"/>
    <w:next w:val="Normal"/>
    <w:link w:val="Heading2Char"/>
    <w:uiPriority w:val="9"/>
    <w:unhideWhenUsed/>
    <w:qFormat/>
    <w:rsid w:val="00C42149"/>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36"/>
      <w:szCs w:val="28"/>
    </w:rPr>
  </w:style>
  <w:style w:type="paragraph" w:styleId="Heading3">
    <w:name w:val="heading 3"/>
    <w:basedOn w:val="Normal"/>
    <w:next w:val="Normal"/>
    <w:link w:val="Heading3Char"/>
    <w:uiPriority w:val="9"/>
    <w:unhideWhenUsed/>
    <w:qFormat/>
    <w:rsid w:val="00C42149"/>
    <w:pPr>
      <w:keepNext/>
      <w:keepLines/>
      <w:numPr>
        <w:ilvl w:val="2"/>
        <w:numId w:val="20"/>
      </w:numPr>
      <w:spacing w:before="200" w:after="0"/>
      <w:outlineLvl w:val="2"/>
    </w:pPr>
    <w:rPr>
      <w:rFonts w:asciiTheme="majorHAnsi" w:eastAsiaTheme="majorEastAsia" w:hAnsiTheme="majorHAnsi" w:cstheme="majorBidi"/>
      <w:b/>
      <w:bCs/>
      <w:color w:val="000000" w:themeColor="text1"/>
      <w:sz w:val="32"/>
    </w:rPr>
  </w:style>
  <w:style w:type="paragraph" w:styleId="Heading4">
    <w:name w:val="heading 4"/>
    <w:basedOn w:val="Normal"/>
    <w:next w:val="Normal"/>
    <w:link w:val="Heading4Char"/>
    <w:uiPriority w:val="9"/>
    <w:unhideWhenUsed/>
    <w:qFormat/>
    <w:rsid w:val="00C42149"/>
    <w:pPr>
      <w:keepNext/>
      <w:keepLines/>
      <w:numPr>
        <w:ilvl w:val="3"/>
        <w:numId w:val="20"/>
      </w:numPr>
      <w:spacing w:before="200" w:after="0"/>
      <w:outlineLvl w:val="3"/>
    </w:pPr>
    <w:rPr>
      <w:rFonts w:asciiTheme="majorHAnsi" w:eastAsiaTheme="majorEastAsia" w:hAnsiTheme="majorHAnsi" w:cstheme="majorBidi"/>
      <w:b/>
      <w:bCs/>
      <w:i/>
      <w:iCs/>
      <w:color w:val="000000" w:themeColor="text1"/>
      <w:sz w:val="28"/>
    </w:rPr>
  </w:style>
  <w:style w:type="paragraph" w:styleId="Heading5">
    <w:name w:val="heading 5"/>
    <w:basedOn w:val="Normal"/>
    <w:next w:val="Normal"/>
    <w:link w:val="Heading5Char"/>
    <w:uiPriority w:val="9"/>
    <w:semiHidden/>
    <w:unhideWhenUsed/>
    <w:qFormat/>
    <w:rsid w:val="00C42149"/>
    <w:pPr>
      <w:keepNext/>
      <w:keepLines/>
      <w:numPr>
        <w:ilvl w:val="4"/>
        <w:numId w:val="20"/>
      </w:numPr>
      <w:spacing w:before="200" w:after="0"/>
      <w:outlineLvl w:val="4"/>
    </w:pPr>
    <w:rPr>
      <w:rFonts w:asciiTheme="majorHAnsi" w:eastAsiaTheme="majorEastAsia" w:hAnsiTheme="majorHAnsi" w:cstheme="majorBidi"/>
      <w:b/>
      <w:i/>
      <w:color w:val="323E4F" w:themeColor="text2" w:themeShade="BF"/>
      <w:sz w:val="24"/>
    </w:rPr>
  </w:style>
  <w:style w:type="paragraph" w:styleId="Heading6">
    <w:name w:val="heading 6"/>
    <w:basedOn w:val="Normal"/>
    <w:next w:val="Normal"/>
    <w:link w:val="Heading6Char"/>
    <w:uiPriority w:val="9"/>
    <w:semiHidden/>
    <w:unhideWhenUsed/>
    <w:qFormat/>
    <w:rsid w:val="00C1331C"/>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1331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331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331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149"/>
    <w:rPr>
      <w:rFonts w:asciiTheme="majorHAnsi" w:eastAsiaTheme="majorEastAsia" w:hAnsiTheme="majorHAnsi" w:cstheme="majorBidi"/>
      <w:b/>
      <w:bCs/>
      <w:smallCaps/>
      <w:color w:val="000000" w:themeColor="text1"/>
      <w:sz w:val="48"/>
      <w:szCs w:val="36"/>
    </w:rPr>
  </w:style>
  <w:style w:type="character" w:customStyle="1" w:styleId="Heading2Char">
    <w:name w:val="Heading 2 Char"/>
    <w:basedOn w:val="DefaultParagraphFont"/>
    <w:link w:val="Heading2"/>
    <w:uiPriority w:val="9"/>
    <w:rsid w:val="00C42149"/>
    <w:rPr>
      <w:rFonts w:asciiTheme="majorHAnsi" w:eastAsiaTheme="majorEastAsia" w:hAnsiTheme="majorHAnsi" w:cstheme="majorBidi"/>
      <w:b/>
      <w:bCs/>
      <w:smallCaps/>
      <w:color w:val="000000" w:themeColor="text1"/>
      <w:sz w:val="36"/>
      <w:szCs w:val="28"/>
    </w:rPr>
  </w:style>
  <w:style w:type="character" w:customStyle="1" w:styleId="Heading3Char">
    <w:name w:val="Heading 3 Char"/>
    <w:basedOn w:val="DefaultParagraphFont"/>
    <w:link w:val="Heading3"/>
    <w:uiPriority w:val="9"/>
    <w:rsid w:val="00C42149"/>
    <w:rPr>
      <w:rFonts w:asciiTheme="majorHAnsi" w:eastAsiaTheme="majorEastAsia" w:hAnsiTheme="majorHAnsi" w:cstheme="majorBidi"/>
      <w:b/>
      <w:bCs/>
      <w:color w:val="000000" w:themeColor="text1"/>
      <w:sz w:val="32"/>
    </w:rPr>
  </w:style>
  <w:style w:type="character" w:customStyle="1" w:styleId="Heading4Char">
    <w:name w:val="Heading 4 Char"/>
    <w:basedOn w:val="DefaultParagraphFont"/>
    <w:link w:val="Heading4"/>
    <w:uiPriority w:val="9"/>
    <w:rsid w:val="00C42149"/>
    <w:rPr>
      <w:rFonts w:asciiTheme="majorHAnsi" w:eastAsiaTheme="majorEastAsia" w:hAnsiTheme="majorHAnsi" w:cstheme="majorBidi"/>
      <w:b/>
      <w:bCs/>
      <w:i/>
      <w:iCs/>
      <w:color w:val="000000" w:themeColor="text1"/>
      <w:sz w:val="28"/>
    </w:rPr>
  </w:style>
  <w:style w:type="paragraph" w:styleId="Title">
    <w:name w:val="Title"/>
    <w:basedOn w:val="Normal"/>
    <w:next w:val="Normal"/>
    <w:link w:val="TitleChar"/>
    <w:uiPriority w:val="10"/>
    <w:qFormat/>
    <w:rsid w:val="00C1331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1331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1331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1331C"/>
    <w:rPr>
      <w:color w:val="5A5A5A" w:themeColor="text1" w:themeTint="A5"/>
      <w:spacing w:val="10"/>
    </w:rPr>
  </w:style>
  <w:style w:type="character" w:styleId="Strong">
    <w:name w:val="Strong"/>
    <w:basedOn w:val="DefaultParagraphFont"/>
    <w:uiPriority w:val="22"/>
    <w:qFormat/>
    <w:rsid w:val="00C1331C"/>
    <w:rPr>
      <w:b/>
      <w:bCs/>
      <w:color w:val="000000" w:themeColor="text1"/>
    </w:rPr>
  </w:style>
  <w:style w:type="character" w:styleId="Emphasis">
    <w:name w:val="Emphasis"/>
    <w:basedOn w:val="DefaultParagraphFont"/>
    <w:uiPriority w:val="20"/>
    <w:qFormat/>
    <w:rsid w:val="00C1331C"/>
    <w:rPr>
      <w:i/>
      <w:iCs/>
      <w:color w:val="auto"/>
    </w:rPr>
  </w:style>
  <w:style w:type="paragraph" w:styleId="ListParagraph">
    <w:name w:val="List Paragraph"/>
    <w:basedOn w:val="Normal"/>
    <w:uiPriority w:val="34"/>
    <w:qFormat/>
    <w:rsid w:val="00C035D3"/>
    <w:pPr>
      <w:ind w:left="720"/>
      <w:contextualSpacing/>
    </w:pPr>
  </w:style>
  <w:style w:type="paragraph" w:styleId="Quote">
    <w:name w:val="Quote"/>
    <w:basedOn w:val="Normal"/>
    <w:next w:val="Normal"/>
    <w:link w:val="QuoteChar"/>
    <w:uiPriority w:val="29"/>
    <w:qFormat/>
    <w:rsid w:val="00C1331C"/>
    <w:pPr>
      <w:spacing w:before="160"/>
      <w:ind w:left="720" w:right="720"/>
    </w:pPr>
    <w:rPr>
      <w:i/>
      <w:iCs/>
      <w:color w:val="000000" w:themeColor="text1"/>
    </w:rPr>
  </w:style>
  <w:style w:type="character" w:customStyle="1" w:styleId="QuoteChar">
    <w:name w:val="Quote Char"/>
    <w:basedOn w:val="DefaultParagraphFont"/>
    <w:link w:val="Quote"/>
    <w:uiPriority w:val="29"/>
    <w:rsid w:val="00C1331C"/>
    <w:rPr>
      <w:i/>
      <w:iCs/>
      <w:color w:val="000000" w:themeColor="text1"/>
    </w:rPr>
  </w:style>
  <w:style w:type="paragraph" w:styleId="IntenseQuote">
    <w:name w:val="Intense Quote"/>
    <w:basedOn w:val="Normal"/>
    <w:next w:val="Normal"/>
    <w:link w:val="IntenseQuoteChar"/>
    <w:uiPriority w:val="30"/>
    <w:qFormat/>
    <w:rsid w:val="00C1331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1331C"/>
    <w:rPr>
      <w:color w:val="000000" w:themeColor="text1"/>
      <w:shd w:val="clear" w:color="auto" w:fill="F2F2F2" w:themeFill="background1" w:themeFillShade="F2"/>
    </w:rPr>
  </w:style>
  <w:style w:type="character" w:styleId="IntenseEmphasis">
    <w:name w:val="Intense Emphasis"/>
    <w:basedOn w:val="DefaultParagraphFont"/>
    <w:uiPriority w:val="21"/>
    <w:qFormat/>
    <w:rsid w:val="00C1331C"/>
    <w:rPr>
      <w:b/>
      <w:bCs/>
      <w:i/>
      <w:iCs/>
      <w:caps/>
    </w:rPr>
  </w:style>
  <w:style w:type="character" w:styleId="SubtleReference">
    <w:name w:val="Subtle Reference"/>
    <w:basedOn w:val="DefaultParagraphFont"/>
    <w:uiPriority w:val="31"/>
    <w:qFormat/>
    <w:rsid w:val="00C133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1331C"/>
    <w:rPr>
      <w:b/>
      <w:bCs/>
      <w:smallCaps/>
      <w:u w:val="single"/>
    </w:rPr>
  </w:style>
  <w:style w:type="paragraph" w:customStyle="1" w:styleId="ProjectName">
    <w:name w:val="ProjectName"/>
    <w:rsid w:val="00406FA8"/>
    <w:pPr>
      <w:pBdr>
        <w:bottom w:val="single" w:sz="4" w:space="1" w:color="auto"/>
      </w:pBdr>
      <w:spacing w:before="100" w:beforeAutospacing="1" w:after="240" w:line="240" w:lineRule="auto"/>
    </w:pPr>
    <w:rPr>
      <w:rFonts w:ascii="Open Sans Extrabold" w:eastAsia="Times New Roman" w:hAnsi="Open Sans Extrabold" w:cs="Times New Roman"/>
      <w:b/>
      <w:sz w:val="48"/>
      <w:szCs w:val="20"/>
    </w:rPr>
  </w:style>
  <w:style w:type="paragraph" w:styleId="Caption">
    <w:name w:val="caption"/>
    <w:basedOn w:val="Normal"/>
    <w:next w:val="Normal"/>
    <w:uiPriority w:val="35"/>
    <w:unhideWhenUsed/>
    <w:qFormat/>
    <w:rsid w:val="00C1331C"/>
    <w:pPr>
      <w:spacing w:after="200" w:line="240" w:lineRule="auto"/>
    </w:pPr>
    <w:rPr>
      <w:i/>
      <w:iCs/>
      <w:color w:val="44546A" w:themeColor="text2"/>
      <w:sz w:val="18"/>
      <w:szCs w:val="18"/>
    </w:rPr>
  </w:style>
  <w:style w:type="paragraph" w:customStyle="1" w:styleId="WW-TableContents11">
    <w:name w:val="WW-Table Contents11"/>
    <w:basedOn w:val="BodyText"/>
    <w:rsid w:val="00C1331C"/>
    <w:pPr>
      <w:widowControl w:val="0"/>
      <w:suppressLineNumbers/>
      <w:suppressAutoHyphens/>
      <w:spacing w:line="240" w:lineRule="auto"/>
    </w:pPr>
    <w:rPr>
      <w:rFonts w:ascii="Luxi Serif" w:eastAsia="Luxi Sans" w:hAnsi="Luxi Serif"/>
    </w:rPr>
  </w:style>
  <w:style w:type="paragraph" w:customStyle="1" w:styleId="WW-TableHeading11">
    <w:name w:val="WW-Table Heading11"/>
    <w:basedOn w:val="WW-TableContents11"/>
    <w:rsid w:val="00C1331C"/>
    <w:pPr>
      <w:jc w:val="center"/>
    </w:pPr>
    <w:rPr>
      <w:b/>
      <w:bCs/>
      <w:i/>
      <w:iCs/>
    </w:rPr>
  </w:style>
  <w:style w:type="paragraph" w:styleId="BodyText">
    <w:name w:val="Body Text"/>
    <w:basedOn w:val="Normal"/>
    <w:link w:val="BodyTextChar"/>
    <w:semiHidden/>
    <w:unhideWhenUsed/>
    <w:rsid w:val="00C1331C"/>
  </w:style>
  <w:style w:type="character" w:customStyle="1" w:styleId="BodyTextChar">
    <w:name w:val="Body Text Char"/>
    <w:basedOn w:val="DefaultParagraphFont"/>
    <w:link w:val="BodyText"/>
    <w:uiPriority w:val="99"/>
    <w:semiHidden/>
    <w:rsid w:val="00C1331C"/>
    <w:rPr>
      <w:rFonts w:ascii="Open Sans" w:hAnsi="Open Sans" w:cs="Times New Roman"/>
      <w:sz w:val="24"/>
      <w:szCs w:val="20"/>
    </w:rPr>
  </w:style>
  <w:style w:type="character" w:styleId="Hyperlink">
    <w:name w:val="Hyperlink"/>
    <w:uiPriority w:val="99"/>
    <w:rsid w:val="00C1331C"/>
    <w:rPr>
      <w:color w:val="000080"/>
      <w:u w:val="single"/>
    </w:rPr>
  </w:style>
  <w:style w:type="paragraph" w:styleId="BalloonText">
    <w:name w:val="Balloon Text"/>
    <w:basedOn w:val="Normal"/>
    <w:link w:val="BalloonTextChar"/>
    <w:uiPriority w:val="99"/>
    <w:semiHidden/>
    <w:unhideWhenUsed/>
    <w:rsid w:val="00C13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31C"/>
    <w:rPr>
      <w:rFonts w:ascii="Segoe UI" w:hAnsi="Segoe UI" w:cs="Segoe UI"/>
      <w:sz w:val="18"/>
      <w:szCs w:val="18"/>
    </w:rPr>
  </w:style>
  <w:style w:type="paragraph" w:customStyle="1" w:styleId="Normal1">
    <w:name w:val="Normal1"/>
    <w:basedOn w:val="Normal"/>
    <w:next w:val="Normal"/>
    <w:rsid w:val="00C1331C"/>
    <w:pPr>
      <w:widowControl w:val="0"/>
      <w:suppressAutoHyphens/>
      <w:spacing w:after="0" w:line="240" w:lineRule="auto"/>
    </w:pPr>
    <w:rPr>
      <w:rFonts w:ascii="Times New Roman" w:hAnsi="Times New Roman"/>
    </w:rPr>
  </w:style>
  <w:style w:type="paragraph" w:customStyle="1" w:styleId="PreformattedText">
    <w:name w:val="Preformatted Text"/>
    <w:basedOn w:val="Normal1"/>
    <w:rsid w:val="00C1331C"/>
    <w:rPr>
      <w:rFonts w:ascii="Courier New" w:eastAsia="Courier New" w:hAnsi="Courier New" w:cs="Courier New"/>
      <w:sz w:val="20"/>
    </w:rPr>
  </w:style>
  <w:style w:type="paragraph" w:customStyle="1" w:styleId="WW-PreformattedText11">
    <w:name w:val="WW-Preformatted Text11"/>
    <w:basedOn w:val="Normal1"/>
    <w:rsid w:val="00C1331C"/>
    <w:rPr>
      <w:rFonts w:ascii="Courier New" w:eastAsia="Courier New" w:hAnsi="Courier New" w:cs="Courier New"/>
      <w:sz w:val="20"/>
    </w:rPr>
  </w:style>
  <w:style w:type="paragraph" w:customStyle="1" w:styleId="WW-TableContents">
    <w:name w:val="WW-Table Contents"/>
    <w:basedOn w:val="BodyText"/>
    <w:rsid w:val="00C1331C"/>
    <w:pPr>
      <w:widowControl w:val="0"/>
      <w:suppressLineNumbers/>
      <w:suppressAutoHyphens/>
      <w:spacing w:line="240" w:lineRule="auto"/>
    </w:pPr>
    <w:rPr>
      <w:rFonts w:ascii="Luxi Serif" w:eastAsia="Luxi Sans" w:hAnsi="Luxi Serif"/>
    </w:rPr>
  </w:style>
  <w:style w:type="paragraph" w:customStyle="1" w:styleId="WW-TableHeading">
    <w:name w:val="WW-Table Heading"/>
    <w:basedOn w:val="WW-TableContents"/>
    <w:rsid w:val="00C1331C"/>
    <w:pPr>
      <w:jc w:val="center"/>
    </w:pPr>
    <w:rPr>
      <w:b/>
      <w:bCs/>
      <w:i/>
      <w:iCs/>
    </w:rPr>
  </w:style>
  <w:style w:type="paragraph" w:customStyle="1" w:styleId="WW-PreformattedText">
    <w:name w:val="WW-Preformatted Text"/>
    <w:basedOn w:val="Normal1"/>
    <w:rsid w:val="00C1331C"/>
    <w:rPr>
      <w:rFonts w:ascii="Courier New" w:eastAsia="Courier New" w:hAnsi="Courier New" w:cs="Courier New"/>
      <w:sz w:val="20"/>
    </w:rPr>
  </w:style>
  <w:style w:type="paragraph" w:customStyle="1" w:styleId="WW-PreformattedText1">
    <w:name w:val="WW-Preformatted Text1"/>
    <w:basedOn w:val="Normal1"/>
    <w:rsid w:val="00C1331C"/>
    <w:rPr>
      <w:rFonts w:ascii="Courier New" w:eastAsia="Courier New" w:hAnsi="Courier New" w:cs="Courier New"/>
      <w:sz w:val="20"/>
    </w:rPr>
  </w:style>
  <w:style w:type="paragraph" w:customStyle="1" w:styleId="TableContents">
    <w:name w:val="Table Contents"/>
    <w:basedOn w:val="BodyText"/>
    <w:rsid w:val="00C1331C"/>
    <w:pPr>
      <w:widowControl w:val="0"/>
      <w:suppressLineNumbers/>
      <w:suppressAutoHyphens/>
      <w:spacing w:line="240" w:lineRule="auto"/>
    </w:pPr>
    <w:rPr>
      <w:rFonts w:ascii="Luxi Serif" w:eastAsia="Luxi Sans" w:hAnsi="Luxi Serif"/>
    </w:rPr>
  </w:style>
  <w:style w:type="paragraph" w:customStyle="1" w:styleId="TableHeading">
    <w:name w:val="Table Heading"/>
    <w:basedOn w:val="TableContents"/>
    <w:rsid w:val="00C1331C"/>
    <w:pPr>
      <w:jc w:val="center"/>
    </w:pPr>
    <w:rPr>
      <w:b/>
      <w:bCs/>
      <w:i/>
      <w:iCs/>
    </w:rPr>
  </w:style>
  <w:style w:type="paragraph" w:customStyle="1" w:styleId="WW-PreformattedText1111">
    <w:name w:val="WW-Preformatted Text1111"/>
    <w:basedOn w:val="Normal1"/>
    <w:rsid w:val="00C1331C"/>
    <w:rPr>
      <w:rFonts w:ascii="Courier New" w:eastAsia="Courier New" w:hAnsi="Courier New" w:cs="Courier New"/>
      <w:sz w:val="20"/>
    </w:rPr>
  </w:style>
  <w:style w:type="paragraph" w:customStyle="1" w:styleId="WW-TableContents1111">
    <w:name w:val="WW-Table Contents1111"/>
    <w:basedOn w:val="BodyText"/>
    <w:rsid w:val="00C1331C"/>
    <w:pPr>
      <w:widowControl w:val="0"/>
      <w:suppressLineNumbers/>
      <w:suppressAutoHyphens/>
      <w:spacing w:line="240" w:lineRule="auto"/>
    </w:pPr>
    <w:rPr>
      <w:rFonts w:ascii="Luxi Serif" w:eastAsia="Luxi Sans" w:hAnsi="Luxi Serif"/>
    </w:rPr>
  </w:style>
  <w:style w:type="paragraph" w:customStyle="1" w:styleId="WW-TableHeading1111">
    <w:name w:val="WW-Table Heading1111"/>
    <w:basedOn w:val="WW-TableContents1111"/>
    <w:rsid w:val="00C1331C"/>
    <w:pPr>
      <w:jc w:val="center"/>
    </w:pPr>
    <w:rPr>
      <w:b/>
      <w:bCs/>
      <w:i/>
      <w:iCs/>
    </w:rPr>
  </w:style>
  <w:style w:type="paragraph" w:customStyle="1" w:styleId="WW-PreformattedText111">
    <w:name w:val="WW-Preformatted Text111"/>
    <w:basedOn w:val="Normal1"/>
    <w:rsid w:val="00C1331C"/>
    <w:rPr>
      <w:rFonts w:ascii="Courier New" w:eastAsia="Courier New" w:hAnsi="Courier New" w:cs="Courier New"/>
      <w:sz w:val="20"/>
    </w:rPr>
  </w:style>
  <w:style w:type="paragraph" w:customStyle="1" w:styleId="WW-TableContents1">
    <w:name w:val="WW-Table Contents1"/>
    <w:basedOn w:val="BodyText"/>
    <w:rsid w:val="00C1331C"/>
    <w:pPr>
      <w:widowControl w:val="0"/>
      <w:suppressLineNumbers/>
      <w:suppressAutoHyphens/>
      <w:spacing w:after="0" w:line="240" w:lineRule="auto"/>
    </w:pPr>
    <w:rPr>
      <w:rFonts w:ascii="Luxi Serif" w:eastAsia="Luxi Sans" w:hAnsi="Luxi Serif"/>
    </w:rPr>
  </w:style>
  <w:style w:type="paragraph" w:customStyle="1" w:styleId="WW-TableHeading1">
    <w:name w:val="WW-Table Heading1"/>
    <w:basedOn w:val="WW-TableContents1"/>
    <w:rsid w:val="00C1331C"/>
    <w:pPr>
      <w:jc w:val="center"/>
    </w:pPr>
    <w:rPr>
      <w:b/>
      <w:bCs/>
    </w:rPr>
  </w:style>
  <w:style w:type="paragraph" w:customStyle="1" w:styleId="WW-TableContents111">
    <w:name w:val="WW-Table Contents111"/>
    <w:basedOn w:val="BodyText"/>
    <w:rsid w:val="00C1331C"/>
    <w:pPr>
      <w:widowControl w:val="0"/>
      <w:suppressLineNumbers/>
      <w:suppressAutoHyphens/>
      <w:spacing w:line="240" w:lineRule="auto"/>
    </w:pPr>
    <w:rPr>
      <w:rFonts w:ascii="Luxi Serif" w:eastAsia="Luxi Sans" w:hAnsi="Luxi Serif"/>
    </w:rPr>
  </w:style>
  <w:style w:type="paragraph" w:customStyle="1" w:styleId="WW-TableHeading111">
    <w:name w:val="WW-Table Heading111"/>
    <w:basedOn w:val="WW-TableContents111"/>
    <w:rsid w:val="00C1331C"/>
    <w:pPr>
      <w:jc w:val="center"/>
    </w:pPr>
    <w:rPr>
      <w:b/>
      <w:bCs/>
      <w:i/>
      <w:iCs/>
    </w:rPr>
  </w:style>
  <w:style w:type="table" w:styleId="TableGrid">
    <w:name w:val="Table Grid"/>
    <w:basedOn w:val="TableNormal"/>
    <w:uiPriority w:val="59"/>
    <w:rsid w:val="00C13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331C"/>
    <w:pPr>
      <w:spacing w:after="0" w:line="240" w:lineRule="auto"/>
    </w:pPr>
  </w:style>
  <w:style w:type="character" w:customStyle="1" w:styleId="Heading5Char">
    <w:name w:val="Heading 5 Char"/>
    <w:basedOn w:val="DefaultParagraphFont"/>
    <w:link w:val="Heading5"/>
    <w:uiPriority w:val="9"/>
    <w:semiHidden/>
    <w:rsid w:val="00C42149"/>
    <w:rPr>
      <w:rFonts w:asciiTheme="majorHAnsi" w:eastAsiaTheme="majorEastAsia" w:hAnsiTheme="majorHAnsi" w:cstheme="majorBidi"/>
      <w:b/>
      <w:i/>
      <w:color w:val="323E4F" w:themeColor="text2" w:themeShade="BF"/>
      <w:sz w:val="24"/>
    </w:rPr>
  </w:style>
  <w:style w:type="character" w:customStyle="1" w:styleId="Heading6Char">
    <w:name w:val="Heading 6 Char"/>
    <w:basedOn w:val="DefaultParagraphFont"/>
    <w:link w:val="Heading6"/>
    <w:uiPriority w:val="9"/>
    <w:semiHidden/>
    <w:rsid w:val="00C1331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133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33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331C"/>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C1331C"/>
    <w:rPr>
      <w:i/>
      <w:iCs/>
      <w:color w:val="404040" w:themeColor="text1" w:themeTint="BF"/>
    </w:rPr>
  </w:style>
  <w:style w:type="character" w:styleId="BookTitle">
    <w:name w:val="Book Title"/>
    <w:basedOn w:val="DefaultParagraphFont"/>
    <w:uiPriority w:val="33"/>
    <w:qFormat/>
    <w:rsid w:val="00C1331C"/>
    <w:rPr>
      <w:b w:val="0"/>
      <w:bCs w:val="0"/>
      <w:smallCaps/>
      <w:spacing w:val="5"/>
    </w:rPr>
  </w:style>
  <w:style w:type="paragraph" w:styleId="TOCHeading">
    <w:name w:val="TOC Heading"/>
    <w:basedOn w:val="Heading1"/>
    <w:next w:val="Normal"/>
    <w:uiPriority w:val="39"/>
    <w:unhideWhenUsed/>
    <w:qFormat/>
    <w:rsid w:val="00C1331C"/>
    <w:pPr>
      <w:outlineLvl w:val="9"/>
    </w:pPr>
  </w:style>
  <w:style w:type="table" w:styleId="GridTable4">
    <w:name w:val="Grid Table 4"/>
    <w:basedOn w:val="TableNormal"/>
    <w:uiPriority w:val="49"/>
    <w:rsid w:val="000108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0108F7"/>
    <w:pPr>
      <w:spacing w:after="100"/>
    </w:pPr>
  </w:style>
  <w:style w:type="paragraph" w:styleId="TOC2">
    <w:name w:val="toc 2"/>
    <w:basedOn w:val="Normal"/>
    <w:next w:val="Normal"/>
    <w:autoRedefine/>
    <w:uiPriority w:val="39"/>
    <w:unhideWhenUsed/>
    <w:rsid w:val="000108F7"/>
    <w:pPr>
      <w:spacing w:after="100"/>
      <w:ind w:left="220"/>
    </w:pPr>
  </w:style>
  <w:style w:type="paragraph" w:styleId="TOC3">
    <w:name w:val="toc 3"/>
    <w:basedOn w:val="Normal"/>
    <w:next w:val="Normal"/>
    <w:autoRedefine/>
    <w:uiPriority w:val="39"/>
    <w:unhideWhenUsed/>
    <w:rsid w:val="000108F7"/>
    <w:pPr>
      <w:spacing w:after="100"/>
      <w:ind w:left="440"/>
    </w:pPr>
  </w:style>
  <w:style w:type="table" w:styleId="GridTable7Colorful">
    <w:name w:val="Grid Table 7 Colorful"/>
    <w:basedOn w:val="TableNormal"/>
    <w:uiPriority w:val="52"/>
    <w:rsid w:val="008309D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762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A74"/>
  </w:style>
  <w:style w:type="paragraph" w:styleId="Footer">
    <w:name w:val="footer"/>
    <w:basedOn w:val="Normal"/>
    <w:link w:val="FooterChar"/>
    <w:uiPriority w:val="99"/>
    <w:unhideWhenUsed/>
    <w:rsid w:val="00762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74"/>
  </w:style>
  <w:style w:type="character" w:styleId="PlaceholderText">
    <w:name w:val="Placeholder Text"/>
    <w:basedOn w:val="DefaultParagraphFont"/>
    <w:uiPriority w:val="99"/>
    <w:semiHidden/>
    <w:rsid w:val="00762A74"/>
    <w:rPr>
      <w:color w:val="808080"/>
    </w:rPr>
  </w:style>
  <w:style w:type="table" w:styleId="GridTable2">
    <w:name w:val="Grid Table 2"/>
    <w:basedOn w:val="TableNormal"/>
    <w:uiPriority w:val="47"/>
    <w:rsid w:val="00116B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470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0A04C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0A04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nresolvedMention">
    <w:name w:val="Unresolved Mention"/>
    <w:basedOn w:val="DefaultParagraphFont"/>
    <w:uiPriority w:val="99"/>
    <w:semiHidden/>
    <w:unhideWhenUsed/>
    <w:rsid w:val="003A001C"/>
    <w:rPr>
      <w:color w:val="605E5C"/>
      <w:shd w:val="clear" w:color="auto" w:fill="E1DFDD"/>
    </w:rPr>
  </w:style>
  <w:style w:type="table" w:styleId="PlainTable3">
    <w:name w:val="Plain Table 3"/>
    <w:basedOn w:val="TableNormal"/>
    <w:uiPriority w:val="43"/>
    <w:rsid w:val="007939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54903">
      <w:bodyDiv w:val="1"/>
      <w:marLeft w:val="0"/>
      <w:marRight w:val="0"/>
      <w:marTop w:val="0"/>
      <w:marBottom w:val="0"/>
      <w:divBdr>
        <w:top w:val="none" w:sz="0" w:space="0" w:color="auto"/>
        <w:left w:val="none" w:sz="0" w:space="0" w:color="auto"/>
        <w:bottom w:val="none" w:sz="0" w:space="0" w:color="auto"/>
        <w:right w:val="none" w:sz="0" w:space="0" w:color="auto"/>
      </w:divBdr>
      <w:divsChild>
        <w:div w:id="210268737">
          <w:marLeft w:val="0"/>
          <w:marRight w:val="0"/>
          <w:marTop w:val="0"/>
          <w:marBottom w:val="0"/>
          <w:divBdr>
            <w:top w:val="none" w:sz="0" w:space="0" w:color="auto"/>
            <w:left w:val="none" w:sz="0" w:space="0" w:color="auto"/>
            <w:bottom w:val="none" w:sz="0" w:space="0" w:color="auto"/>
            <w:right w:val="none" w:sz="0" w:space="0" w:color="auto"/>
          </w:divBdr>
          <w:divsChild>
            <w:div w:id="1233349805">
              <w:marLeft w:val="0"/>
              <w:marRight w:val="0"/>
              <w:marTop w:val="0"/>
              <w:marBottom w:val="0"/>
              <w:divBdr>
                <w:top w:val="none" w:sz="0" w:space="0" w:color="auto"/>
                <w:left w:val="none" w:sz="0" w:space="0" w:color="auto"/>
                <w:bottom w:val="none" w:sz="0" w:space="0" w:color="auto"/>
                <w:right w:val="none" w:sz="0" w:space="0" w:color="auto"/>
              </w:divBdr>
            </w:div>
            <w:div w:id="1574898102">
              <w:marLeft w:val="0"/>
              <w:marRight w:val="0"/>
              <w:marTop w:val="0"/>
              <w:marBottom w:val="0"/>
              <w:divBdr>
                <w:top w:val="none" w:sz="0" w:space="0" w:color="auto"/>
                <w:left w:val="none" w:sz="0" w:space="0" w:color="auto"/>
                <w:bottom w:val="none" w:sz="0" w:space="0" w:color="auto"/>
                <w:right w:val="none" w:sz="0" w:space="0" w:color="auto"/>
              </w:divBdr>
            </w:div>
          </w:divsChild>
        </w:div>
        <w:div w:id="59983020">
          <w:marLeft w:val="0"/>
          <w:marRight w:val="0"/>
          <w:marTop w:val="0"/>
          <w:marBottom w:val="0"/>
          <w:divBdr>
            <w:top w:val="none" w:sz="0" w:space="0" w:color="auto"/>
            <w:left w:val="none" w:sz="0" w:space="0" w:color="auto"/>
            <w:bottom w:val="none" w:sz="0" w:space="0" w:color="auto"/>
            <w:right w:val="none" w:sz="0" w:space="0" w:color="auto"/>
          </w:divBdr>
          <w:divsChild>
            <w:div w:id="1397705236">
              <w:marLeft w:val="0"/>
              <w:marRight w:val="0"/>
              <w:marTop w:val="0"/>
              <w:marBottom w:val="0"/>
              <w:divBdr>
                <w:top w:val="none" w:sz="0" w:space="0" w:color="auto"/>
                <w:left w:val="none" w:sz="0" w:space="0" w:color="auto"/>
                <w:bottom w:val="none" w:sz="0" w:space="0" w:color="auto"/>
                <w:right w:val="none" w:sz="0" w:space="0" w:color="auto"/>
              </w:divBdr>
              <w:divsChild>
                <w:div w:id="518590552">
                  <w:marLeft w:val="0"/>
                  <w:marRight w:val="0"/>
                  <w:marTop w:val="0"/>
                  <w:marBottom w:val="0"/>
                  <w:divBdr>
                    <w:top w:val="none" w:sz="0" w:space="0" w:color="auto"/>
                    <w:left w:val="none" w:sz="0" w:space="0" w:color="auto"/>
                    <w:bottom w:val="none" w:sz="0" w:space="0" w:color="auto"/>
                    <w:right w:val="none" w:sz="0" w:space="0" w:color="auto"/>
                  </w:divBdr>
                  <w:divsChild>
                    <w:div w:id="1623227321">
                      <w:marLeft w:val="0"/>
                      <w:marRight w:val="0"/>
                      <w:marTop w:val="0"/>
                      <w:marBottom w:val="0"/>
                      <w:divBdr>
                        <w:top w:val="none" w:sz="0" w:space="0" w:color="auto"/>
                        <w:left w:val="none" w:sz="0" w:space="0" w:color="auto"/>
                        <w:bottom w:val="none" w:sz="0" w:space="0" w:color="auto"/>
                        <w:right w:val="none" w:sz="0" w:space="0" w:color="auto"/>
                      </w:divBdr>
                    </w:div>
                  </w:divsChild>
                </w:div>
                <w:div w:id="304509599">
                  <w:marLeft w:val="0"/>
                  <w:marRight w:val="0"/>
                  <w:marTop w:val="0"/>
                  <w:marBottom w:val="0"/>
                  <w:divBdr>
                    <w:top w:val="none" w:sz="0" w:space="0" w:color="auto"/>
                    <w:left w:val="none" w:sz="0" w:space="0" w:color="auto"/>
                    <w:bottom w:val="none" w:sz="0" w:space="0" w:color="auto"/>
                    <w:right w:val="none" w:sz="0" w:space="0" w:color="auto"/>
                  </w:divBdr>
                </w:div>
                <w:div w:id="1955868549">
                  <w:marLeft w:val="0"/>
                  <w:marRight w:val="0"/>
                  <w:marTop w:val="0"/>
                  <w:marBottom w:val="0"/>
                  <w:divBdr>
                    <w:top w:val="none" w:sz="0" w:space="0" w:color="auto"/>
                    <w:left w:val="none" w:sz="0" w:space="0" w:color="auto"/>
                    <w:bottom w:val="none" w:sz="0" w:space="0" w:color="auto"/>
                    <w:right w:val="none" w:sz="0" w:space="0" w:color="auto"/>
                  </w:divBdr>
                </w:div>
                <w:div w:id="4379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creativecommons.org/Considerations_for_licensors_and_licensees" TargetMode="External"/><Relationship Id="rId18" Type="http://schemas.openxmlformats.org/officeDocument/2006/relationships/hyperlink" Target="https://creativecommons.org/licenses/by/4.0/legalcode" TargetMode="External"/><Relationship Id="rId26" Type="http://schemas.openxmlformats.org/officeDocument/2006/relationships/hyperlink" Target="https://creativecommons.org/licenses/by/4.0/legalcode" TargetMode="External"/><Relationship Id="rId3" Type="http://schemas.openxmlformats.org/officeDocument/2006/relationships/styles" Target="styles.xml"/><Relationship Id="rId21" Type="http://schemas.openxmlformats.org/officeDocument/2006/relationships/hyperlink" Target="https://creativecommons.org/licenses/by/4.0/legalcod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hyperlink" Target="https://creativecommons.org/licenses/by/4.0/legalcode" TargetMode="External"/><Relationship Id="rId25" Type="http://schemas.openxmlformats.org/officeDocument/2006/relationships/hyperlink" Target="https://creativecommons.org/licenses/by/4.0/legalcode" TargetMode="External"/><Relationship Id="rId33" Type="http://schemas.openxmlformats.org/officeDocument/2006/relationships/hyperlink" Target="https://creativecommons.org/" TargetMode="External"/><Relationship Id="rId2" Type="http://schemas.openxmlformats.org/officeDocument/2006/relationships/numbering" Target="numbering.xml"/><Relationship Id="rId16" Type="http://schemas.openxmlformats.org/officeDocument/2006/relationships/hyperlink" Target="https://creativecommons.org/licenses/by/4.0/legalcode" TargetMode="External"/><Relationship Id="rId20" Type="http://schemas.openxmlformats.org/officeDocument/2006/relationships/hyperlink" Target="https://creativecommons.org/licenses/by/4.0/legalcode" TargetMode="External"/><Relationship Id="rId29" Type="http://schemas.openxmlformats.org/officeDocument/2006/relationships/hyperlink" Target="https://creativecommons.org/licenses/by/4.0/legal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reativecommons.org/licenses/by/4.0/legalcode" TargetMode="External"/><Relationship Id="rId32" Type="http://schemas.openxmlformats.org/officeDocument/2006/relationships/hyperlink" Target="https://creativecommons.org/policies" TargetMode="External"/><Relationship Id="rId5" Type="http://schemas.openxmlformats.org/officeDocument/2006/relationships/webSettings" Target="webSettings.xml"/><Relationship Id="rId15" Type="http://schemas.openxmlformats.org/officeDocument/2006/relationships/hyperlink" Target="https://creativecommons.org/licenses/by/4.0/legalcode" TargetMode="External"/><Relationship Id="rId23" Type="http://schemas.openxmlformats.org/officeDocument/2006/relationships/hyperlink" Target="https://creativecommons.org/licenses/by/4.0/legalcode" TargetMode="External"/><Relationship Id="rId28" Type="http://schemas.openxmlformats.org/officeDocument/2006/relationships/hyperlink" Target="https://creativecommons.org/licenses/by/4.0/legalcode"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creativecommons.org/licenses/by/4.0/legalcode" TargetMode="External"/><Relationship Id="rId31" Type="http://schemas.openxmlformats.org/officeDocument/2006/relationships/hyperlink" Target="https://creativecommons.org/publicdomain/zero/1.0/legalco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iki.creativecommons.org/Considerations_for_licensors_and_licensees" TargetMode="External"/><Relationship Id="rId22" Type="http://schemas.openxmlformats.org/officeDocument/2006/relationships/hyperlink" Target="https://creativecommons.org/licenses/by/4.0/legalcode" TargetMode="External"/><Relationship Id="rId27" Type="http://schemas.openxmlformats.org/officeDocument/2006/relationships/hyperlink" Target="https://creativecommons.org/licenses/by/4.0/legalcode" TargetMode="External"/><Relationship Id="rId30" Type="http://schemas.openxmlformats.org/officeDocument/2006/relationships/hyperlink" Target="https://creativecommons.org/licenses/by/4.0/legalcode" TargetMode="External"/><Relationship Id="rId35" Type="http://schemas.openxmlformats.org/officeDocument/2006/relationships/glossaryDocument" Target="glossary/document.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5D4A2C43374A85A6947BE25C516891"/>
        <w:category>
          <w:name w:val="General"/>
          <w:gallery w:val="placeholder"/>
        </w:category>
        <w:types>
          <w:type w:val="bbPlcHdr"/>
        </w:types>
        <w:behaviors>
          <w:behavior w:val="content"/>
        </w:behaviors>
        <w:guid w:val="{1B5E0FA7-9A1E-46BE-A491-1993EA77B19E}"/>
      </w:docPartPr>
      <w:docPartBody>
        <w:p w:rsidR="00B331C2" w:rsidRDefault="00B331C2">
          <w:r w:rsidRPr="0088172E">
            <w:rPr>
              <w:rStyle w:val="PlaceholderText"/>
            </w:rPr>
            <w:t>[Company]</w:t>
          </w:r>
        </w:p>
      </w:docPartBody>
    </w:docPart>
    <w:docPart>
      <w:docPartPr>
        <w:name w:val="2E4C9DF5606344118E092A137CDD30A2"/>
        <w:category>
          <w:name w:val="General"/>
          <w:gallery w:val="placeholder"/>
        </w:category>
        <w:types>
          <w:type w:val="bbPlcHdr"/>
        </w:types>
        <w:behaviors>
          <w:behavior w:val="content"/>
        </w:behaviors>
        <w:guid w:val="{16B4426F-9482-483A-B2C7-919F53E3F00E}"/>
      </w:docPartPr>
      <w:docPartBody>
        <w:p w:rsidR="00B331C2" w:rsidRDefault="00B331C2">
          <w:r w:rsidRPr="0088172E">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Open Sans Extrabold">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xi Serif">
    <w:altName w:val="Cambria"/>
    <w:charset w:val="00"/>
    <w:family w:val="roman"/>
    <w:pitch w:val="variable"/>
  </w:font>
  <w:font w:name="Luxi Sans">
    <w:altName w:val="Calibri"/>
    <w:charset w:val="00"/>
    <w:family w:val="auto"/>
    <w:pitch w:val="variable"/>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21002A87" w:usb1="090F0000" w:usb2="00000010"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1C2"/>
    <w:rsid w:val="00124830"/>
    <w:rsid w:val="00B331C2"/>
    <w:rsid w:val="00BD7029"/>
    <w:rsid w:val="00F8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48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B8ED7-04FB-4F09-AAB5-325A3A30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4538</Words>
  <Characters>25872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Information Systems Documentation</vt:lpstr>
    </vt:vector>
  </TitlesOfParts>
  <Company/>
  <LinksUpToDate>false</LinksUpToDate>
  <CharactersWithSpaces>30350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Systems Documentation</dc:title>
  <dc:subject/>
  <dc:creator>Michael Risser</dc:creator>
  <cp:keywords/>
  <dc:description/>
  <cp:lastModifiedBy>Mike Risser</cp:lastModifiedBy>
  <cp:revision>5</cp:revision>
  <dcterms:created xsi:type="dcterms:W3CDTF">2019-02-04T21:11:00Z</dcterms:created>
  <dcterms:modified xsi:type="dcterms:W3CDTF">2020-09-22T17:31:00Z</dcterms:modified>
</cp:coreProperties>
</file>